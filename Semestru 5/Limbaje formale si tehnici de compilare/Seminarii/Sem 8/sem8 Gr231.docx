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00AE3" w:rsidR="006D4DC0" w:rsidP="30522C02" w:rsidRDefault="002A5ACF" w14:paraId="4E99C369" wp14:textId="77777777">
      <w:pPr>
        <w:pStyle w:val="Heading1"/>
        <w:numPr>
          <w:numId w:val="0"/>
        </w:numPr>
        <w:suppressAutoHyphens w:val="0"/>
        <w:spacing w:before="0" w:after="0"/>
        <w:rPr>
          <w:noProof w:val="0"/>
          <w:sz w:val="24"/>
          <w:szCs w:val="24"/>
          <w:lang w:val="ro-RO"/>
        </w:rPr>
      </w:pPr>
      <w:r w:rsidRPr="30522C02" w:rsidR="002A5ACF">
        <w:rPr>
          <w:noProof w:val="0"/>
          <w:sz w:val="24"/>
          <w:szCs w:val="24"/>
          <w:lang w:val="ro-RO"/>
        </w:rPr>
        <w:t xml:space="preserve">Seminar </w:t>
      </w:r>
      <w:r w:rsidRPr="30522C02" w:rsidR="001F639E">
        <w:rPr>
          <w:noProof w:val="0"/>
          <w:sz w:val="24"/>
          <w:szCs w:val="24"/>
          <w:lang w:val="ro-RO"/>
        </w:rPr>
        <w:t>8 APD</w:t>
      </w:r>
    </w:p>
    <w:p xmlns:wp14="http://schemas.microsoft.com/office/word/2010/wordml" w:rsidRPr="00600AE3" w:rsidR="001F639E" w:rsidP="30522C02" w:rsidRDefault="00C11B3E" w14:paraId="0B01BC81" wp14:textId="77777777">
      <w:pPr>
        <w:rPr>
          <w:noProof w:val="0"/>
          <w:sz w:val="22"/>
          <w:szCs w:val="22"/>
          <w:lang w:val="ro-RO"/>
        </w:rPr>
      </w:pPr>
      <w:r w:rsidRPr="30522C02" w:rsidR="00C11B3E">
        <w:rPr>
          <w:noProof w:val="0"/>
          <w:sz w:val="22"/>
          <w:szCs w:val="22"/>
          <w:lang w:val="ro-RO"/>
        </w:rPr>
        <w:t xml:space="preserve">1. </w:t>
      </w:r>
      <w:r w:rsidRPr="30522C02" w:rsidR="001F639E">
        <w:rPr>
          <w:noProof w:val="0"/>
          <w:sz w:val="22"/>
          <w:szCs w:val="22"/>
          <w:lang w:val="ro-RO"/>
        </w:rPr>
        <w:t>Construiți</w:t>
      </w:r>
      <w:r w:rsidRPr="30522C02" w:rsidR="001F639E">
        <w:rPr>
          <w:noProof w:val="0"/>
          <w:sz w:val="22"/>
          <w:szCs w:val="22"/>
          <w:lang w:val="ro-RO"/>
        </w:rPr>
        <w:t xml:space="preserve"> APD care </w:t>
      </w:r>
      <w:r w:rsidRPr="30522C02" w:rsidR="001F639E">
        <w:rPr>
          <w:noProof w:val="0"/>
          <w:sz w:val="22"/>
          <w:szCs w:val="22"/>
          <w:lang w:val="ro-RO"/>
        </w:rPr>
        <w:t>acceptă</w:t>
      </w:r>
      <w:r w:rsidRPr="30522C02" w:rsidR="001F639E">
        <w:rPr>
          <w:noProof w:val="0"/>
          <w:sz w:val="22"/>
          <w:szCs w:val="22"/>
          <w:lang w:val="ro-RO"/>
        </w:rPr>
        <w:t xml:space="preserve"> </w:t>
      </w:r>
      <w:r w:rsidRPr="30522C02" w:rsidR="001F639E">
        <w:rPr>
          <w:noProof w:val="0"/>
          <w:sz w:val="22"/>
          <w:szCs w:val="22"/>
          <w:lang w:val="ro-RO"/>
        </w:rPr>
        <w:t>urm</w:t>
      </w:r>
      <w:r w:rsidRPr="30522C02" w:rsidR="00600AE3">
        <w:rPr>
          <w:noProof w:val="0"/>
          <w:sz w:val="22"/>
          <w:szCs w:val="22"/>
          <w:lang w:val="ro-RO"/>
        </w:rPr>
        <w:t>ăt</w:t>
      </w:r>
      <w:r w:rsidRPr="30522C02" w:rsidR="001F639E">
        <w:rPr>
          <w:noProof w:val="0"/>
          <w:sz w:val="22"/>
          <w:szCs w:val="22"/>
          <w:lang w:val="ro-RO"/>
        </w:rPr>
        <w:t>oarele</w:t>
      </w:r>
      <w:r w:rsidRPr="30522C02" w:rsidR="001F639E">
        <w:rPr>
          <w:noProof w:val="0"/>
          <w:sz w:val="22"/>
          <w:szCs w:val="22"/>
          <w:lang w:val="ro-RO"/>
        </w:rPr>
        <w:t xml:space="preserve"> </w:t>
      </w:r>
      <w:r w:rsidRPr="30522C02" w:rsidR="001F639E">
        <w:rPr>
          <w:noProof w:val="0"/>
          <w:sz w:val="22"/>
          <w:szCs w:val="22"/>
          <w:lang w:val="ro-RO"/>
        </w:rPr>
        <w:t>limbaje</w:t>
      </w:r>
      <w:r w:rsidRPr="30522C02" w:rsidR="001F639E">
        <w:rPr>
          <w:noProof w:val="0"/>
          <w:sz w:val="22"/>
          <w:szCs w:val="22"/>
          <w:lang w:val="ro-RO"/>
        </w:rPr>
        <w:t xml:space="preserve"> </w:t>
      </w:r>
      <w:r w:rsidRPr="30522C02" w:rsidR="001F639E">
        <w:rPr>
          <w:noProof w:val="0"/>
          <w:sz w:val="22"/>
          <w:szCs w:val="22"/>
          <w:lang w:val="ro-RO"/>
        </w:rPr>
        <w:t>după</w:t>
      </w:r>
      <w:r w:rsidRPr="30522C02" w:rsidR="001F639E">
        <w:rPr>
          <w:noProof w:val="0"/>
          <w:sz w:val="22"/>
          <w:szCs w:val="22"/>
          <w:lang w:val="ro-RO"/>
        </w:rPr>
        <w:t xml:space="preserve"> </w:t>
      </w:r>
      <w:r w:rsidRPr="30522C02" w:rsidR="001F639E">
        <w:rPr>
          <w:noProof w:val="0"/>
          <w:sz w:val="22"/>
          <w:szCs w:val="22"/>
          <w:lang w:val="ro-RO"/>
        </w:rPr>
        <w:t>criteriul</w:t>
      </w:r>
      <w:r w:rsidRPr="30522C02" w:rsidR="001F639E">
        <w:rPr>
          <w:noProof w:val="0"/>
          <w:sz w:val="22"/>
          <w:szCs w:val="22"/>
          <w:lang w:val="ro-RO"/>
        </w:rPr>
        <w:t xml:space="preserve"> </w:t>
      </w:r>
      <w:r w:rsidRPr="30522C02" w:rsidR="001F639E">
        <w:rPr>
          <w:noProof w:val="0"/>
          <w:sz w:val="22"/>
          <w:szCs w:val="22"/>
          <w:lang w:val="ro-RO"/>
        </w:rPr>
        <w:t>stivei</w:t>
      </w:r>
      <w:r w:rsidRPr="30522C02" w:rsidR="001F639E">
        <w:rPr>
          <w:noProof w:val="0"/>
          <w:sz w:val="22"/>
          <w:szCs w:val="22"/>
          <w:lang w:val="ro-RO"/>
        </w:rPr>
        <w:t xml:space="preserve"> vide: </w:t>
      </w:r>
    </w:p>
    <w:p xmlns:wp14="http://schemas.microsoft.com/office/word/2010/wordml" w:rsidRPr="00600AE3" w:rsidR="001F639E" w:rsidP="30522C02" w:rsidRDefault="00C11B3E" w14:paraId="31FBDC89" wp14:textId="09F214C6">
      <w:pPr>
        <w:ind w:firstLine="576"/>
        <w:rPr>
          <w:noProof w:val="0"/>
          <w:sz w:val="22"/>
          <w:szCs w:val="22"/>
          <w:lang w:val="ro-RO"/>
        </w:rPr>
      </w:pPr>
      <w:r w:rsidRPr="420CD056" w:rsidR="00C11B3E">
        <w:rPr>
          <w:noProof w:val="0"/>
          <w:sz w:val="22"/>
          <w:szCs w:val="22"/>
          <w:highlight w:val="yellow"/>
          <w:lang w:val="ro-RO"/>
        </w:rPr>
        <w:t>a</w:t>
      </w:r>
      <w:r w:rsidRPr="420CD056" w:rsidR="001F639E">
        <w:rPr>
          <w:noProof w:val="0"/>
          <w:sz w:val="22"/>
          <w:szCs w:val="22"/>
          <w:highlight w:val="yellow"/>
          <w:lang w:val="ro-RO"/>
        </w:rPr>
        <w:t>)</w:t>
      </w:r>
      <w:r w:rsidRPr="420CD056" w:rsidR="001F639E">
        <w:rPr>
          <w:noProof w:val="0"/>
          <w:sz w:val="22"/>
          <w:szCs w:val="22"/>
          <w:lang w:val="ro-RO"/>
        </w:rPr>
        <w:t xml:space="preserve"> L </w:t>
      </w:r>
      <w:r w:rsidRPr="420CD056" w:rsidR="001F639E">
        <w:rPr>
          <w:noProof w:val="0"/>
          <w:sz w:val="22"/>
          <w:szCs w:val="22"/>
          <w:lang w:val="ro-RO"/>
        </w:rPr>
        <w:t>={</w:t>
      </w:r>
      <w:r w:rsidRPr="420CD056" w:rsidR="001F639E">
        <w:rPr>
          <w:noProof w:val="0"/>
          <w:sz w:val="22"/>
          <w:szCs w:val="22"/>
          <w:lang w:val="ro-RO"/>
        </w:rPr>
        <w:t>a</w:t>
      </w:r>
      <w:r w:rsidRPr="420CD056" w:rsidR="001F639E">
        <w:rPr>
          <w:noProof w:val="0"/>
          <w:sz w:val="22"/>
          <w:szCs w:val="22"/>
          <w:vertAlign w:val="superscript"/>
          <w:lang w:val="ro-RO"/>
        </w:rPr>
        <w:t>n</w:t>
      </w:r>
      <w:r w:rsidRPr="420CD056" w:rsidR="00C11B3E">
        <w:rPr>
          <w:noProof w:val="0"/>
          <w:sz w:val="22"/>
          <w:szCs w:val="22"/>
          <w:lang w:val="ro-RO"/>
        </w:rPr>
        <w:t xml:space="preserve"> b</w:t>
      </w:r>
      <w:r w:rsidRPr="420CD056" w:rsidR="001F639E">
        <w:rPr>
          <w:noProof w:val="0"/>
          <w:sz w:val="22"/>
          <w:szCs w:val="22"/>
          <w:vertAlign w:val="superscript"/>
          <w:lang w:val="ro-RO"/>
        </w:rPr>
        <w:t>2n</w:t>
      </w:r>
      <w:r w:rsidRPr="420CD056" w:rsidR="001F639E">
        <w:rPr>
          <w:noProof w:val="0"/>
          <w:sz w:val="22"/>
          <w:szCs w:val="22"/>
          <w:lang w:val="ro-RO"/>
        </w:rPr>
        <w:t xml:space="preserve"> | n&gt;=0} </w:t>
      </w:r>
      <w:r w:rsidRPr="420CD056" w:rsidR="506E36D4">
        <w:rPr>
          <w:noProof w:val="0"/>
          <w:sz w:val="22"/>
          <w:szCs w:val="22"/>
          <w:lang w:val="ro-RO"/>
        </w:rPr>
        <w:t>Bonciu Stefan</w:t>
      </w:r>
      <w:r w:rsidRPr="420CD056" w:rsidR="1009C2D2">
        <w:rPr>
          <w:noProof w:val="0"/>
          <w:sz w:val="22"/>
          <w:szCs w:val="22"/>
          <w:lang w:val="ro-RO"/>
        </w:rPr>
        <w:t xml:space="preserve"> + Balogh Luca</w:t>
      </w:r>
      <w:r w:rsidRPr="420CD056" w:rsidR="27020C39">
        <w:rPr>
          <w:noProof w:val="0"/>
          <w:sz w:val="22"/>
          <w:szCs w:val="22"/>
          <w:lang w:val="ro-RO"/>
        </w:rPr>
        <w:t xml:space="preserve"> </w:t>
      </w:r>
    </w:p>
    <w:p w:rsidR="30522C02" w:rsidP="30522C02" w:rsidRDefault="30522C02" w14:paraId="067F0779" w14:textId="13D9336B">
      <w:pPr>
        <w:pStyle w:val="Normal"/>
        <w:ind w:firstLine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30522C02" w:rsidTr="28ECC101" w14:paraId="11C9AD18">
        <w:trPr>
          <w:trHeight w:val="360"/>
        </w:trPr>
        <w:tc>
          <w:tcPr>
            <w:tcW w:w="2160" w:type="dxa"/>
            <w:tcMar/>
          </w:tcPr>
          <w:p w:rsidR="30522C02" w:rsidP="30522C02" w:rsidRDefault="30522C02" w14:paraId="39D6FA3B" w14:textId="53E0A9B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0522C02" w:rsidP="30522C02" w:rsidRDefault="30522C02" w14:paraId="43BD6304" w14:textId="229B88E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72126B07" w:rsidP="30522C02" w:rsidRDefault="72126B07" w14:paraId="00DDBACA" w14:textId="2ED070DC">
            <w:pPr>
              <w:pStyle w:val="Normal"/>
              <w:rPr>
                <w:sz w:val="24"/>
                <w:szCs w:val="24"/>
              </w:rPr>
            </w:pPr>
            <w:r w:rsidRPr="30522C02" w:rsidR="72126B07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72126B07" w:rsidP="30522C02" w:rsidRDefault="72126B07" w14:paraId="2C8C0DD5" w14:textId="21447352">
            <w:pPr>
              <w:pStyle w:val="Normal"/>
              <w:rPr>
                <w:sz w:val="24"/>
                <w:szCs w:val="24"/>
              </w:rPr>
            </w:pPr>
            <w:r w:rsidRPr="30522C02" w:rsidR="72126B07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R="72126B07" w:rsidP="30522C02" w:rsidRDefault="72126B07" w14:paraId="163ABB75" w14:textId="3CD2AC08">
            <w:pPr>
              <w:pStyle w:val="Normal"/>
              <w:rPr>
                <w:sz w:val="24"/>
                <w:szCs w:val="24"/>
              </w:rPr>
            </w:pPr>
            <w:r w:rsidRPr="30522C02" w:rsidR="72126B07">
              <w:rPr>
                <w:sz w:val="24"/>
                <w:szCs w:val="24"/>
              </w:rPr>
              <w:t>eps</w:t>
            </w:r>
          </w:p>
        </w:tc>
      </w:tr>
      <w:tr w:rsidR="30522C02" w:rsidTr="28ECC101" w14:paraId="56473862">
        <w:tc>
          <w:tcPr>
            <w:tcW w:w="2160" w:type="dxa"/>
            <w:vMerge w:val="restart"/>
            <w:tcMar/>
          </w:tcPr>
          <w:p w:rsidR="7EDF97CF" w:rsidP="30522C02" w:rsidRDefault="7EDF97CF" w14:paraId="1CAC904C" w14:textId="614F01F4">
            <w:pPr>
              <w:pStyle w:val="Normal"/>
              <w:rPr>
                <w:sz w:val="24"/>
                <w:szCs w:val="24"/>
              </w:rPr>
            </w:pPr>
            <w:r w:rsidRPr="30522C02" w:rsidR="7EDF97CF">
              <w:rPr>
                <w:sz w:val="24"/>
                <w:szCs w:val="24"/>
              </w:rPr>
              <w:t>p</w:t>
            </w:r>
          </w:p>
        </w:tc>
        <w:tc>
          <w:tcPr>
            <w:tcW w:w="2160" w:type="dxa"/>
            <w:tcMar/>
          </w:tcPr>
          <w:p w:rsidR="7EDF97CF" w:rsidP="30522C02" w:rsidRDefault="7EDF97CF" w14:paraId="53C280B3" w14:textId="56DAD194">
            <w:pPr>
              <w:pStyle w:val="Normal"/>
              <w:rPr>
                <w:sz w:val="24"/>
                <w:szCs w:val="24"/>
              </w:rPr>
            </w:pPr>
            <w:r w:rsidRPr="30522C02" w:rsidR="7EDF97CF">
              <w:rPr>
                <w:sz w:val="24"/>
                <w:szCs w:val="24"/>
              </w:rPr>
              <w:t>Z</w:t>
            </w:r>
          </w:p>
        </w:tc>
        <w:tc>
          <w:tcPr>
            <w:tcW w:w="2160" w:type="dxa"/>
            <w:tcMar/>
          </w:tcPr>
          <w:p w:rsidR="1A621EF3" w:rsidP="30522C02" w:rsidRDefault="1A621EF3" w14:paraId="7EB68563" w14:textId="05F7B0F8">
            <w:pPr>
              <w:pStyle w:val="Normal"/>
              <w:rPr>
                <w:sz w:val="24"/>
                <w:szCs w:val="24"/>
              </w:rPr>
            </w:pPr>
            <w:r w:rsidRPr="30522C02" w:rsidR="1A621EF3">
              <w:rPr>
                <w:sz w:val="24"/>
                <w:szCs w:val="24"/>
              </w:rPr>
              <w:t>(</w:t>
            </w:r>
            <w:r w:rsidRPr="30522C02" w:rsidR="001B27F0">
              <w:rPr>
                <w:sz w:val="24"/>
                <w:szCs w:val="24"/>
              </w:rPr>
              <w:t>p</w:t>
            </w:r>
            <w:r w:rsidRPr="30522C02" w:rsidR="1A621EF3">
              <w:rPr>
                <w:sz w:val="24"/>
                <w:szCs w:val="24"/>
              </w:rPr>
              <w:t>,AZ)</w:t>
            </w:r>
          </w:p>
        </w:tc>
        <w:tc>
          <w:tcPr>
            <w:tcW w:w="2160" w:type="dxa"/>
            <w:tcMar/>
          </w:tcPr>
          <w:p w:rsidR="30522C02" w:rsidP="30522C02" w:rsidRDefault="30522C02" w14:paraId="2ACD6210" w14:textId="229B88E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0522C02" w:rsidP="30522C02" w:rsidRDefault="30522C02" w14:paraId="090D74BB" w14:textId="229B88E1">
            <w:pPr>
              <w:pStyle w:val="Normal"/>
              <w:rPr>
                <w:sz w:val="24"/>
                <w:szCs w:val="24"/>
              </w:rPr>
            </w:pPr>
          </w:p>
        </w:tc>
      </w:tr>
      <w:tr w:rsidR="30522C02" w:rsidTr="28ECC101" w14:paraId="48CC091E">
        <w:tc>
          <w:tcPr>
            <w:tcW w:w="2160" w:type="dxa"/>
            <w:vMerge/>
            <w:tcMar/>
          </w:tcPr>
          <w:p w14:paraId="3CCF3332"/>
        </w:tc>
        <w:tc>
          <w:tcPr>
            <w:tcW w:w="2160" w:type="dxa"/>
            <w:tcMar/>
          </w:tcPr>
          <w:p w:rsidR="7EDF97CF" w:rsidP="30522C02" w:rsidRDefault="7EDF97CF" w14:paraId="5AC17F4E" w14:textId="6EBAFAFE">
            <w:pPr>
              <w:pStyle w:val="Normal"/>
              <w:rPr>
                <w:sz w:val="24"/>
                <w:szCs w:val="24"/>
              </w:rPr>
            </w:pPr>
            <w:r w:rsidRPr="30522C02" w:rsidR="7EDF97CF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24D1C97D" w:rsidP="30522C02" w:rsidRDefault="24D1C97D" w14:paraId="3976C22D" w14:textId="68763C54">
            <w:pPr>
              <w:pStyle w:val="Normal"/>
              <w:rPr>
                <w:sz w:val="24"/>
                <w:szCs w:val="24"/>
              </w:rPr>
            </w:pPr>
            <w:r w:rsidRPr="30522C02" w:rsidR="24D1C97D">
              <w:rPr>
                <w:sz w:val="24"/>
                <w:szCs w:val="24"/>
              </w:rPr>
              <w:t>(p,AA)</w:t>
            </w:r>
          </w:p>
        </w:tc>
        <w:tc>
          <w:tcPr>
            <w:tcW w:w="2160" w:type="dxa"/>
            <w:tcMar/>
          </w:tcPr>
          <w:p w:rsidR="30522C02" w:rsidP="30522C02" w:rsidRDefault="30522C02" w14:paraId="0B4B46D2" w14:textId="2E558AC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050A347C" w:rsidP="30522C02" w:rsidRDefault="050A347C" w14:paraId="11C85948" w14:textId="2ED39684">
            <w:pPr>
              <w:pStyle w:val="Normal"/>
              <w:rPr>
                <w:sz w:val="24"/>
                <w:szCs w:val="24"/>
              </w:rPr>
            </w:pPr>
            <w:r w:rsidRPr="30522C02" w:rsidR="050A347C">
              <w:rPr>
                <w:sz w:val="24"/>
                <w:szCs w:val="24"/>
              </w:rPr>
              <w:t>(</w:t>
            </w:r>
            <w:r w:rsidRPr="30522C02" w:rsidR="050A347C">
              <w:rPr>
                <w:sz w:val="24"/>
                <w:szCs w:val="24"/>
              </w:rPr>
              <w:t>q,A</w:t>
            </w:r>
            <w:r w:rsidRPr="30522C02" w:rsidR="050A347C">
              <w:rPr>
                <w:sz w:val="24"/>
                <w:szCs w:val="24"/>
              </w:rPr>
              <w:t>)</w:t>
            </w:r>
          </w:p>
        </w:tc>
      </w:tr>
      <w:tr w:rsidR="30522C02" w:rsidTr="28ECC101" w14:paraId="3E1508F7">
        <w:tc>
          <w:tcPr>
            <w:tcW w:w="2160" w:type="dxa"/>
            <w:vMerge w:val="restart"/>
            <w:tcMar/>
          </w:tcPr>
          <w:p w:rsidR="7EDF97CF" w:rsidP="30522C02" w:rsidRDefault="7EDF97CF" w14:paraId="268AF695" w14:textId="5666985B">
            <w:pPr>
              <w:pStyle w:val="Normal"/>
              <w:rPr>
                <w:sz w:val="24"/>
                <w:szCs w:val="24"/>
              </w:rPr>
            </w:pPr>
            <w:r w:rsidRPr="30522C02" w:rsidR="7EDF97CF">
              <w:rPr>
                <w:sz w:val="24"/>
                <w:szCs w:val="24"/>
              </w:rPr>
              <w:t>q</w:t>
            </w:r>
          </w:p>
        </w:tc>
        <w:tc>
          <w:tcPr>
            <w:tcW w:w="2160" w:type="dxa"/>
            <w:tcMar/>
          </w:tcPr>
          <w:p w:rsidR="7EDF97CF" w:rsidP="30522C02" w:rsidRDefault="7EDF97CF" w14:paraId="6F152B9D" w14:textId="2525DBAF">
            <w:pPr>
              <w:pStyle w:val="Normal"/>
              <w:rPr>
                <w:sz w:val="24"/>
                <w:szCs w:val="24"/>
              </w:rPr>
            </w:pPr>
            <w:r w:rsidRPr="30522C02" w:rsidR="7EDF97CF">
              <w:rPr>
                <w:sz w:val="24"/>
                <w:szCs w:val="24"/>
              </w:rPr>
              <w:t>Z</w:t>
            </w:r>
          </w:p>
        </w:tc>
        <w:tc>
          <w:tcPr>
            <w:tcW w:w="2160" w:type="dxa"/>
            <w:tcMar/>
          </w:tcPr>
          <w:p w:rsidR="30522C02" w:rsidP="30522C02" w:rsidRDefault="30522C02" w14:paraId="51D57830" w14:textId="229B88E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0522C02" w:rsidP="30522C02" w:rsidRDefault="30522C02" w14:paraId="2CF1CE25" w14:textId="229B88E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568888B4" w:rsidP="30522C02" w:rsidRDefault="568888B4" w14:paraId="603E713A" w14:textId="17D61388">
            <w:pPr>
              <w:pStyle w:val="Normal"/>
              <w:rPr>
                <w:sz w:val="24"/>
                <w:szCs w:val="24"/>
              </w:rPr>
            </w:pPr>
            <w:r w:rsidRPr="30522C02" w:rsidR="568888B4">
              <w:rPr>
                <w:sz w:val="24"/>
                <w:szCs w:val="24"/>
              </w:rPr>
              <w:t>(q,eps)</w:t>
            </w:r>
          </w:p>
        </w:tc>
      </w:tr>
      <w:tr w:rsidR="30522C02" w:rsidTr="28ECC101" w14:paraId="501F6EC7">
        <w:trPr>
          <w:trHeight w:val="300"/>
        </w:trPr>
        <w:tc>
          <w:tcPr>
            <w:tcW w:w="2160" w:type="dxa"/>
            <w:vMerge/>
            <w:tcMar/>
          </w:tcPr>
          <w:p w14:paraId="151888E2"/>
        </w:tc>
        <w:tc>
          <w:tcPr>
            <w:tcW w:w="2160" w:type="dxa"/>
            <w:tcMar/>
          </w:tcPr>
          <w:p w:rsidR="7EDF97CF" w:rsidP="30522C02" w:rsidRDefault="7EDF97CF" w14:paraId="31D91F54" w14:textId="4AD20EC8">
            <w:pPr>
              <w:pStyle w:val="Normal"/>
              <w:rPr>
                <w:sz w:val="24"/>
                <w:szCs w:val="24"/>
              </w:rPr>
            </w:pPr>
            <w:r w:rsidRPr="30522C02" w:rsidR="7EDF97CF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30522C02" w:rsidP="30522C02" w:rsidRDefault="30522C02" w14:paraId="491B6101" w14:textId="229B88E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6BEE4F5B" w:rsidP="30522C02" w:rsidRDefault="6BEE4F5B" w14:paraId="30CD7E90" w14:textId="1374AE77">
            <w:pPr>
              <w:pStyle w:val="Normal"/>
              <w:rPr>
                <w:sz w:val="24"/>
                <w:szCs w:val="24"/>
              </w:rPr>
            </w:pPr>
            <w:r w:rsidRPr="30522C02" w:rsidR="6BEE4F5B">
              <w:rPr>
                <w:sz w:val="24"/>
                <w:szCs w:val="24"/>
              </w:rPr>
              <w:t>(r,</w:t>
            </w:r>
            <w:r w:rsidRPr="30522C02" w:rsidR="1C11060E">
              <w:rPr>
                <w:sz w:val="24"/>
                <w:szCs w:val="24"/>
              </w:rPr>
              <w:t>ep</w:t>
            </w:r>
            <w:r w:rsidRPr="30522C02" w:rsidR="3CBE9375">
              <w:rPr>
                <w:sz w:val="24"/>
                <w:szCs w:val="24"/>
              </w:rPr>
              <w:t>s</w:t>
            </w:r>
            <w:r w:rsidRPr="30522C02" w:rsidR="6BEE4F5B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Mar/>
          </w:tcPr>
          <w:p w:rsidR="30522C02" w:rsidP="30522C02" w:rsidRDefault="30522C02" w14:paraId="49884361" w14:textId="0FAC37A0">
            <w:pPr>
              <w:pStyle w:val="Normal"/>
              <w:rPr>
                <w:sz w:val="24"/>
                <w:szCs w:val="24"/>
              </w:rPr>
            </w:pPr>
          </w:p>
        </w:tc>
      </w:tr>
      <w:tr w:rsidR="30522C02" w:rsidTr="28ECC101" w14:paraId="418AFD9D">
        <w:tc>
          <w:tcPr>
            <w:tcW w:w="2160" w:type="dxa"/>
            <w:vMerge w:val="restart"/>
            <w:tcMar/>
          </w:tcPr>
          <w:p w:rsidR="7EDF97CF" w:rsidP="30522C02" w:rsidRDefault="7EDF97CF" w14:paraId="2152558F" w14:textId="55AE075B">
            <w:pPr>
              <w:pStyle w:val="Normal"/>
              <w:rPr>
                <w:sz w:val="24"/>
                <w:szCs w:val="24"/>
              </w:rPr>
            </w:pPr>
            <w:r w:rsidRPr="30522C02" w:rsidR="7EDF97CF">
              <w:rPr>
                <w:sz w:val="24"/>
                <w:szCs w:val="24"/>
              </w:rPr>
              <w:t>r</w:t>
            </w:r>
          </w:p>
        </w:tc>
        <w:tc>
          <w:tcPr>
            <w:tcW w:w="2160" w:type="dxa"/>
            <w:tcMar/>
          </w:tcPr>
          <w:p w:rsidR="7EDF97CF" w:rsidP="30522C02" w:rsidRDefault="7EDF97CF" w14:paraId="5DC6B282" w14:textId="566A9DCA">
            <w:pPr>
              <w:pStyle w:val="Normal"/>
              <w:rPr>
                <w:sz w:val="24"/>
                <w:szCs w:val="24"/>
              </w:rPr>
            </w:pPr>
            <w:r w:rsidRPr="30522C02" w:rsidR="7EDF97CF">
              <w:rPr>
                <w:sz w:val="24"/>
                <w:szCs w:val="24"/>
              </w:rPr>
              <w:t>Z</w:t>
            </w:r>
          </w:p>
        </w:tc>
        <w:tc>
          <w:tcPr>
            <w:tcW w:w="2160" w:type="dxa"/>
            <w:tcMar/>
          </w:tcPr>
          <w:p w:rsidR="30522C02" w:rsidP="30522C02" w:rsidRDefault="30522C02" w14:paraId="609E4238" w14:textId="229B88E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6826209" w:rsidP="30522C02" w:rsidRDefault="36826209" w14:paraId="02A06780" w14:textId="1D84BF77">
            <w:pPr>
              <w:pStyle w:val="Normal"/>
              <w:rPr>
                <w:sz w:val="24"/>
                <w:szCs w:val="24"/>
              </w:rPr>
            </w:pPr>
            <w:r w:rsidRPr="30522C02" w:rsidR="36826209">
              <w:rPr>
                <w:sz w:val="24"/>
                <w:szCs w:val="24"/>
              </w:rPr>
              <w:t>(q,Z)</w:t>
            </w:r>
          </w:p>
        </w:tc>
        <w:tc>
          <w:tcPr>
            <w:tcW w:w="2160" w:type="dxa"/>
            <w:tcMar/>
          </w:tcPr>
          <w:p w:rsidR="30522C02" w:rsidP="30522C02" w:rsidRDefault="30522C02" w14:paraId="3D4FFCBF" w14:textId="229B88E1">
            <w:pPr>
              <w:pStyle w:val="Normal"/>
              <w:rPr>
                <w:sz w:val="24"/>
                <w:szCs w:val="24"/>
              </w:rPr>
            </w:pPr>
          </w:p>
        </w:tc>
      </w:tr>
      <w:tr w:rsidR="30522C02" w:rsidTr="28ECC101" w14:paraId="110FD11F">
        <w:tc>
          <w:tcPr>
            <w:tcW w:w="2160" w:type="dxa"/>
            <w:vMerge/>
            <w:tcMar/>
          </w:tcPr>
          <w:p w14:paraId="31BAF8F8"/>
        </w:tc>
        <w:tc>
          <w:tcPr>
            <w:tcW w:w="2160" w:type="dxa"/>
            <w:tcMar/>
          </w:tcPr>
          <w:p w:rsidR="7EDF97CF" w:rsidP="30522C02" w:rsidRDefault="7EDF97CF" w14:paraId="5D90308F" w14:textId="59206696">
            <w:pPr>
              <w:pStyle w:val="Normal"/>
              <w:rPr>
                <w:sz w:val="24"/>
                <w:szCs w:val="24"/>
              </w:rPr>
            </w:pPr>
            <w:r w:rsidRPr="30522C02" w:rsidR="7EDF97CF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30522C02" w:rsidP="30522C02" w:rsidRDefault="30522C02" w14:paraId="18CA70A1" w14:textId="229B88E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407E1EE" w:rsidP="30522C02" w:rsidRDefault="3407E1EE" w14:paraId="29CC82D9" w14:textId="6AB62988">
            <w:pPr>
              <w:pStyle w:val="Normal"/>
              <w:rPr>
                <w:sz w:val="24"/>
                <w:szCs w:val="24"/>
              </w:rPr>
            </w:pPr>
            <w:r w:rsidRPr="30522C02" w:rsidR="3407E1EE">
              <w:rPr>
                <w:sz w:val="24"/>
                <w:szCs w:val="24"/>
              </w:rPr>
              <w:t>(q,</w:t>
            </w:r>
            <w:r w:rsidRPr="30522C02" w:rsidR="3358A524">
              <w:rPr>
                <w:sz w:val="24"/>
                <w:szCs w:val="24"/>
              </w:rPr>
              <w:t>A</w:t>
            </w:r>
            <w:r w:rsidRPr="30522C02" w:rsidR="3407E1EE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Mar/>
          </w:tcPr>
          <w:p w:rsidR="30522C02" w:rsidP="30522C02" w:rsidRDefault="30522C02" w14:paraId="6DF00ABA" w14:textId="229B88E1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3B6F5A74" w:rsidRDefault="3B6F5A74" w14:paraId="3CAEC685" w14:textId="5CF9CCBA">
      <w:r w:rsidR="3B6F5A74">
        <w:drawing>
          <wp:inline wp14:editId="32BBB38F" wp14:anchorId="59096A9F">
            <wp:extent cx="4572000" cy="3429000"/>
            <wp:effectExtent l="0" t="0" r="0" b="0"/>
            <wp:docPr id="39335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f1b6579b041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28074B">
        <w:rPr/>
        <w:t>3</w:t>
      </w:r>
      <w:r w:rsidR="60A90647">
        <w:rPr/>
        <w:t>34</w:t>
      </w:r>
    </w:p>
    <w:p w:rsidR="30522C02" w:rsidP="30522C02" w:rsidRDefault="30522C02" w14:paraId="4D28DD0D" w14:textId="5D29A604">
      <w:pPr>
        <w:ind w:firstLine="576"/>
        <w:rPr>
          <w:noProof w:val="0"/>
          <w:sz w:val="22"/>
          <w:szCs w:val="22"/>
          <w:lang w:val="ro-RO"/>
        </w:rPr>
      </w:pPr>
    </w:p>
    <w:p xmlns:wp14="http://schemas.microsoft.com/office/word/2010/wordml" w:rsidRPr="00600AE3" w:rsidR="001F639E" w:rsidP="30522C02" w:rsidRDefault="00C11B3E" w14:paraId="5C092543" wp14:textId="380C29E6">
      <w:pPr>
        <w:ind w:firstLine="576"/>
        <w:rPr>
          <w:noProof w:val="0"/>
          <w:sz w:val="22"/>
          <w:szCs w:val="22"/>
          <w:lang w:val="ro-RO"/>
        </w:rPr>
      </w:pPr>
      <w:r w:rsidRPr="30522C02" w:rsidR="00C11B3E">
        <w:rPr>
          <w:noProof w:val="0"/>
          <w:sz w:val="22"/>
          <w:szCs w:val="22"/>
          <w:lang w:val="ro-RO"/>
        </w:rPr>
        <w:t>b</w:t>
      </w:r>
      <w:r w:rsidRPr="30522C02" w:rsidR="001F639E">
        <w:rPr>
          <w:noProof w:val="0"/>
          <w:sz w:val="22"/>
          <w:szCs w:val="22"/>
          <w:lang w:val="ro-RO"/>
        </w:rPr>
        <w:t>) L = {</w:t>
      </w:r>
      <w:r w:rsidRPr="30522C02" w:rsidR="001F639E">
        <w:rPr>
          <w:noProof w:val="0"/>
          <w:sz w:val="22"/>
          <w:szCs w:val="22"/>
          <w:lang w:val="ro-RO"/>
        </w:rPr>
        <w:t>a</w:t>
      </w:r>
      <w:r w:rsidRPr="30522C02" w:rsidR="001F639E">
        <w:rPr>
          <w:noProof w:val="0"/>
          <w:sz w:val="22"/>
          <w:szCs w:val="22"/>
          <w:vertAlign w:val="superscript"/>
          <w:lang w:val="ro-RO"/>
        </w:rPr>
        <w:t>n</w:t>
      </w:r>
      <w:r w:rsidRPr="30522C02" w:rsidR="00C11B3E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30522C02" w:rsidR="00C11B3E">
        <w:rPr>
          <w:noProof w:val="0"/>
          <w:sz w:val="22"/>
          <w:szCs w:val="22"/>
          <w:lang w:val="ro-RO"/>
        </w:rPr>
        <w:t>b</w:t>
      </w:r>
      <w:r w:rsidRPr="30522C02" w:rsidR="001F639E">
        <w:rPr>
          <w:noProof w:val="0"/>
          <w:sz w:val="22"/>
          <w:szCs w:val="22"/>
          <w:vertAlign w:val="superscript"/>
          <w:lang w:val="ro-RO"/>
        </w:rPr>
        <w:t>m</w:t>
      </w:r>
      <w:proofErr w:type="spellEnd"/>
      <w:r w:rsidRPr="30522C02" w:rsidR="001F639E">
        <w:rPr>
          <w:noProof w:val="0"/>
          <w:sz w:val="22"/>
          <w:szCs w:val="22"/>
          <w:lang w:val="ro-RO"/>
        </w:rPr>
        <w:t xml:space="preserve"> | </w:t>
      </w:r>
      <w:proofErr w:type="spellStart"/>
      <w:r w:rsidRPr="30522C02" w:rsidR="001F639E">
        <w:rPr>
          <w:noProof w:val="0"/>
          <w:sz w:val="22"/>
          <w:szCs w:val="22"/>
          <w:lang w:val="ro-RO"/>
        </w:rPr>
        <w:t>m,n</w:t>
      </w:r>
      <w:proofErr w:type="spellEnd"/>
      <w:r w:rsidRPr="30522C02" w:rsidR="001F639E">
        <w:rPr>
          <w:noProof w:val="0"/>
          <w:sz w:val="22"/>
          <w:szCs w:val="22"/>
          <w:lang w:val="ro-RO"/>
        </w:rPr>
        <w:t xml:space="preserve"> &gt;=0} </w:t>
      </w:r>
      <w:r w:rsidRPr="30522C02" w:rsidR="48BDE305">
        <w:rPr>
          <w:noProof w:val="0"/>
          <w:sz w:val="22"/>
          <w:szCs w:val="22"/>
          <w:lang w:val="ro-RO"/>
        </w:rPr>
        <w:t>Balota George</w:t>
      </w:r>
      <w:r w:rsidRPr="30522C02" w:rsidR="71F20C7B">
        <w:rPr>
          <w:noProof w:val="0"/>
          <w:sz w:val="22"/>
          <w:szCs w:val="22"/>
          <w:lang w:val="ro-RO"/>
        </w:rPr>
        <w:t xml:space="preserve"> +</w:t>
      </w:r>
      <w:r w:rsidRPr="30522C02" w:rsidR="7DE918A5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30522C02" w:rsidR="71F20C7B">
        <w:rPr>
          <w:noProof w:val="0"/>
          <w:sz w:val="22"/>
          <w:szCs w:val="22"/>
          <w:lang w:val="ro-RO"/>
        </w:rPr>
        <w:t>Barbaros</w:t>
      </w:r>
      <w:proofErr w:type="spellEnd"/>
      <w:r w:rsidRPr="30522C02" w:rsidR="71F20C7B">
        <w:rPr>
          <w:noProof w:val="0"/>
          <w:sz w:val="22"/>
          <w:szCs w:val="22"/>
          <w:lang w:val="ro-RO"/>
        </w:rPr>
        <w:t xml:space="preserve"> Ioan</w:t>
      </w:r>
      <w:r w:rsidRPr="30522C02" w:rsidR="390729F2">
        <w:rPr>
          <w:noProof w:val="0"/>
          <w:sz w:val="22"/>
          <w:szCs w:val="22"/>
          <w:lang w:val="ro-RO"/>
        </w:rPr>
        <w:t xml:space="preserve"> </w:t>
      </w:r>
      <w:r w:rsidRPr="30522C02" w:rsidR="390729F2">
        <w:rPr>
          <w:noProof w:val="0"/>
          <w:color w:val="FF0000"/>
          <w:sz w:val="22"/>
          <w:szCs w:val="22"/>
          <w:lang w:val="ro-RO"/>
        </w:rPr>
        <w:t>Temă.</w:t>
      </w:r>
      <w:r w:rsidRPr="30522C02" w:rsidR="390729F2">
        <w:rPr>
          <w:noProof w:val="0"/>
          <w:sz w:val="22"/>
          <w:szCs w:val="22"/>
          <w:lang w:val="ro-RO"/>
        </w:rPr>
        <w:t xml:space="preserve"> </w:t>
      </w:r>
      <w:r w:rsidRPr="30522C02" w:rsidR="390729F2">
        <w:rPr>
          <w:noProof w:val="0"/>
          <w:color w:val="FF0000"/>
          <w:sz w:val="22"/>
          <w:szCs w:val="22"/>
          <w:lang w:val="ro-RO"/>
        </w:rPr>
        <w:t>Soluția propusă mai jos nu e corectă</w:t>
      </w:r>
    </w:p>
    <w:p w:rsidR="22435AD4" w:rsidP="30522C02" w:rsidRDefault="22435AD4" w14:paraId="2AA8714B" w14:textId="095A1FA9">
      <w:pPr>
        <w:pStyle w:val="Normal"/>
        <w:ind w:firstLine="576"/>
        <w:rPr>
          <w:noProof w:val="0"/>
          <w:sz w:val="22"/>
          <w:szCs w:val="22"/>
          <w:lang w:val="ro-RO"/>
        </w:rPr>
      </w:pPr>
      <w:r w:rsidRPr="30522C02" w:rsidR="22435AD4">
        <w:rPr>
          <w:noProof w:val="0"/>
          <w:sz w:val="22"/>
          <w:szCs w:val="22"/>
          <w:lang w:val="ro-RO"/>
        </w:rPr>
        <w:t>M = ( {q0, q1</w:t>
      </w:r>
      <w:r w:rsidRPr="30522C02" w:rsidR="4E38AEFB">
        <w:rPr>
          <w:noProof w:val="0"/>
          <w:sz w:val="22"/>
          <w:szCs w:val="22"/>
          <w:lang w:val="ro-RO"/>
        </w:rPr>
        <w:t>, q2</w:t>
      </w:r>
      <w:r w:rsidRPr="30522C02" w:rsidR="22435AD4">
        <w:rPr>
          <w:noProof w:val="0"/>
          <w:sz w:val="22"/>
          <w:szCs w:val="22"/>
          <w:lang w:val="ro-RO"/>
        </w:rPr>
        <w:t xml:space="preserve">}, {a, b}, {A, Z}, </w:t>
      </w:r>
      <w:r w:rsidRPr="30522C02" w:rsidR="27E28C2B">
        <w:rPr>
          <w:noProof w:val="0"/>
          <w:sz w:val="22"/>
          <w:szCs w:val="22"/>
          <w:lang w:val="ro-RO"/>
        </w:rPr>
        <w:t xml:space="preserve">q0, Z, q2 </w:t>
      </w:r>
      <w:r w:rsidRPr="30522C02" w:rsidR="27E28C2B">
        <w:rPr>
          <w:noProof w:val="0"/>
          <w:sz w:val="22"/>
          <w:szCs w:val="22"/>
          <w:lang w:val="ro-RO"/>
        </w:rPr>
        <w:t>)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1860"/>
        <w:gridCol w:w="1890"/>
        <w:gridCol w:w="1845"/>
        <w:gridCol w:w="1890"/>
      </w:tblGrid>
      <w:tr w:rsidR="30522C02" w:rsidTr="30522C02" w14:paraId="106B7113">
        <w:tc>
          <w:tcPr>
            <w:tcW w:w="18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566EB85F" w14:textId="2D7F892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32A65C17" w14:textId="6EFF90C8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7A461029" w14:textId="115553C1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E0593A3" w14:textId="2FA133D5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6F1B998F" w14:textId="2D0551AC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eps </w:t>
            </w:r>
          </w:p>
        </w:tc>
      </w:tr>
      <w:tr w:rsidR="30522C02" w:rsidTr="30522C02" w14:paraId="015F25A0">
        <w:tc>
          <w:tcPr>
            <w:tcW w:w="1860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1777F161" w14:textId="45EF428F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>q0</w:t>
            </w:r>
          </w:p>
        </w:tc>
        <w:tc>
          <w:tcPr>
            <w:tcW w:w="18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0C62142D" w14:textId="34E26D36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Z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35A01567" w14:textId="257DD784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(q0, AZ)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BC1AB3D" w14:textId="5B2DE9F2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72C5F037" w14:textId="59FBF7EC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0522C02" w:rsidTr="30522C02" w14:paraId="71F01EC1">
        <w:tc>
          <w:tcPr>
            <w:tcW w:w="186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A2A547C"/>
        </w:tc>
        <w:tc>
          <w:tcPr>
            <w:tcW w:w="18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07CFF696" w14:textId="75B182B5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05774EF4" w14:textId="3D5C30C2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(q0, AA)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DF1C294" w14:textId="1A29FEFF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(q1, eps)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0013757" w14:textId="69F174DE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0522C02" w:rsidTr="30522C02" w14:paraId="12C58BC5">
        <w:tc>
          <w:tcPr>
            <w:tcW w:w="186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5E94FDD"/>
        </w:tc>
        <w:tc>
          <w:tcPr>
            <w:tcW w:w="18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60BFB840" w14:textId="4374D2D4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EA2CED3" w14:textId="530F7BB0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57C8BC7" w14:textId="2468F298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61F08B13" w14:textId="6FE291BC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30522C02" w:rsidTr="30522C02" w14:paraId="76B6F92B">
        <w:tc>
          <w:tcPr>
            <w:tcW w:w="1860" w:type="dxa"/>
            <w:vMerge w:val="restart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25823CD5" w14:textId="0A9B7D16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>q1</w:t>
            </w:r>
          </w:p>
        </w:tc>
        <w:tc>
          <w:tcPr>
            <w:tcW w:w="18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6868ED2" w14:textId="5CC697CA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Z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206297F9" w14:textId="2B9E7795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17DC516" w14:textId="3EAC74A0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094CFBCD" w14:textId="11B87A99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0522C02" w:rsidTr="30522C02" w14:paraId="58685878">
        <w:trPr>
          <w:trHeight w:val="300"/>
        </w:trPr>
        <w:tc>
          <w:tcPr>
            <w:tcW w:w="186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724B987"/>
        </w:tc>
        <w:tc>
          <w:tcPr>
            <w:tcW w:w="18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EE245CF" w14:textId="305AF617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39006E4" w14:textId="37C388B5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543201AF" w14:textId="7E7E78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0522C02" w:rsidR="2AB0D0A8">
              <w:rPr>
                <w:rFonts w:ascii="Times New Roman" w:hAnsi="Times New Roman" w:eastAsia="Times New Roman" w:cs="Times New Roman"/>
                <w:sz w:val="24"/>
                <w:szCs w:val="24"/>
              </w:rPr>
              <w:t>(q1, eps)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72DA5133" w14:textId="0C18DEB9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0522C02" w:rsidTr="30522C02" w14:paraId="73BC12BA">
        <w:tc>
          <w:tcPr>
            <w:tcW w:w="186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C92FAB3"/>
        </w:tc>
        <w:tc>
          <w:tcPr>
            <w:tcW w:w="18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2CF967FB" w14:textId="3039B085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30DFF79A" w14:textId="7E90AA6F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173AA680" w14:textId="70EF76DF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4187701" w14:textId="0971020A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30522C02" w:rsidTr="30522C02" w14:paraId="0DB36C4D">
        <w:tc>
          <w:tcPr>
            <w:tcW w:w="1860" w:type="dxa"/>
            <w:vMerge w:val="restart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054A9F8" w14:textId="4B996609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>q2</w:t>
            </w:r>
          </w:p>
        </w:tc>
        <w:tc>
          <w:tcPr>
            <w:tcW w:w="18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7E387074" w14:textId="70CFFB5E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Z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6F220EED" w14:textId="25E7EB2F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614CD029" w14:textId="1CAA4CE0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0522C02" w:rsidR="35A9EC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(q2, </w:t>
            </w:r>
            <w:r w:rsidRPr="30522C02" w:rsidR="21869FE2">
              <w:rPr>
                <w:rFonts w:ascii="Times New Roman" w:hAnsi="Times New Roman" w:eastAsia="Times New Roman" w:cs="Times New Roman"/>
                <w:sz w:val="24"/>
                <w:szCs w:val="24"/>
              </w:rPr>
              <w:t>AZ)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6B720AE8" w14:textId="6BDF56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0522C02" w:rsidTr="30522C02" w14:paraId="6F652722">
        <w:tc>
          <w:tcPr>
            <w:tcW w:w="186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E284E5E"/>
        </w:tc>
        <w:tc>
          <w:tcPr>
            <w:tcW w:w="18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1C800140" w14:textId="66DE7CAE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684D4A7B" w14:textId="746FC9BE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0BDA78E0" w14:textId="406DE213"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047E123E" w14:textId="55ECAF18">
            <w:pPr>
              <w:pStyle w:val="Normal"/>
            </w:pP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0522C02" w:rsidR="39FDBD72">
              <w:rPr>
                <w:rFonts w:ascii="Times New Roman" w:hAnsi="Times New Roman" w:eastAsia="Times New Roman" w:cs="Times New Roman"/>
                <w:sz w:val="24"/>
                <w:szCs w:val="24"/>
              </w:rPr>
              <w:t>(q2, eps)</w:t>
            </w:r>
          </w:p>
        </w:tc>
      </w:tr>
      <w:tr w:rsidR="30522C02" w:rsidTr="30522C02" w14:paraId="142ECCEE">
        <w:tc>
          <w:tcPr>
            <w:tcW w:w="186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923BDFF"/>
        </w:tc>
        <w:tc>
          <w:tcPr>
            <w:tcW w:w="18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7B6B3DE8" w14:textId="5ABC243A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6E62CAD" w14:textId="176C90EE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31851447" w14:textId="6A1E4829">
            <w:r w:rsidRPr="30522C02" w:rsidR="30522C0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55D08C59" w14:textId="739A7C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66196ADD" w:rsidP="30522C02" w:rsidRDefault="66196ADD" w14:paraId="3B1A651A" w14:textId="52707C94">
      <w:pPr>
        <w:pStyle w:val="Normal"/>
        <w:ind w:firstLine="576"/>
        <w:rPr>
          <w:sz w:val="24"/>
          <w:szCs w:val="24"/>
        </w:rPr>
      </w:pPr>
      <w:r w:rsidR="66196ADD">
        <w:drawing>
          <wp:inline wp14:editId="1D9DE6A0" wp14:anchorId="1B76D7CB">
            <wp:extent cx="4572000" cy="2362200"/>
            <wp:effectExtent l="0" t="0" r="0" b="0"/>
            <wp:docPr id="134157109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49b900379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3E" w:rsidP="30522C02" w:rsidRDefault="00C11B3E" w14:paraId="59D1104E" w14:textId="2F102F89">
      <w:pPr>
        <w:pStyle w:val="Normal"/>
        <w:bidi w:val="0"/>
        <w:spacing w:before="0" w:beforeAutospacing="off" w:after="0" w:afterAutospacing="off" w:line="259" w:lineRule="auto"/>
        <w:ind w:left="0" w:right="0" w:firstLine="576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ro-RO"/>
        </w:rPr>
      </w:pPr>
      <w:r w:rsidRPr="30522C02" w:rsidR="00C11B3E">
        <w:rPr>
          <w:noProof w:val="0"/>
          <w:sz w:val="22"/>
          <w:szCs w:val="22"/>
          <w:lang w:val="ro-RO"/>
        </w:rPr>
        <w:t>c</w:t>
      </w:r>
      <w:r w:rsidRPr="30522C02" w:rsidR="001F639E">
        <w:rPr>
          <w:noProof w:val="0"/>
          <w:sz w:val="22"/>
          <w:szCs w:val="22"/>
          <w:lang w:val="ro-RO"/>
        </w:rPr>
        <w:t>) L = {</w:t>
      </w:r>
      <w:r w:rsidRPr="30522C02" w:rsidR="001F639E">
        <w:rPr>
          <w:noProof w:val="0"/>
          <w:sz w:val="22"/>
          <w:szCs w:val="22"/>
          <w:lang w:val="ro-RO"/>
        </w:rPr>
        <w:t>a</w:t>
      </w:r>
      <w:r w:rsidRPr="30522C02" w:rsidR="001F639E">
        <w:rPr>
          <w:noProof w:val="0"/>
          <w:sz w:val="22"/>
          <w:szCs w:val="22"/>
          <w:vertAlign w:val="superscript"/>
          <w:lang w:val="ro-RO"/>
        </w:rPr>
        <w:t>n</w:t>
      </w:r>
      <w:r w:rsidRPr="30522C02" w:rsidR="00C11B3E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30522C02" w:rsidR="00C11B3E">
        <w:rPr>
          <w:noProof w:val="0"/>
          <w:sz w:val="22"/>
          <w:szCs w:val="22"/>
          <w:lang w:val="ro-RO"/>
        </w:rPr>
        <w:t>b</w:t>
      </w:r>
      <w:r w:rsidRPr="30522C02" w:rsidR="001F639E">
        <w:rPr>
          <w:noProof w:val="0"/>
          <w:sz w:val="22"/>
          <w:szCs w:val="22"/>
          <w:vertAlign w:val="superscript"/>
          <w:lang w:val="ro-RO"/>
        </w:rPr>
        <w:t>m</w:t>
      </w:r>
      <w:proofErr w:type="spellEnd"/>
      <w:r w:rsidRPr="30522C02" w:rsidR="001F639E">
        <w:rPr>
          <w:noProof w:val="0"/>
          <w:sz w:val="22"/>
          <w:szCs w:val="22"/>
          <w:lang w:val="ro-RO"/>
        </w:rPr>
        <w:t xml:space="preserve"> | n &gt;= m &gt;= 0} </w:t>
      </w:r>
      <w:r w:rsidRPr="30522C02" w:rsidR="68125DAE">
        <w:rPr>
          <w:noProof w:val="0"/>
          <w:sz w:val="22"/>
          <w:szCs w:val="22"/>
          <w:lang w:val="ro-RO"/>
        </w:rPr>
        <w:t>Bal Tudor</w:t>
      </w:r>
      <w:r w:rsidRPr="30522C02" w:rsidR="0BAE5771">
        <w:rPr>
          <w:noProof w:val="0"/>
          <w:sz w:val="22"/>
          <w:szCs w:val="22"/>
          <w:lang w:val="ro-RO"/>
        </w:rPr>
        <w:t xml:space="preserve"> + Belea Radu</w:t>
      </w:r>
      <w:r w:rsidRPr="30522C02" w:rsidR="580B41B5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 </w:t>
      </w:r>
      <w:r w:rsidRPr="30522C02" w:rsidR="580B41B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0"/>
          <w:szCs w:val="20"/>
          <w:lang w:val="ro-RO"/>
        </w:rPr>
        <w:t>Temă</w:t>
      </w:r>
    </w:p>
    <w:p w:rsidR="00C11B3E" w:rsidP="30522C02" w:rsidRDefault="00C11B3E" w14:paraId="1B7C5E61" w14:textId="6AF17000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00C11B3E">
        <w:rPr>
          <w:noProof w:val="0"/>
          <w:sz w:val="22"/>
          <w:szCs w:val="22"/>
          <w:lang w:val="ro-RO"/>
        </w:rPr>
        <w:t>d</w:t>
      </w:r>
      <w:r w:rsidRPr="30522C02" w:rsidR="001F639E">
        <w:rPr>
          <w:noProof w:val="0"/>
          <w:sz w:val="22"/>
          <w:szCs w:val="22"/>
          <w:lang w:val="ro-RO"/>
        </w:rPr>
        <w:t>) L = {a</w:t>
      </w:r>
      <w:r w:rsidRPr="30522C02" w:rsidR="001F639E">
        <w:rPr>
          <w:noProof w:val="0"/>
          <w:sz w:val="22"/>
          <w:szCs w:val="22"/>
          <w:vertAlign w:val="superscript"/>
          <w:lang w:val="ro-RO"/>
        </w:rPr>
        <w:t>m</w:t>
      </w:r>
      <w:r w:rsidRPr="30522C02" w:rsidR="00C11B3E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30522C02" w:rsidR="00C11B3E">
        <w:rPr>
          <w:noProof w:val="0"/>
          <w:sz w:val="22"/>
          <w:szCs w:val="22"/>
          <w:lang w:val="ro-RO"/>
        </w:rPr>
        <w:t>b</w:t>
      </w:r>
      <w:r w:rsidRPr="30522C02" w:rsidR="001F639E">
        <w:rPr>
          <w:noProof w:val="0"/>
          <w:sz w:val="22"/>
          <w:szCs w:val="22"/>
          <w:vertAlign w:val="superscript"/>
          <w:lang w:val="ro-RO"/>
        </w:rPr>
        <w:t>n</w:t>
      </w:r>
      <w:proofErr w:type="spellEnd"/>
      <w:r w:rsidRPr="30522C02" w:rsidR="001F639E">
        <w:rPr>
          <w:noProof w:val="0"/>
          <w:sz w:val="22"/>
          <w:szCs w:val="22"/>
          <w:lang w:val="ro-RO"/>
        </w:rPr>
        <w:t xml:space="preserve"> | n &gt;= m &gt;= 0} </w:t>
      </w:r>
      <w:r w:rsidRPr="30522C02" w:rsidR="166EAA1A">
        <w:rPr>
          <w:noProof w:val="0"/>
          <w:sz w:val="22"/>
          <w:szCs w:val="22"/>
          <w:lang w:val="ro-RO"/>
        </w:rPr>
        <w:t>Andrei Paul</w:t>
      </w:r>
      <w:r w:rsidRPr="30522C02" w:rsidR="7806B463">
        <w:rPr>
          <w:noProof w:val="0"/>
          <w:sz w:val="22"/>
          <w:szCs w:val="22"/>
          <w:lang w:val="ro-RO"/>
        </w:rPr>
        <w:t xml:space="preserve"> + Carina </w:t>
      </w:r>
      <w:r w:rsidRPr="30522C02" w:rsidR="7806B463">
        <w:rPr>
          <w:noProof w:val="0"/>
          <w:sz w:val="22"/>
          <w:szCs w:val="22"/>
          <w:lang w:val="ro-RO"/>
        </w:rPr>
        <w:t>Bidașcă</w:t>
      </w:r>
      <w:r w:rsidRPr="30522C02" w:rsidR="2B785A0A">
        <w:rPr>
          <w:noProof w:val="0"/>
          <w:sz w:val="22"/>
          <w:szCs w:val="22"/>
          <w:lang w:val="ro-RO"/>
        </w:rPr>
        <w:t xml:space="preserve"> </w:t>
      </w:r>
      <w:r w:rsidRPr="30522C02" w:rsidR="2B785A0A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0"/>
          <w:szCs w:val="20"/>
          <w:lang w:val="ro-RO"/>
        </w:rPr>
        <w:t>Temă</w:t>
      </w:r>
      <w:r w:rsidRPr="30522C02" w:rsidR="40F5313D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0"/>
          <w:szCs w:val="20"/>
          <w:lang w:val="ro-RO"/>
        </w:rPr>
        <w:t xml:space="preserve"> </w:t>
      </w:r>
      <w:r w:rsidRPr="30522C02" w:rsidR="40F5313D">
        <w:rPr>
          <w:noProof w:val="0"/>
          <w:color w:val="FF0000"/>
          <w:sz w:val="22"/>
          <w:szCs w:val="22"/>
          <w:lang w:val="ro-RO"/>
        </w:rPr>
        <w:t>Soluția propusă mai jos nu e corectă</w:t>
      </w:r>
    </w:p>
    <w:p w:rsidR="22B49698" w:rsidP="30522C02" w:rsidRDefault="22B49698" w14:paraId="3A8AC3A0" w14:textId="632A08D8">
      <w:pPr>
        <w:pStyle w:val="Normal"/>
        <w:ind w:firstLine="576"/>
        <w:rPr>
          <w:sz w:val="24"/>
          <w:szCs w:val="24"/>
        </w:rPr>
      </w:pPr>
      <w:r w:rsidR="22B49698">
        <w:drawing>
          <wp:inline wp14:editId="3A0A60E4" wp14:anchorId="4409388F">
            <wp:extent cx="4572000" cy="1762125"/>
            <wp:effectExtent l="0" t="0" r="0" b="0"/>
            <wp:docPr id="382397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c34f279a1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22C02" w:rsidP="30522C02" w:rsidRDefault="30522C02" w14:paraId="7F381587" w14:textId="3231CB39">
      <w:pPr>
        <w:pStyle w:val="Normal"/>
        <w:ind w:firstLine="576"/>
        <w:rPr>
          <w:noProof w:val="0"/>
          <w:sz w:val="24"/>
          <w:szCs w:val="24"/>
          <w:lang w:val="ro-RO"/>
        </w:rPr>
      </w:pPr>
    </w:p>
    <w:p xmlns:wp14="http://schemas.microsoft.com/office/word/2010/wordml" w:rsidRPr="00600AE3" w:rsidR="001F639E" w:rsidP="30522C02" w:rsidRDefault="00C11B3E" w14:paraId="515307F4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C11B3E">
        <w:rPr>
          <w:b w:val="1"/>
          <w:bCs w:val="1"/>
          <w:noProof w:val="0"/>
          <w:sz w:val="22"/>
          <w:szCs w:val="22"/>
          <w:lang w:val="ro-RO"/>
        </w:rPr>
        <w:t>e</w:t>
      </w:r>
      <w:r w:rsidRPr="30522C02" w:rsidR="001F639E">
        <w:rPr>
          <w:b w:val="1"/>
          <w:bCs w:val="1"/>
          <w:noProof w:val="0"/>
          <w:sz w:val="22"/>
          <w:szCs w:val="22"/>
          <w:lang w:val="ro-RO"/>
        </w:rPr>
        <w:t>)</w:t>
      </w:r>
      <w:r w:rsidRPr="30522C02" w:rsidR="001F639E">
        <w:rPr>
          <w:noProof w:val="0"/>
          <w:sz w:val="22"/>
          <w:szCs w:val="22"/>
          <w:lang w:val="ro-RO"/>
        </w:rPr>
        <w:t xml:space="preserve"> L = {</w:t>
      </w:r>
      <w:r w:rsidRPr="30522C02" w:rsidR="001F639E">
        <w:rPr>
          <w:noProof w:val="0"/>
          <w:sz w:val="22"/>
          <w:szCs w:val="22"/>
          <w:lang w:val="ro-RO"/>
        </w:rPr>
        <w:t>ww</w:t>
      </w:r>
      <w:r w:rsidRPr="30522C02" w:rsidR="001F639E">
        <w:rPr>
          <w:noProof w:val="0"/>
          <w:sz w:val="22"/>
          <w:szCs w:val="22"/>
          <w:vertAlign w:val="superscript"/>
          <w:lang w:val="ro-RO"/>
        </w:rPr>
        <w:t>tilda</w:t>
      </w:r>
      <w:r w:rsidRPr="30522C02" w:rsidR="001F639E">
        <w:rPr>
          <w:noProof w:val="0"/>
          <w:sz w:val="22"/>
          <w:szCs w:val="22"/>
          <w:lang w:val="ro-RO"/>
        </w:rPr>
        <w:t xml:space="preserve"> | w </w:t>
      </w:r>
      <w:r w:rsidRPr="30522C02" w:rsidR="001F639E">
        <w:rPr>
          <w:rFonts w:ascii="Symbol" w:hAnsi="Symbol" w:eastAsia="Symbol" w:cs="Symbol"/>
          <w:noProof w:val="0"/>
          <w:sz w:val="22"/>
          <w:szCs w:val="22"/>
          <w:lang w:val="ro-RO"/>
        </w:rPr>
        <w:t>Î</w:t>
      </w:r>
      <w:r w:rsidRPr="30522C02" w:rsidR="001F639E">
        <w:rPr>
          <w:noProof w:val="0"/>
          <w:sz w:val="22"/>
          <w:szCs w:val="22"/>
          <w:lang w:val="ro-RO"/>
        </w:rPr>
        <w:t xml:space="preserve"> {</w:t>
      </w:r>
      <w:r w:rsidRPr="30522C02" w:rsidR="001F639E">
        <w:rPr>
          <w:noProof w:val="0"/>
          <w:sz w:val="22"/>
          <w:szCs w:val="22"/>
          <w:lang w:val="ro-RO"/>
        </w:rPr>
        <w:t>a,b</w:t>
      </w:r>
      <w:r w:rsidRPr="30522C02" w:rsidR="001F639E">
        <w:rPr>
          <w:noProof w:val="0"/>
          <w:sz w:val="22"/>
          <w:szCs w:val="22"/>
          <w:lang w:val="ro-RO"/>
        </w:rPr>
        <w:t xml:space="preserve">}*, </w:t>
      </w:r>
      <w:r w:rsidRPr="30522C02" w:rsidR="001F639E">
        <w:rPr>
          <w:noProof w:val="0"/>
          <w:sz w:val="22"/>
          <w:szCs w:val="22"/>
          <w:lang w:val="ro-RO"/>
        </w:rPr>
        <w:t>w</w:t>
      </w:r>
      <w:r w:rsidRPr="30522C02" w:rsidR="001F639E">
        <w:rPr>
          <w:noProof w:val="0"/>
          <w:sz w:val="22"/>
          <w:szCs w:val="22"/>
          <w:vertAlign w:val="superscript"/>
          <w:lang w:val="ro-RO"/>
        </w:rPr>
        <w:t>tilda</w:t>
      </w:r>
      <w:r w:rsidRPr="30522C02" w:rsidR="001F639E">
        <w:rPr>
          <w:noProof w:val="0"/>
          <w:sz w:val="22"/>
          <w:szCs w:val="22"/>
          <w:lang w:val="ro-RO"/>
        </w:rPr>
        <w:t xml:space="preserve"> </w:t>
      </w:r>
      <w:r w:rsidRPr="30522C02" w:rsidR="001F639E">
        <w:rPr>
          <w:noProof w:val="0"/>
          <w:sz w:val="22"/>
          <w:szCs w:val="22"/>
          <w:lang w:val="ro-RO"/>
        </w:rPr>
        <w:t>este</w:t>
      </w:r>
      <w:r w:rsidRPr="30522C02" w:rsidR="001F639E">
        <w:rPr>
          <w:noProof w:val="0"/>
          <w:sz w:val="22"/>
          <w:szCs w:val="22"/>
          <w:lang w:val="ro-RO"/>
        </w:rPr>
        <w:t xml:space="preserve"> </w:t>
      </w:r>
      <w:r w:rsidRPr="30522C02" w:rsidR="001F639E">
        <w:rPr>
          <w:noProof w:val="0"/>
          <w:sz w:val="22"/>
          <w:szCs w:val="22"/>
          <w:lang w:val="ro-RO"/>
        </w:rPr>
        <w:t>inversul</w:t>
      </w:r>
      <w:r w:rsidRPr="30522C02" w:rsidR="001F639E">
        <w:rPr>
          <w:noProof w:val="0"/>
          <w:sz w:val="22"/>
          <w:szCs w:val="22"/>
          <w:lang w:val="ro-RO"/>
        </w:rPr>
        <w:t xml:space="preserve"> </w:t>
      </w:r>
      <w:r w:rsidRPr="30522C02" w:rsidR="001F639E">
        <w:rPr>
          <w:noProof w:val="0"/>
          <w:sz w:val="22"/>
          <w:szCs w:val="22"/>
          <w:lang w:val="ro-RO"/>
        </w:rPr>
        <w:t>lui</w:t>
      </w:r>
      <w:r w:rsidRPr="30522C02" w:rsidR="001F639E">
        <w:rPr>
          <w:noProof w:val="0"/>
          <w:sz w:val="22"/>
          <w:szCs w:val="22"/>
          <w:lang w:val="ro-RO"/>
        </w:rPr>
        <w:t xml:space="preserve"> w} </w:t>
      </w:r>
    </w:p>
    <w:p xmlns:wp14="http://schemas.microsoft.com/office/word/2010/wordml" w:rsidR="00CC65A5" w:rsidP="30522C02" w:rsidRDefault="00CC65A5" w14:paraId="672A6659" wp14:textId="77777777">
      <w:pPr>
        <w:rPr>
          <w:noProof w:val="0"/>
          <w:lang w:val="ro-RO"/>
        </w:rPr>
      </w:pPr>
    </w:p>
    <w:p xmlns:wp14="http://schemas.microsoft.com/office/word/2010/wordml" w:rsidR="00CC65A5" w:rsidP="30522C02" w:rsidRDefault="00CC65A5" w14:paraId="03CAEFAE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CC65A5">
        <w:rPr>
          <w:noProof w:val="0"/>
          <w:lang w:val="ro-RO"/>
        </w:rPr>
        <w:t>pornim</w:t>
      </w:r>
      <w:r w:rsidRPr="30522C02" w:rsidR="00CC65A5">
        <w:rPr>
          <w:noProof w:val="0"/>
          <w:lang w:val="ro-RO"/>
        </w:rPr>
        <w:t xml:space="preserve"> de la </w:t>
      </w:r>
      <w:r w:rsidRPr="30522C02" w:rsidR="00CC65A5">
        <w:rPr>
          <w:noProof w:val="0"/>
          <w:lang w:val="ro-RO"/>
        </w:rPr>
        <w:t>un AF</w:t>
      </w:r>
      <w:r w:rsidRPr="30522C02" w:rsidR="00CC65A5">
        <w:rPr>
          <w:noProof w:val="0"/>
          <w:lang w:val="ro-RO"/>
        </w:rPr>
        <w:t xml:space="preserve"> </w:t>
      </w:r>
      <w:r w:rsidRPr="30522C02" w:rsidR="00CC65A5">
        <w:rPr>
          <w:noProof w:val="0"/>
          <w:lang w:val="ro-RO"/>
        </w:rPr>
        <w:t>pentru</w:t>
      </w:r>
      <w:r w:rsidRPr="30522C02" w:rsidR="00CC65A5">
        <w:rPr>
          <w:noProof w:val="0"/>
          <w:lang w:val="ro-RO"/>
        </w:rPr>
        <w:t xml:space="preserve"> un </w:t>
      </w:r>
      <w:r w:rsidRPr="30522C02" w:rsidR="00CC65A5">
        <w:rPr>
          <w:noProof w:val="0"/>
          <w:lang w:val="ro-RO"/>
        </w:rPr>
        <w:t>limbaj</w:t>
      </w:r>
      <w:r w:rsidRPr="30522C02" w:rsidR="00CC65A5">
        <w:rPr>
          <w:noProof w:val="0"/>
          <w:lang w:val="ro-RO"/>
        </w:rPr>
        <w:t xml:space="preserve"> </w:t>
      </w:r>
      <w:r w:rsidRPr="30522C02" w:rsidR="006B6318">
        <w:rPr>
          <w:noProof w:val="0"/>
          <w:lang w:val="ro-RO"/>
        </w:rPr>
        <w:t xml:space="preserve">regular </w:t>
      </w:r>
      <w:r w:rsidRPr="30522C02" w:rsidR="00CC65A5">
        <w:rPr>
          <w:noProof w:val="0"/>
          <w:lang w:val="ro-RO"/>
        </w:rPr>
        <w:t xml:space="preserve">similar: </w:t>
      </w:r>
      <w:r w:rsidRPr="30522C02" w:rsidR="00CC65A5">
        <w:rPr>
          <w:noProof w:val="0"/>
          <w:sz w:val="22"/>
          <w:szCs w:val="22"/>
          <w:lang w:val="ro-RO"/>
        </w:rPr>
        <w:t xml:space="preserve">L = {w | w </w:t>
      </w:r>
      <w:r w:rsidRPr="30522C02" w:rsidR="00CC65A5">
        <w:rPr>
          <w:rFonts w:ascii="Symbol" w:hAnsi="Symbol" w:eastAsia="Symbol" w:cs="Symbol"/>
          <w:noProof w:val="0"/>
          <w:sz w:val="22"/>
          <w:szCs w:val="22"/>
          <w:lang w:val="ro-RO"/>
        </w:rPr>
        <w:t>Î</w:t>
      </w:r>
      <w:r w:rsidRPr="30522C02" w:rsidR="00CC65A5">
        <w:rPr>
          <w:noProof w:val="0"/>
          <w:sz w:val="22"/>
          <w:szCs w:val="22"/>
          <w:lang w:val="ro-RO"/>
        </w:rPr>
        <w:t xml:space="preserve"> {</w:t>
      </w:r>
      <w:r w:rsidRPr="30522C02" w:rsidR="00CC65A5">
        <w:rPr>
          <w:noProof w:val="0"/>
          <w:sz w:val="22"/>
          <w:szCs w:val="22"/>
          <w:lang w:val="ro-RO"/>
        </w:rPr>
        <w:t>a,b</w:t>
      </w:r>
      <w:r w:rsidRPr="30522C02" w:rsidR="00CC65A5">
        <w:rPr>
          <w:noProof w:val="0"/>
          <w:sz w:val="22"/>
          <w:szCs w:val="22"/>
          <w:lang w:val="ro-RO"/>
        </w:rPr>
        <w:t xml:space="preserve">}*} </w:t>
      </w:r>
    </w:p>
    <w:p xmlns:wp14="http://schemas.microsoft.com/office/word/2010/wordml" w:rsidR="00D716F7" w:rsidP="30522C02" w:rsidRDefault="00D716F7" w14:paraId="0A37501D" wp14:textId="77777777">
      <w:pPr>
        <w:ind w:firstLine="576"/>
        <w:rPr>
          <w:noProof w:val="0"/>
          <w:sz w:val="22"/>
          <w:szCs w:val="22"/>
          <w:lang w:val="ro-RO"/>
        </w:rPr>
      </w:pP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7B386769" wp14:editId="3ED0D37D">
            <wp:extent cx="923544" cy="11521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909" t="30296" r="60470" b="51874"/>
                    <a:stretch/>
                  </pic:blipFill>
                  <pic:spPr bwMode="auto">
                    <a:xfrm>
                      <a:off x="0" y="0"/>
                      <a:ext cx="923544" cy="115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D716F7" w:rsidP="30522C02" w:rsidRDefault="00D716F7" w14:paraId="5423B973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D716F7">
        <w:rPr>
          <w:noProof w:val="0"/>
          <w:sz w:val="22"/>
          <w:szCs w:val="22"/>
          <w:lang w:val="ro-RO"/>
        </w:rPr>
        <w:t>Îi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adăugăm</w:t>
      </w:r>
      <w:r w:rsidRPr="30522C02" w:rsidR="00D716F7">
        <w:rPr>
          <w:noProof w:val="0"/>
          <w:sz w:val="22"/>
          <w:szCs w:val="22"/>
          <w:lang w:val="ro-RO"/>
        </w:rPr>
        <w:t xml:space="preserve"> o </w:t>
      </w:r>
      <w:r w:rsidRPr="30522C02" w:rsidR="00D716F7">
        <w:rPr>
          <w:noProof w:val="0"/>
          <w:sz w:val="22"/>
          <w:szCs w:val="22"/>
          <w:lang w:val="ro-RO"/>
        </w:rPr>
        <w:t>stivă</w:t>
      </w:r>
      <w:r w:rsidRPr="30522C02" w:rsidR="00D716F7">
        <w:rPr>
          <w:noProof w:val="0"/>
          <w:sz w:val="22"/>
          <w:szCs w:val="22"/>
          <w:lang w:val="ro-RO"/>
        </w:rPr>
        <w:t xml:space="preserve">: </w:t>
      </w:r>
      <w:r w:rsidRPr="30522C02" w:rsidR="00D716F7">
        <w:rPr>
          <w:noProof w:val="0"/>
          <w:sz w:val="22"/>
          <w:szCs w:val="22"/>
          <w:lang w:val="ro-RO"/>
        </w:rPr>
        <w:t>pentru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fiecare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a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acceptat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adăugăm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un A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în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stivă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peste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ce</w:t>
      </w:r>
      <w:r w:rsidRPr="30522C02" w:rsidR="00D716F7">
        <w:rPr>
          <w:noProof w:val="0"/>
          <w:sz w:val="22"/>
          <w:szCs w:val="22"/>
          <w:lang w:val="ro-RO"/>
        </w:rPr>
        <w:t xml:space="preserve"> a </w:t>
      </w:r>
      <w:r w:rsidRPr="30522C02" w:rsidR="00D716F7">
        <w:rPr>
          <w:noProof w:val="0"/>
          <w:sz w:val="22"/>
          <w:szCs w:val="22"/>
          <w:lang w:val="ro-RO"/>
        </w:rPr>
        <w:t>fost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acolo</w:t>
      </w:r>
      <w:r w:rsidRPr="30522C02" w:rsidR="00D716F7">
        <w:rPr>
          <w:noProof w:val="0"/>
          <w:sz w:val="22"/>
          <w:szCs w:val="22"/>
          <w:lang w:val="ro-RO"/>
        </w:rPr>
        <w:t xml:space="preserve">, pt. </w:t>
      </w:r>
      <w:r w:rsidRPr="30522C02" w:rsidR="00D716F7">
        <w:rPr>
          <w:noProof w:val="0"/>
          <w:sz w:val="22"/>
          <w:szCs w:val="22"/>
          <w:lang w:val="ro-RO"/>
        </w:rPr>
        <w:t>fiecare</w:t>
      </w:r>
      <w:r w:rsidRPr="30522C02" w:rsidR="00D716F7">
        <w:rPr>
          <w:noProof w:val="0"/>
          <w:sz w:val="22"/>
          <w:szCs w:val="22"/>
          <w:lang w:val="ro-RO"/>
        </w:rPr>
        <w:t xml:space="preserve"> b </w:t>
      </w:r>
      <w:r w:rsidRPr="30522C02" w:rsidR="00D716F7">
        <w:rPr>
          <w:noProof w:val="0"/>
          <w:sz w:val="22"/>
          <w:szCs w:val="22"/>
          <w:lang w:val="ro-RO"/>
        </w:rPr>
        <w:t>acceptat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adăugăm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un B</w:t>
      </w:r>
      <w:r w:rsidRPr="30522C02" w:rsidR="00D716F7">
        <w:rPr>
          <w:noProof w:val="0"/>
          <w:sz w:val="22"/>
          <w:szCs w:val="22"/>
          <w:lang w:val="ro-RO"/>
        </w:rPr>
        <w:t xml:space="preserve"> </w:t>
      </w:r>
      <w:r w:rsidRPr="30522C02" w:rsidR="00D716F7">
        <w:rPr>
          <w:noProof w:val="0"/>
          <w:sz w:val="22"/>
          <w:szCs w:val="22"/>
          <w:lang w:val="ro-RO"/>
        </w:rPr>
        <w:t>pes</w:t>
      </w:r>
      <w:r w:rsidRPr="30522C02" w:rsidR="003B5C07">
        <w:rPr>
          <w:noProof w:val="0"/>
          <w:sz w:val="22"/>
          <w:szCs w:val="22"/>
          <w:lang w:val="ro-RO"/>
        </w:rPr>
        <w:t>te</w:t>
      </w:r>
      <w:r w:rsidRPr="30522C02" w:rsidR="003B5C07">
        <w:rPr>
          <w:noProof w:val="0"/>
          <w:sz w:val="22"/>
          <w:szCs w:val="22"/>
          <w:lang w:val="ro-RO"/>
        </w:rPr>
        <w:t xml:space="preserve"> </w:t>
      </w:r>
      <w:r w:rsidRPr="30522C02" w:rsidR="003B5C07">
        <w:rPr>
          <w:noProof w:val="0"/>
          <w:sz w:val="22"/>
          <w:szCs w:val="22"/>
          <w:lang w:val="ro-RO"/>
        </w:rPr>
        <w:t>ce</w:t>
      </w:r>
      <w:r w:rsidRPr="30522C02" w:rsidR="003B5C07">
        <w:rPr>
          <w:noProof w:val="0"/>
          <w:sz w:val="22"/>
          <w:szCs w:val="22"/>
          <w:lang w:val="ro-RO"/>
        </w:rPr>
        <w:t xml:space="preserve"> a </w:t>
      </w:r>
      <w:r w:rsidRPr="30522C02" w:rsidR="003B5C07">
        <w:rPr>
          <w:noProof w:val="0"/>
          <w:sz w:val="22"/>
          <w:szCs w:val="22"/>
          <w:lang w:val="ro-RO"/>
        </w:rPr>
        <w:t>fost</w:t>
      </w:r>
      <w:r w:rsidRPr="30522C02" w:rsidR="003B5C07">
        <w:rPr>
          <w:noProof w:val="0"/>
          <w:sz w:val="22"/>
          <w:szCs w:val="22"/>
          <w:lang w:val="ro-RO"/>
        </w:rPr>
        <w:t xml:space="preserve"> </w:t>
      </w:r>
      <w:r w:rsidRPr="30522C02" w:rsidR="003B5C07">
        <w:rPr>
          <w:noProof w:val="0"/>
          <w:sz w:val="22"/>
          <w:szCs w:val="22"/>
          <w:lang w:val="ro-RO"/>
        </w:rPr>
        <w:t>acolo</w:t>
      </w:r>
      <w:r w:rsidRPr="30522C02" w:rsidR="003B5C07">
        <w:rPr>
          <w:noProof w:val="0"/>
          <w:sz w:val="22"/>
          <w:szCs w:val="22"/>
          <w:lang w:val="ro-RO"/>
        </w:rPr>
        <w:t xml:space="preserve"> – </w:t>
      </w:r>
      <w:r w:rsidRPr="30522C02" w:rsidR="003B5C07">
        <w:rPr>
          <w:noProof w:val="0"/>
          <w:sz w:val="22"/>
          <w:szCs w:val="22"/>
          <w:lang w:val="ro-RO"/>
        </w:rPr>
        <w:t>până</w:t>
      </w:r>
      <w:r w:rsidRPr="30522C02" w:rsidR="003B5C07">
        <w:rPr>
          <w:noProof w:val="0"/>
          <w:sz w:val="22"/>
          <w:szCs w:val="22"/>
          <w:lang w:val="ro-RO"/>
        </w:rPr>
        <w:t xml:space="preserve"> la </w:t>
      </w:r>
      <w:r w:rsidRPr="30522C02" w:rsidR="003B5C07">
        <w:rPr>
          <w:noProof w:val="0"/>
          <w:sz w:val="22"/>
          <w:szCs w:val="22"/>
          <w:lang w:val="ro-RO"/>
        </w:rPr>
        <w:t>jumătatea</w:t>
      </w:r>
      <w:r w:rsidRPr="30522C02" w:rsidR="003B5C07">
        <w:rPr>
          <w:noProof w:val="0"/>
          <w:sz w:val="22"/>
          <w:szCs w:val="22"/>
          <w:lang w:val="ro-RO"/>
        </w:rPr>
        <w:t xml:space="preserve"> </w:t>
      </w:r>
      <w:r w:rsidRPr="30522C02" w:rsidR="003B5C07">
        <w:rPr>
          <w:noProof w:val="0"/>
          <w:sz w:val="22"/>
          <w:szCs w:val="22"/>
          <w:lang w:val="ro-RO"/>
        </w:rPr>
        <w:t>secvenței</w:t>
      </w:r>
      <w:r>
        <w:br/>
      </w:r>
      <w:r w:rsidRPr="30522C02" w:rsidR="003B5C07">
        <w:rPr>
          <w:noProof w:val="0"/>
          <w:sz w:val="22"/>
          <w:szCs w:val="22"/>
          <w:lang w:val="ro-RO"/>
        </w:rPr>
        <w:t>apoi</w:t>
      </w:r>
      <w:r w:rsidRPr="30522C02" w:rsidR="003B5C07">
        <w:rPr>
          <w:noProof w:val="0"/>
          <w:sz w:val="22"/>
          <w:szCs w:val="22"/>
          <w:lang w:val="ro-RO"/>
        </w:rPr>
        <w:t xml:space="preserve"> </w:t>
      </w:r>
      <w:r w:rsidRPr="30522C02" w:rsidR="003B5C07">
        <w:rPr>
          <w:noProof w:val="0"/>
          <w:sz w:val="22"/>
          <w:szCs w:val="22"/>
          <w:lang w:val="ro-RO"/>
        </w:rPr>
        <w:t>scoatem</w:t>
      </w:r>
      <w:r w:rsidRPr="30522C02" w:rsidR="003B5C07">
        <w:rPr>
          <w:noProof w:val="0"/>
          <w:sz w:val="22"/>
          <w:szCs w:val="22"/>
          <w:lang w:val="ro-RO"/>
        </w:rPr>
        <w:t xml:space="preserve"> din </w:t>
      </w:r>
      <w:r w:rsidRPr="30522C02" w:rsidR="003B5C07">
        <w:rPr>
          <w:noProof w:val="0"/>
          <w:sz w:val="22"/>
          <w:szCs w:val="22"/>
          <w:lang w:val="ro-RO"/>
        </w:rPr>
        <w:t>stivă</w:t>
      </w:r>
      <w:r w:rsidRPr="30522C02" w:rsidR="003B5C07">
        <w:rPr>
          <w:noProof w:val="0"/>
          <w:sz w:val="22"/>
          <w:szCs w:val="22"/>
          <w:lang w:val="ro-RO"/>
        </w:rPr>
        <w:t xml:space="preserve"> A cu </w:t>
      </w:r>
      <w:r w:rsidRPr="30522C02" w:rsidR="003B5C07">
        <w:rPr>
          <w:noProof w:val="0"/>
          <w:sz w:val="22"/>
          <w:szCs w:val="22"/>
          <w:lang w:val="ro-RO"/>
        </w:rPr>
        <w:t>a</w:t>
      </w:r>
      <w:r w:rsidRPr="30522C02" w:rsidR="003B5C07">
        <w:rPr>
          <w:noProof w:val="0"/>
          <w:sz w:val="22"/>
          <w:szCs w:val="22"/>
          <w:lang w:val="ro-RO"/>
        </w:rPr>
        <w:t xml:space="preserve"> </w:t>
      </w:r>
      <w:r w:rsidRPr="30522C02" w:rsidR="003B5C07">
        <w:rPr>
          <w:noProof w:val="0"/>
          <w:sz w:val="22"/>
          <w:szCs w:val="22"/>
          <w:lang w:val="ro-RO"/>
        </w:rPr>
        <w:t>iar</w:t>
      </w:r>
      <w:r w:rsidRPr="30522C02" w:rsidR="003B5C07">
        <w:rPr>
          <w:noProof w:val="0"/>
          <w:sz w:val="22"/>
          <w:szCs w:val="22"/>
          <w:lang w:val="ro-RO"/>
        </w:rPr>
        <w:t xml:space="preserve"> B cu b</w:t>
      </w:r>
    </w:p>
    <w:p xmlns:wp14="http://schemas.microsoft.com/office/word/2010/wordml" w:rsidR="00D716F7" w:rsidP="30522C02" w:rsidRDefault="00BE28D7" w14:paraId="2AF18725" wp14:textId="77777777">
      <w:pPr>
        <w:ind w:firstLine="576"/>
        <w:rPr>
          <w:noProof w:val="0"/>
          <w:sz w:val="22"/>
          <w:szCs w:val="22"/>
          <w:lang w:val="ro-RO"/>
        </w:rPr>
      </w:pPr>
      <w:r>
        <w:rPr>
          <w:noProof/>
          <w:sz w:val="22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059B5236" wp14:editId="7777777">
                <wp:extent cx="5486400" cy="1303867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Straight Connector 11"/>
                        <wps:cNvCnPr/>
                        <wps:spPr>
                          <a:xfrm flipH="1">
                            <a:off x="579966" y="292100"/>
                            <a:ext cx="12700" cy="791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79966" y="1083734"/>
                            <a:ext cx="4445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024466" y="292100"/>
                            <a:ext cx="0" cy="817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190500" y="105584"/>
                            <a:ext cx="571500" cy="262716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262716 h 262716"/>
                              <a:gd name="connsiteX1" fmla="*/ 283633 w 571500"/>
                              <a:gd name="connsiteY1" fmla="*/ 250 h 262716"/>
                              <a:gd name="connsiteX2" fmla="*/ 571500 w 571500"/>
                              <a:gd name="connsiteY2" fmla="*/ 224616 h 262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0" h="262716">
                                <a:moveTo>
                                  <a:pt x="0" y="262716"/>
                                </a:moveTo>
                                <a:cubicBezTo>
                                  <a:pt x="94191" y="134658"/>
                                  <a:pt x="188383" y="6600"/>
                                  <a:pt x="283633" y="250"/>
                                </a:cubicBezTo>
                                <a:cubicBezTo>
                                  <a:pt x="378883" y="-6100"/>
                                  <a:pt x="475191" y="109258"/>
                                  <a:pt x="571500" y="224616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266" y="368300"/>
                            <a:ext cx="258445" cy="313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BE28D7" w:rsidR="00BE28D7" w:rsidRDefault="00BE28D7" w14:paraId="45F94F8F" wp14:textId="77777777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5"/>
                        <wps:cNvSpPr txBox="1"/>
                        <wps:spPr>
                          <a:xfrm>
                            <a:off x="579966" y="292100"/>
                            <a:ext cx="29972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5316D17B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2076533" y="292100"/>
                            <a:ext cx="12700" cy="791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076533" y="1083310"/>
                            <a:ext cx="4445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2521033" y="292100"/>
                            <a:ext cx="0" cy="81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reeform 21"/>
                        <wps:cNvSpPr/>
                        <wps:spPr>
                          <a:xfrm>
                            <a:off x="1687278" y="105410"/>
                            <a:ext cx="571500" cy="262255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262716 h 262716"/>
                              <a:gd name="connsiteX1" fmla="*/ 283633 w 571500"/>
                              <a:gd name="connsiteY1" fmla="*/ 250 h 262716"/>
                              <a:gd name="connsiteX2" fmla="*/ 571500 w 571500"/>
                              <a:gd name="connsiteY2" fmla="*/ 224616 h 262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0" h="262716">
                                <a:moveTo>
                                  <a:pt x="0" y="262716"/>
                                </a:moveTo>
                                <a:cubicBezTo>
                                  <a:pt x="94191" y="134658"/>
                                  <a:pt x="188383" y="6600"/>
                                  <a:pt x="283633" y="250"/>
                                </a:cubicBezTo>
                                <a:cubicBezTo>
                                  <a:pt x="378883" y="-6100"/>
                                  <a:pt x="475191" y="109258"/>
                                  <a:pt x="571500" y="224616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5"/>
                        <wps:cNvSpPr txBox="1"/>
                        <wps:spPr>
                          <a:xfrm>
                            <a:off x="1555833" y="368300"/>
                            <a:ext cx="26606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74F4F774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5"/>
                        <wps:cNvSpPr txBox="1"/>
                        <wps:spPr>
                          <a:xfrm>
                            <a:off x="2076533" y="292100"/>
                            <a:ext cx="29146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61ED4E73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3054434" y="367665"/>
                            <a:ext cx="12700" cy="791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054434" y="1158875"/>
                            <a:ext cx="4445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3498934" y="367665"/>
                            <a:ext cx="0" cy="81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reeform 27"/>
                        <wps:cNvSpPr/>
                        <wps:spPr>
                          <a:xfrm>
                            <a:off x="3347888" y="58208"/>
                            <a:ext cx="571500" cy="262255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262716 h 262716"/>
                              <a:gd name="connsiteX1" fmla="*/ 283633 w 571500"/>
                              <a:gd name="connsiteY1" fmla="*/ 250 h 262716"/>
                              <a:gd name="connsiteX2" fmla="*/ 571500 w 571500"/>
                              <a:gd name="connsiteY2" fmla="*/ 224616 h 262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0" h="262716">
                                <a:moveTo>
                                  <a:pt x="0" y="262716"/>
                                </a:moveTo>
                                <a:cubicBezTo>
                                  <a:pt x="94191" y="134658"/>
                                  <a:pt x="188383" y="6600"/>
                                  <a:pt x="283633" y="250"/>
                                </a:cubicBezTo>
                                <a:cubicBezTo>
                                  <a:pt x="378883" y="-6100"/>
                                  <a:pt x="475191" y="109258"/>
                                  <a:pt x="571500" y="224616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5"/>
                        <wps:cNvSpPr txBox="1"/>
                        <wps:spPr>
                          <a:xfrm>
                            <a:off x="3498934" y="67301"/>
                            <a:ext cx="2584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38613DB8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5"/>
                        <wps:cNvSpPr txBox="1"/>
                        <wps:spPr>
                          <a:xfrm>
                            <a:off x="3054434" y="367665"/>
                            <a:ext cx="29972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0C2DCDA8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4121233" y="367665"/>
                            <a:ext cx="12700" cy="791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4121233" y="1158875"/>
                            <a:ext cx="4445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4565733" y="367665"/>
                            <a:ext cx="0" cy="81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reeform 33"/>
                        <wps:cNvSpPr/>
                        <wps:spPr>
                          <a:xfrm>
                            <a:off x="4414603" y="57785"/>
                            <a:ext cx="571500" cy="262255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262716 h 262716"/>
                              <a:gd name="connsiteX1" fmla="*/ 283633 w 571500"/>
                              <a:gd name="connsiteY1" fmla="*/ 250 h 262716"/>
                              <a:gd name="connsiteX2" fmla="*/ 571500 w 571500"/>
                              <a:gd name="connsiteY2" fmla="*/ 224616 h 262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0" h="262716">
                                <a:moveTo>
                                  <a:pt x="0" y="262716"/>
                                </a:moveTo>
                                <a:cubicBezTo>
                                  <a:pt x="94191" y="134658"/>
                                  <a:pt x="188383" y="6600"/>
                                  <a:pt x="283633" y="250"/>
                                </a:cubicBezTo>
                                <a:cubicBezTo>
                                  <a:pt x="378883" y="-6100"/>
                                  <a:pt x="475191" y="109258"/>
                                  <a:pt x="571500" y="224616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5"/>
                        <wps:cNvSpPr txBox="1"/>
                        <wps:spPr>
                          <a:xfrm>
                            <a:off x="4565733" y="54661"/>
                            <a:ext cx="26606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71608CFE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5"/>
                        <wps:cNvSpPr txBox="1"/>
                        <wps:spPr>
                          <a:xfrm>
                            <a:off x="4121233" y="367665"/>
                            <a:ext cx="29146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737D107D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1106A0D5">
              <v:group id="Canvas 10" style="width:6in;height:102.65pt;mso-position-horizontal-relative:char;mso-position-vertical-relative:line" coordsize="54864,13036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4864;height:13036;visibility:visible;mso-wrap-style:square" type="#_x0000_t75">
                  <v:fill o:detectmouseclick="t"/>
                  <v:path o:connecttype="none"/>
                </v:shape>
                <v:line id="Straight Connector 11" style="position:absolute;flip:x;visibility:visible;mso-wrap-style:square" o:spid="_x0000_s1028" strokecolor="black [3040]" o:connectortype="straight" from="5799,2921" to="5926,10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"/>
                <v:line id="Straight Connector 12" style="position:absolute;visibility:visible;mso-wrap-style:square" o:spid="_x0000_s1029" strokecolor="black [3040]" o:connectortype="straight" from="5799,10837" to="10244,1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/>
                <v:line id="Straight Connector 13" style="position:absolute;flip:y;visibility:visible;mso-wrap-style:square" o:spid="_x0000_s1030" strokecolor="black [3040]" o:connectortype="straight" from="10244,2921" to="10244,1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LnYwAAAANsAAAAPAAAAZHJzL2Rvd25yZXYueG1sRE9Li8Iw&#10;EL4v+B/CCN7WVIV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WOi52MAAAADbAAAADwAAAAAA&#10;AAAAAAAAAAAHAgAAZHJzL2Rvd25yZXYueG1sUEsFBgAAAAADAAMAtwAAAPQCAAAAAA==&#10;"/>
                <v:shape id="Freeform 14" style="position:absolute;left:1905;top:1055;width:5715;height:2628;visibility:visible;mso-wrap-style:square;v-text-anchor:middle" coordsize="571500,262716" o:spid="_x0000_s1031" filled="f" strokecolor="black [3040]" path="m,262716c94191,134658,188383,6600,283633,250v95250,-6350,191558,109008,287867,2243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">
                  <v:stroke endarrow="block"/>
                  <v:path arrowok="t" o:connecttype="custom" o:connectlocs="0,262716;283633,250;571500,224616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style="position:absolute;left:592;top:3683;width:2585;height:3132;visibility:visible;mso-wrap-style:none;v-text-anchor:top" o:spid="_x0000_s103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>
                  <v:textbox>
                    <w:txbxContent>
                      <w:p w:rsidRPr="00BE28D7" w:rsidR="00BE28D7" w:rsidRDefault="00BE28D7" w14:paraId="0E995611" wp14:textId="77777777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shape id="Text Box 15" style="position:absolute;left:5799;top:2921;width:2997;height:3130;visibility:visible;mso-wrap-style:none;v-text-anchor:top" o:spid="_x0000_s103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>
                  <v:textbox>
                    <w:txbxContent>
                      <w:p w:rsidR="00BE28D7" w:rsidP="00BE28D7" w:rsidRDefault="00BE28D7" w14:paraId="02D9AB17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18" style="position:absolute;flip:x;visibility:visible;mso-wrap-style:square" o:spid="_x0000_s1034" strokecolor="black [3040]" o:connectortype="straight" from="20765,2921" to="20892,1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"/>
                <v:line id="Straight Connector 19" style="position:absolute;visibility:visible;mso-wrap-style:square" o:spid="_x0000_s1035" strokecolor="black [3040]" o:connectortype="straight" from="20765,10833" to="25210,1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/>
                <v:line id="Straight Connector 20" style="position:absolute;flip:y;visibility:visible;mso-wrap-style:square" o:spid="_x0000_s1036" strokecolor="black [3040]" o:connectortype="straight" from="25210,2921" to="25210,1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0S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qwPX8IPkLt/AAAA//8DAFBLAQItABQABgAIAAAAIQDb4fbL7gAAAIUBAAATAAAAAAAAAAAAAAAA&#10;AAAAAABbQ29udGVudF9UeXBlc10ueG1sUEsBAi0AFAAGAAgAAAAhAFr0LFu/AAAAFQEAAAsAAAAA&#10;AAAAAAAAAAAAHwEAAF9yZWxzLy5yZWxzUEsBAi0AFAAGAAgAAAAhAGZW7RLBAAAA2wAAAA8AAAAA&#10;AAAAAAAAAAAABwIAAGRycy9kb3ducmV2LnhtbFBLBQYAAAAAAwADALcAAAD1AgAAAAA=&#10;"/>
                <v:shape id="Freeform 21" style="position:absolute;left:16872;top:1054;width:5715;height:2622;visibility:visible;mso-wrap-style:square;v-text-anchor:middle" coordsize="571500,262716" o:spid="_x0000_s1037" filled="f" strokecolor="black [3040]" path="m,262716c94191,134658,188383,6600,283633,250v95250,-6350,191558,109008,287867,2243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">
                  <v:stroke endarrow="block"/>
                  <v:path arrowok="t" o:connecttype="custom" o:connectlocs="0,262255;283633,250;571500,224222" o:connectangles="0,0,0"/>
                </v:shape>
                <v:shape id="Text Box 15" style="position:absolute;left:15558;top:3683;width:2660;height:3130;visibility:visible;mso-wrap-style:none;v-text-anchor:top" o:spid="_x0000_s103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>
                  <v:textbox>
                    <w:txbxContent>
                      <w:p w:rsidR="00BE28D7" w:rsidP="00BE28D7" w:rsidRDefault="00BE28D7" w14:paraId="100C137E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5" style="position:absolute;left:20765;top:2921;width:2914;height:3130;visibility:visible;mso-wrap-style:none;v-text-anchor:top" o:spid="_x0000_s103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>
                  <v:textbox>
                    <w:txbxContent>
                      <w:p w:rsidR="00BE28D7" w:rsidP="00BE28D7" w:rsidRDefault="00BE28D7" w14:paraId="502C79F1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4" style="position:absolute;flip:x;visibility:visible;mso-wrap-style:square" o:spid="_x0000_s1040" strokecolor="black [3040]" o:connectortype="straight" from="30544,3676" to="30671,1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sR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AZbesRxQAAANsAAAAP&#10;AAAAAAAAAAAAAAAAAAcCAABkcnMvZG93bnJldi54bWxQSwUGAAAAAAMAAwC3AAAA+QIAAAAA&#10;"/>
                <v:line id="Straight Connector 25" style="position:absolute;visibility:visible;mso-wrap-style:square" o:spid="_x0000_s1041" strokecolor="black [3040]" o:connectortype="straight" from="30544,11588" to="3498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+RZ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"/>
                <v:line id="Straight Connector 26" style="position:absolute;flip:y;visibility:visible;mso-wrap-style:square" o:spid="_x0000_s1042" strokecolor="black [3040]" o:connectortype="straight" from="34989,3676" to="3498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D9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"/>
                <v:shape id="Freeform 27" style="position:absolute;left:33478;top:582;width:5715;height:2622;visibility:visible;mso-wrap-style:square;v-text-anchor:middle" coordsize="571500,262716" o:spid="_x0000_s1043" filled="f" strokecolor="black [3040]" path="m,262716c94191,134658,188383,6600,283633,250v95250,-6350,191558,109008,287867,2243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">
                  <v:stroke endarrow="block"/>
                  <v:path arrowok="t" o:connecttype="custom" o:connectlocs="0,262255;283633,250;571500,224222" o:connectangles="0,0,0"/>
                </v:shape>
                <v:shape id="Text Box 15" style="position:absolute;left:34989;top:673;width:2584;height:3130;visibility:visible;mso-wrap-style:none;v-text-anchor:top" o:spid="_x0000_s104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>
                  <v:textbox>
                    <w:txbxContent>
                      <w:p w:rsidR="00BE28D7" w:rsidP="00BE28D7" w:rsidRDefault="00BE28D7" w14:paraId="106CF623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shape id="Text Box 15" style="position:absolute;left:30544;top:3676;width:2997;height:3131;visibility:visible;mso-wrap-style:none;v-text-anchor:top" o:spid="_x0000_s10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>
                  <v:textbox>
                    <w:txbxContent>
                      <w:p w:rsidR="00BE28D7" w:rsidP="00BE28D7" w:rsidRDefault="00BE28D7" w14:paraId="3B26D869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30" style="position:absolute;flip:x;visibility:visible;mso-wrap-style:square" o:spid="_x0000_s1046" strokecolor="black [3040]" o:connectortype="straight" from="41212,3676" to="41339,1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"/>
                <v:line id="Straight Connector 31" style="position:absolute;visibility:visible;mso-wrap-style:square" o:spid="_x0000_s1047" strokecolor="black [3040]" o:connectortype="straight" from="41212,11588" to="45657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/>
                <v:line id="Straight Connector 32" style="position:absolute;flip:y;visibility:visible;mso-wrap-style:square" o:spid="_x0000_s1048" strokecolor="black [3040]" o:connectortype="straight" from="45657,3676" to="45657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/>
                <v:shape id="Freeform 33" style="position:absolute;left:44146;top:577;width:5715;height:2623;visibility:visible;mso-wrap-style:square;v-text-anchor:middle" coordsize="571500,262716" o:spid="_x0000_s1049" filled="f" strokecolor="black [3040]" path="m,262716c94191,134658,188383,6600,283633,250v95250,-6350,191558,109008,287867,2243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">
                  <v:stroke endarrow="block"/>
                  <v:path arrowok="t" o:connecttype="custom" o:connectlocs="0,262255;283633,250;571500,224222" o:connectangles="0,0,0"/>
                </v:shape>
                <v:shape id="Text Box 15" style="position:absolute;left:45657;top:546;width:2660;height:3131;visibility:visible;mso-wrap-style:none;v-text-anchor:top" o:spid="_x0000_s10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>
                  <v:textbox>
                    <w:txbxContent>
                      <w:p w:rsidR="00BE28D7" w:rsidP="00BE28D7" w:rsidRDefault="00BE28D7" w14:paraId="0DA85A12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5" style="position:absolute;left:41212;top:3676;width:2914;height:3131;visibility:visible;mso-wrap-style:none;v-text-anchor:top" o:spid="_x0000_s105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>
                  <v:textbox>
                    <w:txbxContent>
                      <w:p w:rsidR="00BE28D7" w:rsidP="00BE28D7" w:rsidRDefault="00BE28D7" w14:paraId="34E17E90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="00911DEC" w:rsidP="30522C02" w:rsidRDefault="00911DEC" w14:paraId="247D54BF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911DEC">
        <w:rPr>
          <w:noProof w:val="0"/>
          <w:sz w:val="22"/>
          <w:szCs w:val="22"/>
          <w:lang w:val="ro-RO"/>
        </w:rPr>
        <w:t>Criteri</w:t>
      </w:r>
      <w:r w:rsidRPr="30522C02" w:rsidR="006D50E6">
        <w:rPr>
          <w:noProof w:val="0"/>
          <w:sz w:val="22"/>
          <w:szCs w:val="22"/>
          <w:lang w:val="ro-RO"/>
        </w:rPr>
        <w:t>u</w:t>
      </w:r>
      <w:r w:rsidRPr="30522C02" w:rsidR="00911DEC">
        <w:rPr>
          <w:noProof w:val="0"/>
          <w:sz w:val="22"/>
          <w:szCs w:val="22"/>
          <w:lang w:val="ro-RO"/>
        </w:rPr>
        <w:t>l</w:t>
      </w:r>
      <w:r w:rsidRPr="30522C02" w:rsidR="00911DEC">
        <w:rPr>
          <w:noProof w:val="0"/>
          <w:sz w:val="22"/>
          <w:szCs w:val="22"/>
          <w:lang w:val="ro-RO"/>
        </w:rPr>
        <w:t xml:space="preserve"> </w:t>
      </w:r>
      <w:r w:rsidRPr="30522C02" w:rsidR="00911DEC">
        <w:rPr>
          <w:noProof w:val="0"/>
          <w:sz w:val="22"/>
          <w:szCs w:val="22"/>
          <w:lang w:val="ro-RO"/>
        </w:rPr>
        <w:t>stivei</w:t>
      </w:r>
      <w:r w:rsidRPr="30522C02" w:rsidR="00911DEC">
        <w:rPr>
          <w:noProof w:val="0"/>
          <w:sz w:val="22"/>
          <w:szCs w:val="22"/>
          <w:lang w:val="ro-RO"/>
        </w:rPr>
        <w:t xml:space="preserve"> vide: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</w:tblGrid>
      <w:tr xmlns:wp14="http://schemas.microsoft.com/office/word/2010/wordml" w:rsidR="006D50E6" w:rsidTr="30522C02" w14:paraId="20988227" wp14:textId="77777777">
        <w:tc>
          <w:tcPr>
            <w:tcW w:w="1573" w:type="dxa"/>
            <w:tcMar/>
          </w:tcPr>
          <w:p w:rsidR="006D50E6" w:rsidP="30522C02" w:rsidRDefault="006D50E6" w14:paraId="5DAB6C7B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02EB378F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1C8780F8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4" w:type="dxa"/>
            <w:tcMar/>
          </w:tcPr>
          <w:p w:rsidR="006D50E6" w:rsidP="30522C02" w:rsidRDefault="006D50E6" w14:paraId="37292EA1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4" w:type="dxa"/>
            <w:tcMar/>
          </w:tcPr>
          <w:p w:rsidR="006D50E6" w:rsidP="30522C02" w:rsidRDefault="006D50E6" w14:paraId="6A05A809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</w:p>
        </w:tc>
      </w:tr>
      <w:tr xmlns:wp14="http://schemas.microsoft.com/office/word/2010/wordml" w:rsidR="006D50E6" w:rsidTr="30522C02" w14:paraId="7F063256" wp14:textId="77777777">
        <w:tc>
          <w:tcPr>
            <w:tcW w:w="1573" w:type="dxa"/>
            <w:vMerge w:val="restart"/>
            <w:tcMar/>
            <w:vAlign w:val="center"/>
          </w:tcPr>
          <w:p w:rsidR="006D50E6" w:rsidP="30522C02" w:rsidRDefault="006D50E6" w14:paraId="47250E73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q</w:t>
            </w:r>
          </w:p>
        </w:tc>
        <w:tc>
          <w:tcPr>
            <w:tcW w:w="1573" w:type="dxa"/>
            <w:tcMar/>
          </w:tcPr>
          <w:p w:rsidR="006D50E6" w:rsidP="30522C02" w:rsidRDefault="006D50E6" w14:paraId="2DBBA6CB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006D50E6" w:rsidP="30522C02" w:rsidRDefault="006D50E6" w14:paraId="51628CD5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q,AZ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27CC031D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q,BZ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2DA82593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r,Z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</w:tr>
      <w:tr xmlns:wp14="http://schemas.microsoft.com/office/word/2010/wordml" w:rsidR="006D50E6" w:rsidTr="30522C02" w14:paraId="4EE32E50" wp14:textId="77777777">
        <w:tc>
          <w:tcPr>
            <w:tcW w:w="1573" w:type="dxa"/>
            <w:vMerge/>
            <w:tcMar/>
          </w:tcPr>
          <w:p w:rsidR="006D50E6" w:rsidP="00CC65A5" w:rsidRDefault="006D50E6" w14:paraId="5A39BBE3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35A5D023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006D50E6" w:rsidP="30522C02" w:rsidRDefault="006D50E6" w14:paraId="335EE911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q,AA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5D8BAB51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q,BA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481B90B7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r,A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</w:tr>
      <w:tr xmlns:wp14="http://schemas.microsoft.com/office/word/2010/wordml" w:rsidR="006D50E6" w:rsidTr="30522C02" w14:paraId="344F3317" wp14:textId="77777777">
        <w:tc>
          <w:tcPr>
            <w:tcW w:w="1573" w:type="dxa"/>
            <w:vMerge/>
            <w:tcMar/>
          </w:tcPr>
          <w:p w:rsidR="006D50E6" w:rsidP="00CC65A5" w:rsidRDefault="006D50E6" w14:paraId="41C8F396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789D9A66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006D50E6" w:rsidP="30522C02" w:rsidRDefault="006D50E6" w14:paraId="42C21FC2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q,AB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363EC328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q,BB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7700A336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r,B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</w:tr>
      <w:tr xmlns:wp14="http://schemas.microsoft.com/office/word/2010/wordml" w:rsidR="006D50E6" w:rsidTr="30522C02" w14:paraId="6F19DF70" wp14:textId="77777777">
        <w:tc>
          <w:tcPr>
            <w:tcW w:w="1573" w:type="dxa"/>
            <w:vMerge w:val="restart"/>
            <w:tcMar/>
            <w:vAlign w:val="center"/>
          </w:tcPr>
          <w:p w:rsidR="006D50E6" w:rsidP="30522C02" w:rsidRDefault="006D50E6" w14:paraId="191DC25D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r</w:t>
            </w:r>
          </w:p>
        </w:tc>
        <w:tc>
          <w:tcPr>
            <w:tcW w:w="1573" w:type="dxa"/>
            <w:tcMar/>
          </w:tcPr>
          <w:p w:rsidR="006D50E6" w:rsidP="30522C02" w:rsidRDefault="006D50E6" w14:paraId="04637F32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006D50E6" w:rsidP="30522C02" w:rsidRDefault="006D50E6" w14:paraId="72A3D3EC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0D0B940D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33C037C1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 xml:space="preserve">(r, </w:t>
            </w: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</w:tr>
      <w:tr xmlns:wp14="http://schemas.microsoft.com/office/word/2010/wordml" w:rsidR="006D50E6" w:rsidTr="30522C02" w14:paraId="6E6059F6" wp14:textId="77777777">
        <w:tc>
          <w:tcPr>
            <w:tcW w:w="1573" w:type="dxa"/>
            <w:vMerge/>
            <w:tcMar/>
          </w:tcPr>
          <w:p w:rsidR="006D50E6" w:rsidP="00CC65A5" w:rsidRDefault="006D50E6" w14:paraId="0E27B00A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4874E72C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006D50E6" w:rsidP="30522C02" w:rsidRDefault="006D50E6" w14:paraId="0801EA01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 xml:space="preserve">(r, </w:t>
            </w: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60061E4C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44EAFD9C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</w:tr>
      <w:tr xmlns:wp14="http://schemas.microsoft.com/office/word/2010/wordml" w:rsidR="006D50E6" w:rsidTr="30522C02" w14:paraId="2024ABB5" wp14:textId="77777777">
        <w:tc>
          <w:tcPr>
            <w:tcW w:w="1573" w:type="dxa"/>
            <w:vMerge/>
            <w:tcMar/>
          </w:tcPr>
          <w:p w:rsidR="006D50E6" w:rsidP="00CC65A5" w:rsidRDefault="006D50E6" w14:paraId="4B94D5A5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75DB54F7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006D50E6" w:rsidP="30522C02" w:rsidRDefault="006D50E6" w14:paraId="3DEEC669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28FF4F30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 xml:space="preserve">(r, </w:t>
            </w: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3656B9AB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</w:tr>
    </w:tbl>
    <w:p xmlns:wp14="http://schemas.microsoft.com/office/word/2010/wordml" w:rsidR="00C44520" w:rsidP="30522C02" w:rsidRDefault="00D852C2" w14:paraId="395D641E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D852C2">
        <w:rPr>
          <w:noProof w:val="0"/>
          <w:sz w:val="22"/>
          <w:szCs w:val="22"/>
          <w:lang w:val="ro-RO"/>
        </w:rPr>
        <w:t xml:space="preserve">grafic</w:t>
      </w:r>
      <w:r w:rsidRPr="30522C02" w:rsidR="00D852C2">
        <w:rPr>
          <w:noProof w:val="0"/>
          <w:sz w:val="22"/>
          <w:szCs w:val="22"/>
          <w:lang w:val="ro-RO"/>
        </w:rPr>
        <w:t xml:space="preserve">: </w:t>
      </w: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7D413A1C" wp14:editId="20B49CA9">
            <wp:extent cx="3831336" cy="1709928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071" t="29894" r="43376" b="43562"/>
                    <a:stretch/>
                  </pic:blipFill>
                  <pic:spPr bwMode="auto">
                    <a:xfrm>
                      <a:off x="0" y="0"/>
                      <a:ext cx="3831336" cy="170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4F0A58" w:rsidP="30522C02" w:rsidRDefault="004F0A58" w14:paraId="45FB0818" wp14:textId="77777777">
      <w:pPr>
        <w:ind w:firstLine="576"/>
        <w:rPr>
          <w:noProof w:val="0"/>
          <w:sz w:val="22"/>
          <w:szCs w:val="22"/>
          <w:lang w:val="ro-RO"/>
        </w:rPr>
      </w:pPr>
    </w:p>
    <w:p xmlns:wp14="http://schemas.microsoft.com/office/word/2010/wordml" w:rsidR="00C44520" w:rsidP="30522C02" w:rsidRDefault="00C44520" w14:paraId="540DF019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C44520">
        <w:rPr>
          <w:noProof w:val="0"/>
          <w:sz w:val="22"/>
          <w:szCs w:val="22"/>
          <w:lang w:val="ro-RO"/>
        </w:rPr>
        <w:t xml:space="preserve">Cum </w:t>
      </w:r>
      <w:r w:rsidRPr="30522C02" w:rsidR="00C44520">
        <w:rPr>
          <w:noProof w:val="0"/>
          <w:sz w:val="22"/>
          <w:szCs w:val="22"/>
          <w:lang w:val="ro-RO"/>
        </w:rPr>
        <w:t>folosim</w:t>
      </w:r>
      <w:r w:rsidRPr="30522C02" w:rsidR="00C44520">
        <w:rPr>
          <w:noProof w:val="0"/>
          <w:sz w:val="22"/>
          <w:szCs w:val="22"/>
          <w:lang w:val="ro-RO"/>
        </w:rPr>
        <w:t xml:space="preserve">: </w:t>
      </w:r>
      <w:r w:rsidRPr="30522C02" w:rsidR="00C44520">
        <w:rPr>
          <w:noProof w:val="0"/>
          <w:sz w:val="22"/>
          <w:szCs w:val="22"/>
          <w:lang w:val="ro-RO"/>
        </w:rPr>
        <w:t>verificăm</w:t>
      </w:r>
      <w:r w:rsidRPr="30522C02" w:rsidR="00C44520">
        <w:rPr>
          <w:noProof w:val="0"/>
          <w:sz w:val="22"/>
          <w:szCs w:val="22"/>
          <w:lang w:val="ro-RO"/>
        </w:rPr>
        <w:t xml:space="preserve"> </w:t>
      </w:r>
      <w:r w:rsidRPr="30522C02" w:rsidR="00C44520">
        <w:rPr>
          <w:noProof w:val="0"/>
          <w:sz w:val="22"/>
          <w:szCs w:val="22"/>
          <w:lang w:val="ro-RO"/>
        </w:rPr>
        <w:t>dacă</w:t>
      </w:r>
      <w:r w:rsidRPr="30522C02" w:rsidR="00C44520">
        <w:rPr>
          <w:noProof w:val="0"/>
          <w:sz w:val="22"/>
          <w:szCs w:val="22"/>
          <w:lang w:val="ro-RO"/>
        </w:rPr>
        <w:t xml:space="preserve"> </w:t>
      </w:r>
      <w:r w:rsidRPr="30522C02" w:rsidR="00C44520">
        <w:rPr>
          <w:noProof w:val="0"/>
          <w:sz w:val="22"/>
          <w:szCs w:val="22"/>
          <w:lang w:val="ro-RO"/>
        </w:rPr>
        <w:t>secvența</w:t>
      </w:r>
      <w:r w:rsidRPr="30522C02" w:rsidR="00C44520">
        <w:rPr>
          <w:noProof w:val="0"/>
          <w:sz w:val="22"/>
          <w:szCs w:val="22"/>
          <w:lang w:val="ro-RO"/>
        </w:rPr>
        <w:t xml:space="preserve"> abba e </w:t>
      </w:r>
      <w:r w:rsidRPr="30522C02" w:rsidR="00C44520">
        <w:rPr>
          <w:noProof w:val="0"/>
          <w:sz w:val="22"/>
          <w:szCs w:val="22"/>
          <w:lang w:val="ro-RO"/>
        </w:rPr>
        <w:t>acceptată</w:t>
      </w:r>
      <w:r w:rsidRPr="30522C02" w:rsidR="00C44520">
        <w:rPr>
          <w:noProof w:val="0"/>
          <w:sz w:val="22"/>
          <w:szCs w:val="22"/>
          <w:lang w:val="ro-RO"/>
        </w:rPr>
        <w:t>:</w:t>
      </w:r>
    </w:p>
    <w:p xmlns:wp14="http://schemas.microsoft.com/office/word/2010/wordml" w:rsidR="00C44520" w:rsidP="30522C02" w:rsidRDefault="00C44520" w14:paraId="422D8D47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C44520">
        <w:rPr>
          <w:noProof w:val="0"/>
          <w:sz w:val="22"/>
          <w:szCs w:val="22"/>
          <w:lang w:val="ro-RO"/>
        </w:rPr>
        <w:t>Pornim</w:t>
      </w:r>
      <w:r w:rsidRPr="30522C02" w:rsidR="00C44520">
        <w:rPr>
          <w:noProof w:val="0"/>
          <w:sz w:val="22"/>
          <w:szCs w:val="22"/>
          <w:lang w:val="ro-RO"/>
        </w:rPr>
        <w:t xml:space="preserve"> de la </w:t>
      </w:r>
      <w:r w:rsidRPr="30522C02" w:rsidR="00C44520">
        <w:rPr>
          <w:noProof w:val="0"/>
          <w:sz w:val="22"/>
          <w:szCs w:val="22"/>
          <w:lang w:val="ro-RO"/>
        </w:rPr>
        <w:t>configurația</w:t>
      </w:r>
      <w:r w:rsidRPr="30522C02" w:rsidR="00C44520">
        <w:rPr>
          <w:noProof w:val="0"/>
          <w:sz w:val="22"/>
          <w:szCs w:val="22"/>
          <w:lang w:val="ro-RO"/>
        </w:rPr>
        <w:t xml:space="preserve"> </w:t>
      </w:r>
      <w:r w:rsidRPr="30522C02" w:rsidR="00C44520">
        <w:rPr>
          <w:noProof w:val="0"/>
          <w:sz w:val="22"/>
          <w:szCs w:val="22"/>
          <w:lang w:val="ro-RO"/>
        </w:rPr>
        <w:t>inițială</w:t>
      </w:r>
      <w:r w:rsidRPr="30522C02" w:rsidR="00C44520">
        <w:rPr>
          <w:noProof w:val="0"/>
          <w:sz w:val="22"/>
          <w:szCs w:val="22"/>
          <w:lang w:val="ro-RO"/>
        </w:rPr>
        <w:t>:</w:t>
      </w:r>
    </w:p>
    <w:p xmlns:wp14="http://schemas.microsoft.com/office/word/2010/wordml" w:rsidR="00C44520" w:rsidP="30522C02" w:rsidRDefault="00BE5D01" w14:paraId="157180A4" wp14:textId="77777777">
      <w:pPr>
        <w:rPr>
          <w:noProof w:val="0"/>
          <w:sz w:val="22"/>
          <w:szCs w:val="22"/>
          <w:lang w:val="ro-RO"/>
        </w:rPr>
      </w:pPr>
      <w:r>
        <w:rPr>
          <w:noProof/>
          <w:sz w:val="22"/>
          <w:lang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3BC030DF" wp14:editId="7777777">
                <wp:simplePos x="0" y="0"/>
                <wp:positionH relativeFrom="column">
                  <wp:posOffset>1872256</wp:posOffset>
                </wp:positionH>
                <wp:positionV relativeFrom="paragraph">
                  <wp:posOffset>6985</wp:posOffset>
                </wp:positionV>
                <wp:extent cx="254442" cy="151074"/>
                <wp:effectExtent l="0" t="0" r="12700" b="2095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2" cy="151074"/>
                          <a:chOff x="0" y="0"/>
                          <a:chExt cx="254442" cy="151074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51074"/>
                            <a:ext cx="2544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0" y="0"/>
                            <a:ext cx="25400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54442" y="0"/>
                            <a:ext cx="0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2A0ADEB7">
              <v:group id="Group 39" style="position:absolute;margin-left:147.4pt;margin-top:.55pt;width:20.05pt;height:11.9pt;z-index:251661312" coordsize="254442,151074" o:spid="_x0000_s1026" w14:anchorId="604BC8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">
                <v:line id="Straight Connector 17" style="position:absolute;visibility:visible;mso-wrap-style:square" o:spid="_x0000_s1027" strokecolor="#4579b8 [3044]" o:connectortype="straight" from="0,151074" to="254442,15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/>
                <v:line id="Straight Connector 36" style="position:absolute;flip:y;visibility:visible;mso-wrap-style:square" o:spid="_x0000_s1028" strokecolor="#4579b8 [3044]" o:connectortype="straight" from="0,0" to="25400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5x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"/>
                <v:line id="Straight Connector 38" style="position:absolute;visibility:visible;mso-wrap-style:square" o:spid="_x0000_s1029" strokecolor="#4579b8 [3044]" o:connectortype="straight" from="254442,0" to="254442,15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/>
              </v:group>
            </w:pict>
          </mc:Fallback>
        </mc:AlternateContent>
      </w:r>
      <w:r w:rsidRPr="30522C02" w:rsidR="00C44520">
        <w:rPr>
          <w:noProof w:val="0"/>
          <w:sz w:val="22"/>
          <w:szCs w:val="22"/>
          <w:lang w:val="ro-RO"/>
        </w:rPr>
        <w:t>(</w:t>
      </w:r>
      <w:r w:rsidRPr="30522C02" w:rsidR="00C44520">
        <w:rPr>
          <w:noProof w:val="0"/>
          <w:color w:val="FF0000"/>
          <w:sz w:val="22"/>
          <w:szCs w:val="22"/>
          <w:lang w:val="ro-RO"/>
        </w:rPr>
        <w:t>q</w:t>
      </w:r>
      <w:r w:rsidRPr="30522C02" w:rsidR="00C44520">
        <w:rPr>
          <w:noProof w:val="0"/>
          <w:sz w:val="22"/>
          <w:szCs w:val="22"/>
          <w:lang w:val="ro-RO"/>
        </w:rPr>
        <w:t>,</w:t>
      </w:r>
      <w:r w:rsidRPr="30522C02" w:rsidR="00C44520">
        <w:rPr>
          <w:noProof w:val="0"/>
          <w:color w:val="FF0000"/>
          <w:sz w:val="22"/>
          <w:szCs w:val="22"/>
          <w:lang w:val="ro-RO"/>
        </w:rPr>
        <w:t>a</w:t>
      </w:r>
      <w:r w:rsidRPr="30522C02" w:rsidR="00C44520">
        <w:rPr>
          <w:noProof w:val="0"/>
          <w:sz w:val="22"/>
          <w:szCs w:val="22"/>
          <w:lang w:val="ro-RO"/>
        </w:rPr>
        <w:t>bba,</w:t>
      </w:r>
      <w:r w:rsidRPr="30522C02" w:rsidR="00C44520">
        <w:rPr>
          <w:noProof w:val="0"/>
          <w:color w:val="FF0000"/>
          <w:sz w:val="22"/>
          <w:szCs w:val="22"/>
          <w:lang w:val="ro-RO"/>
        </w:rPr>
        <w:t>Z</w:t>
      </w:r>
      <w:r w:rsidRPr="30522C02" w:rsidR="00C44520">
        <w:rPr>
          <w:noProof w:val="0"/>
          <w:sz w:val="22"/>
          <w:szCs w:val="22"/>
          <w:lang w:val="ro-RO"/>
        </w:rPr>
        <w:t>) |- (</w:t>
      </w:r>
      <w:r w:rsidRPr="30522C02" w:rsidR="00C44520">
        <w:rPr>
          <w:noProof w:val="0"/>
          <w:sz w:val="22"/>
          <w:szCs w:val="22"/>
          <w:lang w:val="ro-RO"/>
        </w:rPr>
        <w:t>q,bba,AZ</w:t>
      </w:r>
      <w:r w:rsidRPr="30522C02" w:rsidR="00C44520">
        <w:rPr>
          <w:noProof w:val="0"/>
          <w:sz w:val="22"/>
          <w:szCs w:val="22"/>
          <w:lang w:val="ro-RO"/>
        </w:rPr>
        <w:t>)</w:t>
      </w:r>
      <w:r w:rsidRPr="30522C02" w:rsidR="00C44520">
        <w:rPr>
          <w:noProof w:val="0"/>
          <w:sz w:val="22"/>
          <w:szCs w:val="22"/>
          <w:lang w:val="ro-RO"/>
        </w:rPr>
        <w:t xml:space="preserve"> </w:t>
      </w:r>
      <w:r w:rsidRPr="30522C02" w:rsidR="00C44520">
        <w:rPr>
          <w:noProof w:val="0"/>
          <w:sz w:val="22"/>
          <w:szCs w:val="22"/>
          <w:lang w:val="ro-RO"/>
        </w:rPr>
        <w:t xml:space="preserve">|- (q, </w:t>
      </w:r>
      <w:r w:rsidRPr="30522C02" w:rsidR="00C44520">
        <w:rPr>
          <w:noProof w:val="0"/>
          <w:sz w:val="22"/>
          <w:szCs w:val="22"/>
          <w:lang w:val="ro-RO"/>
        </w:rPr>
        <w:t>ba,</w:t>
      </w:r>
      <w:r w:rsidRPr="30522C02" w:rsidR="00C44520">
        <w:rPr>
          <w:noProof w:val="0"/>
          <w:sz w:val="22"/>
          <w:szCs w:val="22"/>
          <w:lang w:val="ro-RO"/>
        </w:rPr>
        <w:t>BAZ</w:t>
      </w:r>
      <w:r w:rsidRPr="30522C02" w:rsidR="00C44520">
        <w:rPr>
          <w:noProof w:val="0"/>
          <w:sz w:val="22"/>
          <w:szCs w:val="22"/>
          <w:lang w:val="ro-RO"/>
        </w:rPr>
        <w:t xml:space="preserve">) |-(</w:t>
      </w:r>
      <w:r w:rsidRPr="30522C02" w:rsidR="00C44520">
        <w:rPr>
          <w:noProof w:val="0"/>
          <w:sz w:val="22"/>
          <w:szCs w:val="22"/>
          <w:lang w:val="ro-RO"/>
        </w:rPr>
        <w:t xml:space="preserve">mergem</w:t>
      </w:r>
      <w:r w:rsidRPr="30522C02" w:rsidR="00C44520">
        <w:rPr>
          <w:noProof w:val="0"/>
          <w:sz w:val="22"/>
          <w:szCs w:val="22"/>
          <w:lang w:val="ro-RO"/>
        </w:rPr>
        <w:t xml:space="preserve"> cu epsilon) (r, </w:t>
      </w:r>
      <w:r w:rsidRPr="30522C02" w:rsidR="00C44520">
        <w:rPr>
          <w:noProof w:val="0"/>
          <w:sz w:val="22"/>
          <w:szCs w:val="22"/>
          <w:lang w:val="ro-RO"/>
        </w:rPr>
        <w:t xml:space="preserve">ba,BAZ</w:t>
      </w:r>
      <w:r w:rsidRPr="30522C02" w:rsidR="00C44520">
        <w:rPr>
          <w:noProof w:val="0"/>
          <w:sz w:val="22"/>
          <w:szCs w:val="22"/>
          <w:lang w:val="ro-RO"/>
        </w:rPr>
        <w:t xml:space="preserve">) |- (r, a, AZ) |- (r, </w:t>
      </w:r>
      <w:r w:rsidRPr="30522C02" w:rsidR="00C44520">
        <w:rPr>
          <w:rFonts w:ascii="Symbol" w:hAnsi="Symbol" w:eastAsia="Symbol" w:cs="Symbol"/>
          <w:noProof w:val="0"/>
          <w:sz w:val="22"/>
          <w:szCs w:val="22"/>
          <w:lang w:val="ro-RO"/>
        </w:rPr>
        <w:t>e</w:t>
      </w:r>
      <w:r w:rsidRPr="30522C02" w:rsidR="00C44520">
        <w:rPr>
          <w:noProof w:val="0"/>
          <w:sz w:val="22"/>
          <w:szCs w:val="22"/>
          <w:lang w:val="ro-RO"/>
        </w:rPr>
        <w:t xml:space="preserve">, Z) |- (r, </w:t>
      </w:r>
      <w:r w:rsidRPr="30522C02" w:rsidR="00C44520">
        <w:rPr>
          <w:rFonts w:ascii="Symbol" w:hAnsi="Symbol" w:eastAsia="Symbol" w:cs="Symbol"/>
          <w:noProof w:val="0"/>
          <w:sz w:val="22"/>
          <w:szCs w:val="22"/>
          <w:lang w:val="ro-RO"/>
        </w:rPr>
        <w:t>e</w:t>
      </w:r>
      <w:r w:rsidRPr="30522C02" w:rsidR="00C44520">
        <w:rPr>
          <w:noProof w:val="0"/>
          <w:sz w:val="22"/>
          <w:szCs w:val="22"/>
          <w:lang w:val="ro-RO"/>
        </w:rPr>
        <w:t xml:space="preserve">, </w:t>
      </w:r>
      <w:r w:rsidRPr="30522C02" w:rsidR="00C44520">
        <w:rPr>
          <w:rFonts w:ascii="Symbol" w:hAnsi="Symbol" w:eastAsia="Symbol" w:cs="Symbol"/>
          <w:noProof w:val="0"/>
          <w:sz w:val="22"/>
          <w:szCs w:val="22"/>
          <w:lang w:val="ro-RO"/>
        </w:rPr>
        <w:t>e</w:t>
      </w:r>
      <w:r w:rsidRPr="30522C02" w:rsidR="00C44520">
        <w:rPr>
          <w:noProof w:val="0"/>
          <w:sz w:val="22"/>
          <w:szCs w:val="22"/>
          <w:lang w:val="ro-RO"/>
        </w:rPr>
        <w:t xml:space="preserve">), </w:t>
      </w:r>
      <w:r w:rsidRPr="30522C02" w:rsidR="00C44520">
        <w:rPr>
          <w:noProof w:val="0"/>
          <w:sz w:val="22"/>
          <w:szCs w:val="22"/>
          <w:lang w:val="ro-RO"/>
        </w:rPr>
        <w:t>deci</w:t>
      </w:r>
      <w:r w:rsidRPr="30522C02" w:rsidR="00C44520">
        <w:rPr>
          <w:noProof w:val="0"/>
          <w:sz w:val="22"/>
          <w:szCs w:val="22"/>
          <w:lang w:val="ro-RO"/>
        </w:rPr>
        <w:t xml:space="preserve"> s-a </w:t>
      </w:r>
      <w:r w:rsidRPr="30522C02" w:rsidR="00C44520">
        <w:rPr>
          <w:noProof w:val="0"/>
          <w:sz w:val="22"/>
          <w:szCs w:val="22"/>
          <w:lang w:val="ro-RO"/>
        </w:rPr>
        <w:t>epuizat</w:t>
      </w:r>
      <w:r w:rsidRPr="30522C02" w:rsidR="00C44520">
        <w:rPr>
          <w:noProof w:val="0"/>
          <w:sz w:val="22"/>
          <w:szCs w:val="22"/>
          <w:lang w:val="ro-RO"/>
        </w:rPr>
        <w:t xml:space="preserve"> </w:t>
      </w:r>
      <w:r w:rsidRPr="30522C02" w:rsidR="00C44520">
        <w:rPr>
          <w:noProof w:val="0"/>
          <w:sz w:val="22"/>
          <w:szCs w:val="22"/>
          <w:lang w:val="ro-RO"/>
        </w:rPr>
        <w:t>secvența</w:t>
      </w:r>
      <w:r w:rsidRPr="30522C02" w:rsidR="00C44520">
        <w:rPr>
          <w:noProof w:val="0"/>
          <w:sz w:val="22"/>
          <w:szCs w:val="22"/>
          <w:lang w:val="ro-RO"/>
        </w:rPr>
        <w:t xml:space="preserve"> de </w:t>
      </w:r>
      <w:r w:rsidRPr="30522C02" w:rsidR="00C44520">
        <w:rPr>
          <w:noProof w:val="0"/>
          <w:sz w:val="22"/>
          <w:szCs w:val="22"/>
          <w:lang w:val="ro-RO"/>
        </w:rPr>
        <w:t>intrare</w:t>
      </w:r>
      <w:r w:rsidRPr="30522C02" w:rsidR="00C44520">
        <w:rPr>
          <w:noProof w:val="0"/>
          <w:sz w:val="22"/>
          <w:szCs w:val="22"/>
          <w:lang w:val="ro-RO"/>
        </w:rPr>
        <w:t xml:space="preserve"> </w:t>
      </w:r>
      <w:r w:rsidRPr="30522C02" w:rsidR="00C44520">
        <w:rPr>
          <w:noProof w:val="0"/>
          <w:sz w:val="22"/>
          <w:szCs w:val="22"/>
          <w:lang w:val="ro-RO"/>
        </w:rPr>
        <w:t>și</w:t>
      </w:r>
      <w:r w:rsidRPr="30522C02" w:rsidR="00C44520">
        <w:rPr>
          <w:noProof w:val="0"/>
          <w:sz w:val="22"/>
          <w:szCs w:val="22"/>
          <w:lang w:val="ro-RO"/>
        </w:rPr>
        <w:t xml:space="preserve"> s-a </w:t>
      </w:r>
      <w:r w:rsidRPr="30522C02" w:rsidR="00C44520">
        <w:rPr>
          <w:noProof w:val="0"/>
          <w:sz w:val="22"/>
          <w:szCs w:val="22"/>
          <w:lang w:val="ro-RO"/>
        </w:rPr>
        <w:t>golit</w:t>
      </w:r>
      <w:r w:rsidRPr="30522C02" w:rsidR="00C44520">
        <w:rPr>
          <w:noProof w:val="0"/>
          <w:sz w:val="22"/>
          <w:szCs w:val="22"/>
          <w:lang w:val="ro-RO"/>
        </w:rPr>
        <w:t xml:space="preserve"> </w:t>
      </w:r>
      <w:r w:rsidRPr="30522C02" w:rsidR="00C44520">
        <w:rPr>
          <w:noProof w:val="0"/>
          <w:sz w:val="22"/>
          <w:szCs w:val="22"/>
          <w:lang w:val="ro-RO"/>
        </w:rPr>
        <w:t>stiva</w:t>
      </w:r>
      <w:r w:rsidRPr="30522C02" w:rsidR="00C44520">
        <w:rPr>
          <w:noProof w:val="0"/>
          <w:sz w:val="22"/>
          <w:szCs w:val="22"/>
          <w:lang w:val="ro-RO"/>
        </w:rPr>
        <w:t xml:space="preserve">, </w:t>
      </w:r>
      <w:r w:rsidRPr="30522C02" w:rsidR="00C44520">
        <w:rPr>
          <w:noProof w:val="0"/>
          <w:sz w:val="22"/>
          <w:szCs w:val="22"/>
          <w:lang w:val="ro-RO"/>
        </w:rPr>
        <w:t>deci</w:t>
      </w:r>
      <w:r w:rsidRPr="30522C02" w:rsidR="00C44520">
        <w:rPr>
          <w:noProof w:val="0"/>
          <w:sz w:val="22"/>
          <w:szCs w:val="22"/>
          <w:lang w:val="ro-RO"/>
        </w:rPr>
        <w:t xml:space="preserve"> abba e </w:t>
      </w:r>
      <w:r w:rsidRPr="30522C02" w:rsidR="00C44520">
        <w:rPr>
          <w:noProof w:val="0"/>
          <w:sz w:val="22"/>
          <w:szCs w:val="22"/>
          <w:lang w:val="ro-RO"/>
        </w:rPr>
        <w:t>acceptat</w:t>
      </w:r>
      <w:r w:rsidRPr="30522C02" w:rsidR="00C44520">
        <w:rPr>
          <w:noProof w:val="0"/>
          <w:sz w:val="22"/>
          <w:szCs w:val="22"/>
          <w:lang w:val="ro-RO"/>
        </w:rPr>
        <w:t xml:space="preserve"> conform </w:t>
      </w:r>
      <w:r w:rsidRPr="30522C02" w:rsidR="00C44520">
        <w:rPr>
          <w:noProof w:val="0"/>
          <w:sz w:val="22"/>
          <w:szCs w:val="22"/>
          <w:lang w:val="ro-RO"/>
        </w:rPr>
        <w:t>criteriului</w:t>
      </w:r>
      <w:r w:rsidRPr="30522C02" w:rsidR="00C44520">
        <w:rPr>
          <w:noProof w:val="0"/>
          <w:sz w:val="22"/>
          <w:szCs w:val="22"/>
          <w:lang w:val="ro-RO"/>
        </w:rPr>
        <w:t xml:space="preserve"> </w:t>
      </w:r>
      <w:r w:rsidRPr="30522C02" w:rsidR="00C44520">
        <w:rPr>
          <w:noProof w:val="0"/>
          <w:sz w:val="22"/>
          <w:szCs w:val="22"/>
          <w:lang w:val="ro-RO"/>
        </w:rPr>
        <w:t>stivei</w:t>
      </w:r>
      <w:r w:rsidRPr="30522C02" w:rsidR="00C44520">
        <w:rPr>
          <w:noProof w:val="0"/>
          <w:sz w:val="22"/>
          <w:szCs w:val="22"/>
          <w:lang w:val="ro-RO"/>
        </w:rPr>
        <w:t xml:space="preserve"> vide</w:t>
      </w:r>
    </w:p>
    <w:p xmlns:wp14="http://schemas.microsoft.com/office/word/2010/wordml" w:rsidRPr="00600AE3" w:rsidR="00C44520" w:rsidP="30522C02" w:rsidRDefault="00C44520" w14:paraId="049F31CB" wp14:textId="77777777">
      <w:pPr>
        <w:ind w:firstLine="576"/>
        <w:rPr>
          <w:noProof w:val="0"/>
          <w:sz w:val="22"/>
          <w:szCs w:val="22"/>
          <w:lang w:val="ro-RO"/>
        </w:rPr>
      </w:pPr>
    </w:p>
    <w:p xmlns:wp14="http://schemas.microsoft.com/office/word/2010/wordml" w:rsidR="006D50E6" w:rsidP="30522C02" w:rsidRDefault="006D50E6" w14:paraId="07389DF9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6D50E6">
        <w:rPr>
          <w:noProof w:val="0"/>
          <w:sz w:val="22"/>
          <w:szCs w:val="22"/>
          <w:lang w:val="ro-RO"/>
        </w:rPr>
        <w:t>Criteriul</w:t>
      </w:r>
      <w:r w:rsidRPr="30522C02" w:rsidR="006D50E6">
        <w:rPr>
          <w:noProof w:val="0"/>
          <w:sz w:val="22"/>
          <w:szCs w:val="22"/>
          <w:lang w:val="ro-RO"/>
        </w:rPr>
        <w:t xml:space="preserve"> </w:t>
      </w:r>
      <w:r w:rsidRPr="30522C02" w:rsidR="006D50E6">
        <w:rPr>
          <w:noProof w:val="0"/>
          <w:sz w:val="22"/>
          <w:szCs w:val="22"/>
          <w:lang w:val="ro-RO"/>
        </w:rPr>
        <w:t>stării</w:t>
      </w:r>
      <w:r w:rsidRPr="30522C02" w:rsidR="006D50E6">
        <w:rPr>
          <w:noProof w:val="0"/>
          <w:sz w:val="22"/>
          <w:szCs w:val="22"/>
          <w:lang w:val="ro-RO"/>
        </w:rPr>
        <w:t xml:space="preserve"> finale: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  <w:gridCol w:w="1574"/>
      </w:tblGrid>
      <w:tr xmlns:wp14="http://schemas.microsoft.com/office/word/2010/wordml" w:rsidR="006D50E6" w:rsidTr="30522C02" w14:paraId="7A7AA9F9" wp14:textId="77777777">
        <w:tc>
          <w:tcPr>
            <w:tcW w:w="1573" w:type="dxa"/>
            <w:tcMar/>
          </w:tcPr>
          <w:p w:rsidR="006D50E6" w:rsidP="30522C02" w:rsidRDefault="006D50E6" w14:paraId="53128261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62486C05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1C6F737D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4" w:type="dxa"/>
            <w:tcMar/>
          </w:tcPr>
          <w:p w:rsidR="006D50E6" w:rsidP="30522C02" w:rsidRDefault="006D50E6" w14:paraId="47A980F3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4" w:type="dxa"/>
            <w:tcMar/>
          </w:tcPr>
          <w:p w:rsidR="006D50E6" w:rsidP="30522C02" w:rsidRDefault="006D50E6" w14:paraId="4101652C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</w:p>
        </w:tc>
        <w:tc>
          <w:tcPr>
            <w:tcW w:w="1574" w:type="dxa"/>
            <w:tcMar/>
          </w:tcPr>
          <w:p w:rsidR="006D50E6" w:rsidP="30522C02" w:rsidRDefault="006D50E6" w14:paraId="4B99056E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</w:tr>
      <w:tr xmlns:wp14="http://schemas.microsoft.com/office/word/2010/wordml" w:rsidR="006D50E6" w:rsidTr="30522C02" w14:paraId="69C3BA02" wp14:textId="77777777">
        <w:tc>
          <w:tcPr>
            <w:tcW w:w="1573" w:type="dxa"/>
            <w:vMerge w:val="restart"/>
            <w:tcMar/>
            <w:vAlign w:val="center"/>
          </w:tcPr>
          <w:p w:rsidR="006D50E6" w:rsidP="30522C02" w:rsidRDefault="006D50E6" w14:paraId="1EB65F9F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q</w:t>
            </w:r>
          </w:p>
        </w:tc>
        <w:tc>
          <w:tcPr>
            <w:tcW w:w="1573" w:type="dxa"/>
            <w:tcMar/>
          </w:tcPr>
          <w:p w:rsidR="006D50E6" w:rsidP="30522C02" w:rsidRDefault="006D50E6" w14:paraId="063067D2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006D50E6" w:rsidP="30522C02" w:rsidRDefault="006D50E6" w14:paraId="7A4E1972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q,AZ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5AA83648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q,BZ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44E713FF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r,Z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vMerge w:val="restart"/>
            <w:tcMar/>
            <w:vAlign w:val="center"/>
          </w:tcPr>
          <w:p w:rsidR="006D50E6" w:rsidP="30522C02" w:rsidRDefault="006D50E6" w14:paraId="4B584315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0</w:t>
            </w:r>
          </w:p>
        </w:tc>
      </w:tr>
      <w:tr xmlns:wp14="http://schemas.microsoft.com/office/word/2010/wordml" w:rsidR="006D50E6" w:rsidTr="30522C02" w14:paraId="0F092005" wp14:textId="77777777">
        <w:tc>
          <w:tcPr>
            <w:tcW w:w="1573" w:type="dxa"/>
            <w:vMerge/>
            <w:tcMar/>
          </w:tcPr>
          <w:p w:rsidR="006D50E6" w:rsidP="00AD0E6B" w:rsidRDefault="006D50E6" w14:paraId="1299C43A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4D76284F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006D50E6" w:rsidP="30522C02" w:rsidRDefault="006D50E6" w14:paraId="7826A5BC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q,AA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193387D1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q,BA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0BFF260E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r,A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vMerge/>
            <w:tcMar/>
          </w:tcPr>
          <w:p w:rsidR="006D50E6" w:rsidP="00AD0E6B" w:rsidRDefault="006D50E6" w14:paraId="4DDBEF00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452779E7" wp14:textId="77777777">
        <w:tc>
          <w:tcPr>
            <w:tcW w:w="1573" w:type="dxa"/>
            <w:vMerge/>
            <w:tcMar/>
          </w:tcPr>
          <w:p w:rsidR="006D50E6" w:rsidP="00AD0E6B" w:rsidRDefault="006D50E6" w14:paraId="3461D779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1C43FD66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006D50E6" w:rsidP="30522C02" w:rsidRDefault="006D50E6" w14:paraId="087E3626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q,AB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62506634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q,BB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179E0570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r,B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vMerge/>
            <w:tcMar/>
          </w:tcPr>
          <w:p w:rsidR="006D50E6" w:rsidP="00AD0E6B" w:rsidRDefault="006D50E6" w14:paraId="3CF2D8B6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2F65493C" wp14:textId="77777777">
        <w:tc>
          <w:tcPr>
            <w:tcW w:w="1573" w:type="dxa"/>
            <w:vMerge w:val="restart"/>
            <w:tcMar/>
            <w:vAlign w:val="center"/>
          </w:tcPr>
          <w:p w:rsidR="006D50E6" w:rsidP="30522C02" w:rsidRDefault="006D50E6" w14:paraId="4F6191BA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r</w:t>
            </w:r>
          </w:p>
        </w:tc>
        <w:tc>
          <w:tcPr>
            <w:tcW w:w="1573" w:type="dxa"/>
            <w:tcMar/>
          </w:tcPr>
          <w:p w:rsidR="006D50E6" w:rsidP="30522C02" w:rsidRDefault="006D50E6" w14:paraId="663C41DF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006D50E6" w:rsidP="30522C02" w:rsidRDefault="006D50E6" w14:paraId="0FB78278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1FC39945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56A3A1FE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b w:val="1"/>
                <w:bCs w:val="1"/>
                <w:noProof w:val="0"/>
                <w:sz w:val="22"/>
                <w:szCs w:val="22"/>
                <w:lang w:val="ro-RO"/>
              </w:rPr>
              <w:t>p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, Z)</w:t>
            </w:r>
          </w:p>
        </w:tc>
        <w:tc>
          <w:tcPr>
            <w:tcW w:w="1574" w:type="dxa"/>
            <w:vMerge w:val="restart"/>
            <w:tcMar/>
            <w:vAlign w:val="center"/>
          </w:tcPr>
          <w:p w:rsidR="006D50E6" w:rsidP="30522C02" w:rsidRDefault="006D50E6" w14:paraId="2322F001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0</w:t>
            </w:r>
          </w:p>
        </w:tc>
      </w:tr>
      <w:tr xmlns:wp14="http://schemas.microsoft.com/office/word/2010/wordml" w:rsidR="006D50E6" w:rsidTr="30522C02" w14:paraId="0AA3C495" wp14:textId="77777777">
        <w:tc>
          <w:tcPr>
            <w:tcW w:w="1573" w:type="dxa"/>
            <w:vMerge/>
            <w:tcMar/>
          </w:tcPr>
          <w:p w:rsidR="006D50E6" w:rsidP="00AD0E6B" w:rsidRDefault="006D50E6" w14:paraId="0562CB0E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3DB40119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006D50E6" w:rsidP="30522C02" w:rsidRDefault="006D50E6" w14:paraId="35233E68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 xml:space="preserve">(r, </w:t>
            </w: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34CE0A41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62EBF3C5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:rsidR="006D50E6" w:rsidP="00AD0E6B" w:rsidRDefault="006D50E6" w14:paraId="6D98A12B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57BAFB61" wp14:textId="77777777">
        <w:tc>
          <w:tcPr>
            <w:tcW w:w="1573" w:type="dxa"/>
            <w:vMerge/>
            <w:tcMar/>
          </w:tcPr>
          <w:p w:rsidR="006D50E6" w:rsidP="00AD0E6B" w:rsidRDefault="006D50E6" w14:paraId="2946DB82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5BBC08D7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006D50E6" w:rsidP="30522C02" w:rsidRDefault="006D50E6" w14:paraId="5997CC1D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3D261515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 xml:space="preserve">(r, </w:t>
            </w: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110FFD37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:rsidR="006D50E6" w:rsidP="00AD0E6B" w:rsidRDefault="006D50E6" w14:paraId="6B699379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30BE2E78" wp14:textId="77777777">
        <w:tc>
          <w:tcPr>
            <w:tcW w:w="1573" w:type="dxa"/>
            <w:vMerge w:val="restart"/>
            <w:tcMar/>
            <w:vAlign w:val="center"/>
          </w:tcPr>
          <w:p w:rsidR="006D50E6" w:rsidP="30522C02" w:rsidRDefault="006D50E6" w14:paraId="543BC218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p</w:t>
            </w:r>
          </w:p>
        </w:tc>
        <w:tc>
          <w:tcPr>
            <w:tcW w:w="1573" w:type="dxa"/>
            <w:tcMar/>
          </w:tcPr>
          <w:p w:rsidR="006D50E6" w:rsidP="30522C02" w:rsidRDefault="006D50E6" w14:paraId="16C63BD6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006D50E6" w:rsidP="30522C02" w:rsidRDefault="006D50E6" w14:paraId="3FE9F23F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1F72F646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08CE6F91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 w:val="restart"/>
            <w:tcMar/>
            <w:vAlign w:val="center"/>
          </w:tcPr>
          <w:p w:rsidR="006D50E6" w:rsidP="30522C02" w:rsidRDefault="006D50E6" w14:paraId="649841BE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1</w:t>
            </w:r>
          </w:p>
        </w:tc>
      </w:tr>
      <w:tr xmlns:wp14="http://schemas.microsoft.com/office/word/2010/wordml" w:rsidR="006D50E6" w:rsidTr="30522C02" w14:paraId="57B4129E" wp14:textId="77777777">
        <w:tc>
          <w:tcPr>
            <w:tcW w:w="1573" w:type="dxa"/>
            <w:vMerge/>
            <w:tcMar/>
          </w:tcPr>
          <w:p w:rsidR="006D50E6" w:rsidP="00850CB5" w:rsidRDefault="006D50E6" w14:paraId="61CDCEAD" wp14:textId="77777777"/>
        </w:tc>
        <w:tc>
          <w:tcPr>
            <w:tcW w:w="1573" w:type="dxa"/>
            <w:tcMar/>
          </w:tcPr>
          <w:p w:rsidR="006D50E6" w:rsidP="30522C02" w:rsidRDefault="006D50E6" w14:paraId="388C6479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006D50E6" w:rsidP="30522C02" w:rsidRDefault="006D50E6" w14:paraId="6BB9E253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23DE523C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52E56223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:rsidR="006D50E6" w:rsidP="00AD0E6B" w:rsidRDefault="006D50E6" w14:paraId="07547A01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1A62820E" wp14:textId="77777777">
        <w:tc>
          <w:tcPr>
            <w:tcW w:w="1573" w:type="dxa"/>
            <w:vMerge/>
            <w:tcMar/>
          </w:tcPr>
          <w:p w:rsidR="006D50E6" w:rsidRDefault="006D50E6" w14:paraId="5043CB0F" wp14:textId="77777777"/>
        </w:tc>
        <w:tc>
          <w:tcPr>
            <w:tcW w:w="1573" w:type="dxa"/>
            <w:tcMar/>
          </w:tcPr>
          <w:p w:rsidR="006D50E6" w:rsidP="30522C02" w:rsidRDefault="006D50E6" w14:paraId="77164DEC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006D50E6" w:rsidP="30522C02" w:rsidRDefault="006D50E6" w14:paraId="07459315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6537F28F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6DFB9E20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:rsidR="006D50E6" w:rsidP="00AD0E6B" w:rsidRDefault="006D50E6" w14:paraId="70DF9E56" wp14:textId="77777777">
            <w:pPr>
              <w:rPr>
                <w:sz w:val="22"/>
              </w:rPr>
            </w:pPr>
          </w:p>
        </w:tc>
      </w:tr>
    </w:tbl>
    <w:p xmlns:wp14="http://schemas.microsoft.com/office/word/2010/wordml" w:rsidRPr="00600AE3" w:rsidR="006D50E6" w:rsidP="30522C02" w:rsidRDefault="006D50E6" w14:paraId="44E871BC" wp14:textId="77777777">
      <w:pPr>
        <w:ind w:firstLine="576"/>
        <w:rPr>
          <w:noProof w:val="0"/>
          <w:sz w:val="22"/>
          <w:szCs w:val="22"/>
          <w:lang w:val="ro-RO"/>
        </w:rPr>
      </w:pPr>
    </w:p>
    <w:p xmlns:wp14="http://schemas.microsoft.com/office/word/2010/wordml" w:rsidRPr="00600AE3" w:rsidR="006D50E6" w:rsidP="30522C02" w:rsidRDefault="006D50E6" w14:paraId="144A5D23" wp14:textId="77777777">
      <w:pPr>
        <w:ind w:firstLine="576"/>
        <w:rPr>
          <w:noProof w:val="0"/>
          <w:sz w:val="22"/>
          <w:szCs w:val="22"/>
          <w:lang w:val="ro-RO"/>
        </w:rPr>
      </w:pPr>
    </w:p>
    <w:p xmlns:wp14="http://schemas.microsoft.com/office/word/2010/wordml" w:rsidR="006D50E6" w:rsidP="30522C02" w:rsidRDefault="006D50E6" w14:paraId="0AFE6B0A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6D50E6">
        <w:rPr>
          <w:noProof w:val="0"/>
          <w:sz w:val="22"/>
          <w:szCs w:val="22"/>
          <w:lang w:val="ro-RO"/>
        </w:rPr>
        <w:t>Criteriul</w:t>
      </w:r>
      <w:r w:rsidRPr="30522C02" w:rsidR="006D50E6">
        <w:rPr>
          <w:noProof w:val="0"/>
          <w:sz w:val="22"/>
          <w:szCs w:val="22"/>
          <w:lang w:val="ro-RO"/>
        </w:rPr>
        <w:t xml:space="preserve"> </w:t>
      </w:r>
      <w:r w:rsidRPr="30522C02" w:rsidR="006D50E6">
        <w:rPr>
          <w:noProof w:val="0"/>
          <w:sz w:val="22"/>
          <w:szCs w:val="22"/>
          <w:lang w:val="ro-RO"/>
        </w:rPr>
        <w:t>stării</w:t>
      </w:r>
      <w:r w:rsidRPr="30522C02" w:rsidR="006D50E6">
        <w:rPr>
          <w:noProof w:val="0"/>
          <w:sz w:val="22"/>
          <w:szCs w:val="22"/>
          <w:lang w:val="ro-RO"/>
        </w:rPr>
        <w:t xml:space="preserve"> finale </w:t>
      </w:r>
      <w:r w:rsidRPr="30522C02" w:rsidR="006D50E6">
        <w:rPr>
          <w:noProof w:val="0"/>
          <w:sz w:val="22"/>
          <w:szCs w:val="22"/>
          <w:lang w:val="ro-RO"/>
        </w:rPr>
        <w:t>și</w:t>
      </w:r>
      <w:r w:rsidRPr="30522C02" w:rsidR="006D50E6">
        <w:rPr>
          <w:noProof w:val="0"/>
          <w:sz w:val="22"/>
          <w:szCs w:val="22"/>
          <w:lang w:val="ro-RO"/>
        </w:rPr>
        <w:t xml:space="preserve"> </w:t>
      </w:r>
      <w:r w:rsidRPr="30522C02" w:rsidR="006D50E6">
        <w:rPr>
          <w:noProof w:val="0"/>
          <w:sz w:val="22"/>
          <w:szCs w:val="22"/>
          <w:lang w:val="ro-RO"/>
        </w:rPr>
        <w:t>stivei</w:t>
      </w:r>
      <w:r w:rsidRPr="30522C02" w:rsidR="006D50E6">
        <w:rPr>
          <w:noProof w:val="0"/>
          <w:sz w:val="22"/>
          <w:szCs w:val="22"/>
          <w:lang w:val="ro-RO"/>
        </w:rPr>
        <w:t xml:space="preserve"> vide: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  <w:gridCol w:w="1574"/>
      </w:tblGrid>
      <w:tr xmlns:wp14="http://schemas.microsoft.com/office/word/2010/wordml" w:rsidR="006D50E6" w:rsidTr="30522C02" w14:paraId="42C4661F" wp14:textId="77777777">
        <w:tc>
          <w:tcPr>
            <w:tcW w:w="1573" w:type="dxa"/>
            <w:tcMar/>
          </w:tcPr>
          <w:p w:rsidR="006D50E6" w:rsidP="30522C02" w:rsidRDefault="006D50E6" w14:paraId="738610EB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637805D2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02FAEF3F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4" w:type="dxa"/>
            <w:tcMar/>
          </w:tcPr>
          <w:p w:rsidR="006D50E6" w:rsidP="30522C02" w:rsidRDefault="006D50E6" w14:paraId="1707101A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4" w:type="dxa"/>
            <w:tcMar/>
          </w:tcPr>
          <w:p w:rsidR="006D50E6" w:rsidP="30522C02" w:rsidRDefault="006D50E6" w14:paraId="463F29E8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</w:p>
        </w:tc>
        <w:tc>
          <w:tcPr>
            <w:tcW w:w="1574" w:type="dxa"/>
            <w:tcMar/>
          </w:tcPr>
          <w:p w:rsidR="006D50E6" w:rsidP="30522C02" w:rsidRDefault="006D50E6" w14:paraId="3B7B4B86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</w:tr>
      <w:tr xmlns:wp14="http://schemas.microsoft.com/office/word/2010/wordml" w:rsidR="006D50E6" w:rsidTr="30522C02" w14:paraId="2F48B657" wp14:textId="77777777">
        <w:tc>
          <w:tcPr>
            <w:tcW w:w="1573" w:type="dxa"/>
            <w:vMerge w:val="restart"/>
            <w:tcMar/>
            <w:vAlign w:val="center"/>
          </w:tcPr>
          <w:p w:rsidR="006D50E6" w:rsidP="30522C02" w:rsidRDefault="006D50E6" w14:paraId="405FE03B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q</w:t>
            </w:r>
          </w:p>
        </w:tc>
        <w:tc>
          <w:tcPr>
            <w:tcW w:w="1573" w:type="dxa"/>
            <w:tcMar/>
          </w:tcPr>
          <w:p w:rsidR="006D50E6" w:rsidP="30522C02" w:rsidRDefault="006D50E6" w14:paraId="6677BD5B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006D50E6" w:rsidP="30522C02" w:rsidRDefault="006D50E6" w14:paraId="55EC2933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q,AZ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314D587C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q,BZ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115EAFEA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r,Z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vMerge w:val="restart"/>
            <w:tcMar/>
            <w:vAlign w:val="center"/>
          </w:tcPr>
          <w:p w:rsidR="006D50E6" w:rsidP="30522C02" w:rsidRDefault="006D50E6" w14:paraId="7B7EFE02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0</w:t>
            </w:r>
          </w:p>
        </w:tc>
      </w:tr>
      <w:tr xmlns:wp14="http://schemas.microsoft.com/office/word/2010/wordml" w:rsidR="006D50E6" w:rsidTr="30522C02" w14:paraId="0E67CC06" wp14:textId="77777777">
        <w:tc>
          <w:tcPr>
            <w:tcW w:w="1573" w:type="dxa"/>
            <w:vMerge/>
            <w:tcMar/>
          </w:tcPr>
          <w:p w:rsidR="006D50E6" w:rsidP="00AD0E6B" w:rsidRDefault="006D50E6" w14:paraId="3A0FF5F2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1267BB14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006D50E6" w:rsidP="30522C02" w:rsidRDefault="006D50E6" w14:paraId="16F7E07E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q,AA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77AA8520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q,BA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1E83ABBB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r,A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vMerge/>
            <w:tcMar/>
          </w:tcPr>
          <w:p w:rsidR="006D50E6" w:rsidP="00AD0E6B" w:rsidRDefault="006D50E6" w14:paraId="5630AD66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64999AF0" wp14:textId="77777777">
        <w:tc>
          <w:tcPr>
            <w:tcW w:w="1573" w:type="dxa"/>
            <w:vMerge/>
            <w:tcMar/>
          </w:tcPr>
          <w:p w:rsidR="006D50E6" w:rsidP="00AD0E6B" w:rsidRDefault="006D50E6" w14:paraId="61829076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22BA50C3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006D50E6" w:rsidP="30522C02" w:rsidRDefault="006D50E6" w14:paraId="237D021B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q,AB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0D0B80F1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q,BB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2A148EF2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r,B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vMerge/>
            <w:tcMar/>
          </w:tcPr>
          <w:p w:rsidR="006D50E6" w:rsidP="00AD0E6B" w:rsidRDefault="006D50E6" w14:paraId="2BA226A1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2F1B8FAB" wp14:textId="77777777">
        <w:tc>
          <w:tcPr>
            <w:tcW w:w="1573" w:type="dxa"/>
            <w:vMerge w:val="restart"/>
            <w:tcMar/>
            <w:vAlign w:val="center"/>
          </w:tcPr>
          <w:p w:rsidR="006D50E6" w:rsidP="30522C02" w:rsidRDefault="006D50E6" w14:paraId="58AC40F9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r</w:t>
            </w:r>
          </w:p>
        </w:tc>
        <w:tc>
          <w:tcPr>
            <w:tcW w:w="1573" w:type="dxa"/>
            <w:tcMar/>
          </w:tcPr>
          <w:p w:rsidR="006D50E6" w:rsidP="30522C02" w:rsidRDefault="006D50E6" w14:paraId="12D72B5F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006D50E6" w:rsidP="30522C02" w:rsidRDefault="006D50E6" w14:paraId="17AD93B2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0DE4B5B7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20D6B055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6D50E6">
              <w:rPr>
                <w:b w:val="1"/>
                <w:bCs w:val="1"/>
                <w:noProof w:val="0"/>
                <w:sz w:val="22"/>
                <w:szCs w:val="22"/>
                <w:lang w:val="ro-RO"/>
              </w:rPr>
              <w:t>p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 xml:space="preserve">, </w:t>
            </w: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vMerge w:val="restart"/>
            <w:tcMar/>
            <w:vAlign w:val="center"/>
          </w:tcPr>
          <w:p w:rsidR="006D50E6" w:rsidP="30522C02" w:rsidRDefault="006D50E6" w14:paraId="33113584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0</w:t>
            </w:r>
          </w:p>
        </w:tc>
      </w:tr>
      <w:tr xmlns:wp14="http://schemas.microsoft.com/office/word/2010/wordml" w:rsidR="006D50E6" w:rsidTr="30522C02" w14:paraId="25C2A032" wp14:textId="77777777">
        <w:tc>
          <w:tcPr>
            <w:tcW w:w="1573" w:type="dxa"/>
            <w:vMerge/>
            <w:tcMar/>
          </w:tcPr>
          <w:p w:rsidR="006D50E6" w:rsidP="00AD0E6B" w:rsidRDefault="006D50E6" w14:paraId="66204FF1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1A629927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006D50E6" w:rsidP="30522C02" w:rsidRDefault="006D50E6" w14:paraId="171A5E06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 xml:space="preserve">(r, </w:t>
            </w: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2DBF0D7D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6B62F1B3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:rsidR="006D50E6" w:rsidP="00AD0E6B" w:rsidRDefault="006D50E6" w14:paraId="02F2C34E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42E38939" wp14:textId="77777777">
        <w:tc>
          <w:tcPr>
            <w:tcW w:w="1573" w:type="dxa"/>
            <w:vMerge/>
            <w:tcMar/>
          </w:tcPr>
          <w:p w:rsidR="006D50E6" w:rsidP="00AD0E6B" w:rsidRDefault="006D50E6" w14:paraId="680A4E5D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6D50E6" w:rsidP="30522C02" w:rsidRDefault="006D50E6" w14:paraId="6A619705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006D50E6" w:rsidP="30522C02" w:rsidRDefault="006D50E6" w14:paraId="19219836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1FF36FC8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 xml:space="preserve">(r, </w:t>
            </w:r>
            <w:r w:rsidRPr="30522C02" w:rsidR="006D50E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  <w:r w:rsidRPr="30522C02" w:rsidR="006D50E6">
              <w:rPr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6D50E6" w:rsidP="30522C02" w:rsidRDefault="006D50E6" w14:paraId="296FEF7D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:rsidR="006D50E6" w:rsidP="00AD0E6B" w:rsidRDefault="006D50E6" w14:paraId="7194DBDC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25184F5A" wp14:textId="77777777">
        <w:tc>
          <w:tcPr>
            <w:tcW w:w="1573" w:type="dxa"/>
            <w:vMerge w:val="restart"/>
            <w:tcMar/>
            <w:vAlign w:val="center"/>
          </w:tcPr>
          <w:p w:rsidR="006D50E6" w:rsidP="30522C02" w:rsidRDefault="006D50E6" w14:paraId="0E7E9658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p</w:t>
            </w:r>
          </w:p>
        </w:tc>
        <w:tc>
          <w:tcPr>
            <w:tcW w:w="1573" w:type="dxa"/>
            <w:tcMar/>
          </w:tcPr>
          <w:p w:rsidR="006D50E6" w:rsidP="30522C02" w:rsidRDefault="006D50E6" w14:paraId="45D878B2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006D50E6" w:rsidP="30522C02" w:rsidRDefault="006D50E6" w14:paraId="769D0D3C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54CD245A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1231BE67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 w:val="restart"/>
            <w:tcMar/>
            <w:vAlign w:val="center"/>
          </w:tcPr>
          <w:p w:rsidR="006D50E6" w:rsidP="30522C02" w:rsidRDefault="006D50E6" w14:paraId="56B20A0C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1</w:t>
            </w:r>
          </w:p>
        </w:tc>
      </w:tr>
      <w:tr xmlns:wp14="http://schemas.microsoft.com/office/word/2010/wordml" w:rsidR="006D50E6" w:rsidTr="30522C02" w14:paraId="35FA8DFA" wp14:textId="77777777">
        <w:tc>
          <w:tcPr>
            <w:tcW w:w="1573" w:type="dxa"/>
            <w:vMerge/>
            <w:tcMar/>
          </w:tcPr>
          <w:p w:rsidR="006D50E6" w:rsidP="00AD0E6B" w:rsidRDefault="006D50E6" w14:paraId="36FEB5B0" wp14:textId="77777777"/>
        </w:tc>
        <w:tc>
          <w:tcPr>
            <w:tcW w:w="1573" w:type="dxa"/>
            <w:tcMar/>
          </w:tcPr>
          <w:p w:rsidR="006D50E6" w:rsidP="30522C02" w:rsidRDefault="006D50E6" w14:paraId="53AA5492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006D50E6" w:rsidP="30522C02" w:rsidRDefault="006D50E6" w14:paraId="30D7AA69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7196D064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34FF1C98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:rsidR="006D50E6" w:rsidP="00AD0E6B" w:rsidRDefault="006D50E6" w14:paraId="6D072C0D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30522C02" w14:paraId="12B9EBA6" wp14:textId="77777777">
        <w:tc>
          <w:tcPr>
            <w:tcW w:w="1573" w:type="dxa"/>
            <w:vMerge/>
            <w:tcMar/>
          </w:tcPr>
          <w:p w:rsidR="006D50E6" w:rsidP="00AD0E6B" w:rsidRDefault="006D50E6" w14:paraId="48A21919" wp14:textId="77777777"/>
        </w:tc>
        <w:tc>
          <w:tcPr>
            <w:tcW w:w="1573" w:type="dxa"/>
            <w:tcMar/>
          </w:tcPr>
          <w:p w:rsidR="006D50E6" w:rsidP="30522C02" w:rsidRDefault="006D50E6" w14:paraId="6948A8E8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6D50E6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006D50E6" w:rsidP="30522C02" w:rsidRDefault="006D50E6" w14:paraId="6BD18F9B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238601FE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6D50E6" w:rsidP="30522C02" w:rsidRDefault="006D50E6" w14:paraId="0F3CABC7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:rsidR="006D50E6" w:rsidP="00AD0E6B" w:rsidRDefault="006D50E6" w14:paraId="5B08B5D1" wp14:textId="77777777">
            <w:pPr>
              <w:rPr>
                <w:sz w:val="22"/>
              </w:rPr>
            </w:pPr>
          </w:p>
        </w:tc>
      </w:tr>
    </w:tbl>
    <w:p xmlns:wp14="http://schemas.microsoft.com/office/word/2010/wordml" w:rsidR="00CC65A5" w:rsidP="30522C02" w:rsidRDefault="00CC65A5" w14:paraId="16DEB4AB" wp14:textId="77777777">
      <w:pPr>
        <w:rPr>
          <w:noProof w:val="0"/>
          <w:lang w:val="ro-RO"/>
        </w:rPr>
      </w:pPr>
    </w:p>
    <w:p xmlns:wp14="http://schemas.microsoft.com/office/word/2010/wordml" w:rsidR="00CC65A5" w:rsidP="30522C02" w:rsidRDefault="00C44520" w14:paraId="66EF8FDD" wp14:textId="77777777">
      <w:pPr>
        <w:rPr>
          <w:rFonts w:ascii="Symbol" w:hAnsi="Symbol" w:eastAsia="Symbol" w:cs="Symbol"/>
          <w:noProof w:val="0"/>
          <w:lang w:val="ro-RO"/>
        </w:rPr>
      </w:pPr>
      <w:r w:rsidRPr="30522C02" w:rsidR="00C44520">
        <w:rPr>
          <w:noProof w:val="0"/>
          <w:lang w:val="ro-RO"/>
        </w:rPr>
        <w:t xml:space="preserve">Cu GIC: </w:t>
      </w:r>
      <w:r w:rsidRPr="30522C02" w:rsidR="00C44520">
        <w:rPr>
          <w:noProof w:val="0"/>
          <w:lang w:val="ro-RO"/>
        </w:rPr>
        <w:t>S</w:t>
      </w:r>
      <w:r w:rsidRPr="30522C02" w:rsidR="00C44520">
        <w:rPr>
          <w:rFonts w:ascii="Symbol" w:hAnsi="Symbol" w:eastAsia="Symbol" w:cs="Symbol"/>
          <w:noProof w:val="0"/>
          <w:lang w:val="ro-RO"/>
        </w:rPr>
        <w:t>®</w:t>
      </w:r>
      <w:r w:rsidRPr="30522C02" w:rsidR="00C44520">
        <w:rPr>
          <w:noProof w:val="0"/>
          <w:lang w:val="ro-RO"/>
        </w:rPr>
        <w:t>aSa</w:t>
      </w:r>
      <w:r w:rsidRPr="30522C02" w:rsidR="00C44520">
        <w:rPr>
          <w:noProof w:val="0"/>
          <w:lang w:val="ro-RO"/>
        </w:rPr>
        <w:t xml:space="preserve"> | </w:t>
      </w:r>
      <w:r w:rsidRPr="30522C02" w:rsidR="00C44520">
        <w:rPr>
          <w:noProof w:val="0"/>
          <w:lang w:val="ro-RO"/>
        </w:rPr>
        <w:t>bSb</w:t>
      </w:r>
      <w:r w:rsidRPr="30522C02" w:rsidR="00C44520">
        <w:rPr>
          <w:noProof w:val="0"/>
          <w:lang w:val="ro-RO"/>
        </w:rPr>
        <w:t xml:space="preserve"> | </w:t>
      </w:r>
      <w:r w:rsidRPr="30522C02" w:rsidR="00C44520">
        <w:rPr>
          <w:rFonts w:ascii="Symbol" w:hAnsi="Symbol" w:eastAsia="Symbol" w:cs="Symbol"/>
          <w:noProof w:val="0"/>
          <w:lang w:val="ro-RO"/>
        </w:rPr>
        <w:t>e</w:t>
      </w:r>
    </w:p>
    <w:p xmlns:wp14="http://schemas.microsoft.com/office/word/2010/wordml" w:rsidR="00C44520" w:rsidP="30522C02" w:rsidRDefault="00C44520" w14:paraId="549B9BC4" wp14:textId="77777777">
      <w:pPr>
        <w:ind w:firstLine="576"/>
        <w:rPr>
          <w:noProof w:val="0"/>
          <w:sz w:val="22"/>
          <w:szCs w:val="22"/>
          <w:lang w:val="ro-RO"/>
        </w:rPr>
      </w:pPr>
      <w:r w:rsidRPr="30522C02" w:rsidR="00C44520">
        <w:rPr>
          <w:noProof w:val="0"/>
          <w:sz w:val="22"/>
          <w:szCs w:val="22"/>
          <w:lang w:val="ro-RO"/>
        </w:rPr>
        <w:t>Criteriul</w:t>
      </w:r>
      <w:r w:rsidRPr="30522C02" w:rsidR="00C44520">
        <w:rPr>
          <w:noProof w:val="0"/>
          <w:sz w:val="22"/>
          <w:szCs w:val="22"/>
          <w:lang w:val="ro-RO"/>
        </w:rPr>
        <w:t xml:space="preserve"> </w:t>
      </w:r>
      <w:r w:rsidRPr="30522C02" w:rsidR="00C44520">
        <w:rPr>
          <w:noProof w:val="0"/>
          <w:sz w:val="22"/>
          <w:szCs w:val="22"/>
          <w:lang w:val="ro-RO"/>
        </w:rPr>
        <w:t>stivei</w:t>
      </w:r>
      <w:r w:rsidRPr="30522C02" w:rsidR="00C44520">
        <w:rPr>
          <w:noProof w:val="0"/>
          <w:sz w:val="22"/>
          <w:szCs w:val="22"/>
          <w:lang w:val="ro-RO"/>
        </w:rPr>
        <w:t xml:space="preserve"> vide: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</w:tblGrid>
      <w:tr xmlns:wp14="http://schemas.microsoft.com/office/word/2010/wordml" w:rsidR="00C44520" w:rsidTr="30522C02" w14:paraId="364C69ED" wp14:textId="77777777">
        <w:tc>
          <w:tcPr>
            <w:tcW w:w="1573" w:type="dxa"/>
            <w:tcMar/>
          </w:tcPr>
          <w:p w:rsidR="00C44520" w:rsidP="30522C02" w:rsidRDefault="00C44520" w14:paraId="0AD9C6F4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00C44520" w:rsidP="30522C02" w:rsidRDefault="00C44520" w14:paraId="4B1F511A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00C44520" w:rsidP="30522C02" w:rsidRDefault="00C44520" w14:paraId="5EB77EEB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4" w:type="dxa"/>
            <w:tcMar/>
          </w:tcPr>
          <w:p w:rsidR="00C44520" w:rsidP="30522C02" w:rsidRDefault="00C44520" w14:paraId="7FFF7419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4" w:type="dxa"/>
            <w:tcMar/>
          </w:tcPr>
          <w:p w:rsidR="00C44520" w:rsidP="30522C02" w:rsidRDefault="00C44520" w14:paraId="65F9C3DC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</w:p>
        </w:tc>
      </w:tr>
      <w:tr xmlns:wp14="http://schemas.microsoft.com/office/word/2010/wordml" w:rsidR="00C44520" w:rsidTr="30522C02" w14:paraId="4CACB88D" wp14:textId="77777777">
        <w:tc>
          <w:tcPr>
            <w:tcW w:w="1573" w:type="dxa"/>
            <w:vMerge w:val="restart"/>
            <w:tcMar/>
            <w:vAlign w:val="center"/>
          </w:tcPr>
          <w:p w:rsidR="00C44520" w:rsidP="30522C02" w:rsidRDefault="00C44520" w14:paraId="0747965B" wp14:textId="7777777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q</w:t>
            </w:r>
          </w:p>
        </w:tc>
        <w:tc>
          <w:tcPr>
            <w:tcW w:w="1573" w:type="dxa"/>
            <w:tcMar/>
          </w:tcPr>
          <w:p w:rsidR="00C44520" w:rsidP="30522C02" w:rsidRDefault="00C44520" w14:paraId="066DDAA3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S</w:t>
            </w:r>
          </w:p>
        </w:tc>
        <w:tc>
          <w:tcPr>
            <w:tcW w:w="1573" w:type="dxa"/>
            <w:tcMar/>
          </w:tcPr>
          <w:p w:rsidR="00C44520" w:rsidP="30522C02" w:rsidRDefault="00C44520" w14:paraId="5023141B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C44520" w:rsidP="30522C02" w:rsidRDefault="00C44520" w14:paraId="1F3B1409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BE5D01" w:rsidP="30522C02" w:rsidRDefault="00C44520" w14:paraId="2DF09053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C44520">
              <w:rPr>
                <w:noProof w:val="0"/>
                <w:sz w:val="22"/>
                <w:szCs w:val="22"/>
                <w:lang w:val="ro-RO"/>
              </w:rPr>
              <w:t>q,aSa</w:t>
            </w:r>
            <w:r w:rsidRPr="30522C02" w:rsidR="00C44520">
              <w:rPr>
                <w:noProof w:val="0"/>
                <w:sz w:val="22"/>
                <w:szCs w:val="22"/>
                <w:lang w:val="ro-RO"/>
              </w:rPr>
              <w:t>)</w:t>
            </w:r>
            <w:r>
              <w:br/>
            </w:r>
            <w:r w:rsidRPr="30522C02" w:rsidR="00C44520">
              <w:rPr>
                <w:noProof w:val="0"/>
                <w:sz w:val="22"/>
                <w:szCs w:val="22"/>
                <w:lang w:val="ro-RO"/>
              </w:rPr>
              <w:t>(</w:t>
            </w:r>
            <w:r w:rsidRPr="30522C02" w:rsidR="00C44520">
              <w:rPr>
                <w:noProof w:val="0"/>
                <w:sz w:val="22"/>
                <w:szCs w:val="22"/>
                <w:lang w:val="ro-RO"/>
              </w:rPr>
              <w:t>q,bSb</w:t>
            </w:r>
            <w:r w:rsidRPr="30522C02" w:rsidR="00C44520">
              <w:rPr>
                <w:noProof w:val="0"/>
                <w:sz w:val="22"/>
                <w:szCs w:val="22"/>
                <w:lang w:val="ro-RO"/>
              </w:rPr>
              <w:t>)</w:t>
            </w:r>
          </w:p>
          <w:p w:rsidR="00C44520" w:rsidP="30522C02" w:rsidRDefault="00C44520" w14:paraId="06DA239C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(q,</w:t>
            </w:r>
            <w:r w:rsidRPr="30522C02" w:rsidR="00C44520">
              <w:rPr>
                <w:noProof w:val="0"/>
                <w:lang w:val="ro-RO"/>
              </w:rPr>
              <w:t xml:space="preserve"> </w:t>
            </w:r>
            <w:r w:rsidRPr="30522C02" w:rsidR="00C44520">
              <w:rPr>
                <w:rFonts w:ascii="Symbol" w:hAnsi="Symbol" w:eastAsia="Symbol" w:cs="Symbol"/>
                <w:noProof w:val="0"/>
                <w:lang w:val="ro-RO"/>
              </w:rPr>
              <w:t>e</w:t>
            </w:r>
            <w:r w:rsidRPr="30522C02" w:rsidR="00C44520">
              <w:rPr>
                <w:noProof w:val="0"/>
                <w:lang w:val="ro-RO"/>
              </w:rPr>
              <w:t>)</w:t>
            </w:r>
          </w:p>
        </w:tc>
      </w:tr>
      <w:tr xmlns:wp14="http://schemas.microsoft.com/office/word/2010/wordml" w:rsidR="00C44520" w:rsidTr="30522C02" w14:paraId="60EE11C8" wp14:textId="77777777">
        <w:tc>
          <w:tcPr>
            <w:tcW w:w="1573" w:type="dxa"/>
            <w:vMerge/>
            <w:tcMar/>
          </w:tcPr>
          <w:p w:rsidR="00C44520" w:rsidP="00AD0E6B" w:rsidRDefault="00C44520" w14:paraId="562C75D1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C44520" w:rsidP="30522C02" w:rsidRDefault="00C44520" w14:paraId="07F31C3F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00C44520" w:rsidP="30522C02" w:rsidRDefault="00C44520" w14:paraId="417E81B5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(q,</w:t>
            </w:r>
            <w:r w:rsidRPr="30522C02" w:rsidR="00C44520">
              <w:rPr>
                <w:noProof w:val="0"/>
                <w:lang w:val="ro-RO"/>
              </w:rPr>
              <w:t xml:space="preserve"> </w:t>
            </w:r>
            <w:r w:rsidRPr="30522C02" w:rsidR="00C44520">
              <w:rPr>
                <w:rFonts w:ascii="Symbol" w:hAnsi="Symbol" w:eastAsia="Symbol" w:cs="Symbol"/>
                <w:noProof w:val="0"/>
                <w:lang w:val="ro-RO"/>
              </w:rPr>
              <w:t>e</w:t>
            </w:r>
            <w:r w:rsidRPr="30522C02" w:rsidR="00C44520">
              <w:rPr>
                <w:noProof w:val="0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C44520" w:rsidP="30522C02" w:rsidRDefault="00C44520" w14:paraId="664355AD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00C44520" w:rsidP="30522C02" w:rsidRDefault="00C44520" w14:paraId="1A965116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</w:tr>
      <w:tr xmlns:wp14="http://schemas.microsoft.com/office/word/2010/wordml" w:rsidR="00C44520" w:rsidTr="30522C02" w14:paraId="54F27928" wp14:textId="77777777">
        <w:tc>
          <w:tcPr>
            <w:tcW w:w="1573" w:type="dxa"/>
            <w:vMerge/>
            <w:tcMar/>
          </w:tcPr>
          <w:p w:rsidR="00C44520" w:rsidP="00AD0E6B" w:rsidRDefault="00C44520" w14:paraId="7DF4E37C" wp14:textId="77777777">
            <w:pPr>
              <w:rPr>
                <w:sz w:val="22"/>
              </w:rPr>
            </w:pPr>
          </w:p>
        </w:tc>
        <w:tc>
          <w:tcPr>
            <w:tcW w:w="1573" w:type="dxa"/>
            <w:tcMar/>
          </w:tcPr>
          <w:p w:rsidR="00C44520" w:rsidP="30522C02" w:rsidRDefault="00C44520" w14:paraId="1E050A9B" wp14:textId="7777777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00C44520" w:rsidP="30522C02" w:rsidRDefault="00C44520" w14:paraId="44FB30F8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Pr="00C44520" w:rsidR="00C44520" w:rsidP="30522C02" w:rsidRDefault="00C44520" w14:paraId="25708996" wp14:textId="77777777">
            <w:pPr>
              <w:rPr>
                <w:b w:val="1"/>
                <w:bCs w:val="1"/>
                <w:noProof w:val="0"/>
                <w:sz w:val="22"/>
                <w:szCs w:val="22"/>
                <w:lang w:val="ro-RO"/>
              </w:rPr>
            </w:pPr>
            <w:r w:rsidRPr="30522C02" w:rsidR="00C44520">
              <w:rPr>
                <w:noProof w:val="0"/>
                <w:sz w:val="22"/>
                <w:szCs w:val="22"/>
                <w:lang w:val="ro-RO"/>
              </w:rPr>
              <w:t>(q,</w:t>
            </w:r>
            <w:r w:rsidRPr="30522C02" w:rsidR="00C44520">
              <w:rPr>
                <w:noProof w:val="0"/>
                <w:lang w:val="ro-RO"/>
              </w:rPr>
              <w:t xml:space="preserve"> </w:t>
            </w:r>
            <w:r w:rsidRPr="30522C02" w:rsidR="00C44520">
              <w:rPr>
                <w:rFonts w:ascii="Symbol" w:hAnsi="Symbol" w:eastAsia="Symbol" w:cs="Symbol"/>
                <w:noProof w:val="0"/>
                <w:lang w:val="ro-RO"/>
              </w:rPr>
              <w:t>e</w:t>
            </w:r>
            <w:r w:rsidRPr="30522C02" w:rsidR="00C44520">
              <w:rPr>
                <w:noProof w:val="0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00C44520" w:rsidP="30522C02" w:rsidRDefault="00C44520" w14:paraId="1DA6542E" wp14:textId="7777777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</w:tr>
    </w:tbl>
    <w:p xmlns:wp14="http://schemas.microsoft.com/office/word/2010/wordml" w:rsidR="00C44520" w:rsidP="30522C02" w:rsidRDefault="00C44520" w14:paraId="3041E394" wp14:textId="77777777">
      <w:pPr>
        <w:rPr>
          <w:noProof w:val="0"/>
          <w:lang w:val="ro-RO"/>
        </w:rPr>
      </w:pPr>
    </w:p>
    <w:p xmlns:wp14="http://schemas.microsoft.com/office/word/2010/wordml" w:rsidR="00CC65A5" w:rsidP="30522C02" w:rsidRDefault="00CC65A5" w14:paraId="722B00AE" wp14:textId="77777777">
      <w:pPr>
        <w:rPr>
          <w:noProof w:val="0"/>
          <w:lang w:val="ro-RO"/>
        </w:rPr>
      </w:pPr>
    </w:p>
    <w:p xmlns:wp14="http://schemas.microsoft.com/office/word/2010/wordml" w:rsidRPr="00600AE3" w:rsidR="001A7DDC" w:rsidP="30522C02" w:rsidRDefault="001A7DDC" w14:paraId="11F19AC0" wp14:textId="0BD19009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001A7DDC">
        <w:rPr>
          <w:noProof w:val="0"/>
          <w:sz w:val="22"/>
          <w:szCs w:val="22"/>
          <w:lang w:val="ro-RO"/>
        </w:rPr>
        <w:t xml:space="preserve">f) L = {w | w </w:t>
      </w:r>
      <w:r w:rsidRPr="30522C02" w:rsidR="001A7DDC">
        <w:rPr>
          <w:rFonts w:ascii="Symbol" w:hAnsi="Symbol" w:eastAsia="Symbol" w:cs="Symbol"/>
          <w:noProof w:val="0"/>
          <w:sz w:val="22"/>
          <w:szCs w:val="22"/>
          <w:lang w:val="ro-RO"/>
        </w:rPr>
        <w:t>Î</w:t>
      </w:r>
      <w:r w:rsidRPr="30522C02" w:rsidR="001A7DDC">
        <w:rPr>
          <w:noProof w:val="0"/>
          <w:sz w:val="22"/>
          <w:szCs w:val="22"/>
          <w:lang w:val="ro-RO"/>
        </w:rPr>
        <w:t xml:space="preserve"> {a, b}*, </w:t>
      </w:r>
      <w:proofErr w:type="spellStart"/>
      <w:r w:rsidRPr="30522C02" w:rsidR="001A7DDC">
        <w:rPr>
          <w:noProof w:val="0"/>
          <w:sz w:val="22"/>
          <w:szCs w:val="22"/>
          <w:lang w:val="ro-RO"/>
        </w:rPr>
        <w:t>nr</w:t>
      </w:r>
      <w:r w:rsidRPr="30522C02" w:rsidR="001A7DDC">
        <w:rPr>
          <w:noProof w:val="0"/>
          <w:sz w:val="22"/>
          <w:szCs w:val="22"/>
          <w:vertAlign w:val="subscript"/>
          <w:lang w:val="ro-RO"/>
        </w:rPr>
        <w:t>a</w:t>
      </w:r>
      <w:proofErr w:type="spellEnd"/>
      <w:r w:rsidRPr="30522C02" w:rsidR="001A7DDC">
        <w:rPr>
          <w:noProof w:val="0"/>
          <w:sz w:val="22"/>
          <w:szCs w:val="22"/>
          <w:lang w:val="ro-RO"/>
        </w:rPr>
        <w:t xml:space="preserve">(w) = </w:t>
      </w:r>
      <w:proofErr w:type="spellStart"/>
      <w:r w:rsidRPr="30522C02" w:rsidR="001A7DDC">
        <w:rPr>
          <w:noProof w:val="0"/>
          <w:sz w:val="22"/>
          <w:szCs w:val="22"/>
          <w:lang w:val="ro-RO"/>
        </w:rPr>
        <w:t>nr</w:t>
      </w:r>
      <w:r w:rsidRPr="30522C02" w:rsidR="001A7DDC">
        <w:rPr>
          <w:noProof w:val="0"/>
          <w:sz w:val="22"/>
          <w:szCs w:val="22"/>
          <w:vertAlign w:val="subscript"/>
          <w:lang w:val="ro-RO"/>
        </w:rPr>
        <w:t>b</w:t>
      </w:r>
      <w:proofErr w:type="spellEnd"/>
      <w:r w:rsidRPr="30522C02" w:rsidR="001A7DDC">
        <w:rPr>
          <w:noProof w:val="0"/>
          <w:sz w:val="22"/>
          <w:szCs w:val="22"/>
          <w:lang w:val="ro-RO"/>
        </w:rPr>
        <w:t xml:space="preserve">(w) } </w:t>
      </w:r>
      <w:r w:rsidRPr="30522C02" w:rsidR="6DC744BF">
        <w:rPr>
          <w:noProof w:val="0"/>
          <w:sz w:val="22"/>
          <w:szCs w:val="22"/>
          <w:lang w:val="ro-RO"/>
        </w:rPr>
        <w:t xml:space="preserve">APD cu GIC APD cu criteriul </w:t>
      </w:r>
      <w:proofErr w:type="spellStart"/>
      <w:r w:rsidRPr="30522C02" w:rsidR="6DC744BF">
        <w:rPr>
          <w:noProof w:val="0"/>
          <w:sz w:val="22"/>
          <w:szCs w:val="22"/>
          <w:lang w:val="ro-RO"/>
        </w:rPr>
        <w:t>starii</w:t>
      </w:r>
      <w:proofErr w:type="spellEnd"/>
      <w:r w:rsidRPr="30522C02" w:rsidR="6DC744BF">
        <w:rPr>
          <w:noProof w:val="0"/>
          <w:sz w:val="22"/>
          <w:szCs w:val="22"/>
          <w:lang w:val="ro-RO"/>
        </w:rPr>
        <w:t xml:space="preserve"> finale</w:t>
      </w:r>
    </w:p>
    <w:p w:rsidR="78618AD1" w:rsidP="30522C02" w:rsidRDefault="78618AD1" w14:paraId="182D2CD8" w14:textId="50AF9525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78618AD1">
        <w:rPr>
          <w:noProof w:val="0"/>
          <w:sz w:val="24"/>
          <w:szCs w:val="24"/>
          <w:lang w:val="ro-RO"/>
        </w:rPr>
        <w:t xml:space="preserve">Criteriul stivei vide Băcanu Gheorghe </w:t>
      </w:r>
      <w:r w:rsidRPr="30522C02" w:rsidR="341559D2">
        <w:rPr>
          <w:noProof w:val="0"/>
          <w:sz w:val="24"/>
          <w:szCs w:val="24"/>
          <w:lang w:val="ro-RO"/>
        </w:rPr>
        <w:t>+ Bîrle Alexandra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</w:tblGrid>
      <w:tr w:rsidR="30522C02" w:rsidTr="30522C02" w14:paraId="21DFEF3B">
        <w:tc>
          <w:tcPr>
            <w:tcW w:w="1560" w:type="dxa"/>
            <w:tcMar/>
            <w:vAlign w:val="top"/>
          </w:tcPr>
          <w:p w:rsidR="30522C02" w:rsidP="30522C02" w:rsidRDefault="30522C02" w14:paraId="23348F92" w14:textId="38EEA1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2EEBB268" w14:textId="180E8D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4BA41AF0" w14:textId="72EB3D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a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215E4196" w14:textId="5F9565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b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30B9E3AC" w14:textId="29470359">
            <w:pPr>
              <w:rPr>
                <w:rFonts w:ascii="Symbol" w:hAnsi="Symbol" w:eastAsia="Symbol" w:cs="Symbo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Symbol" w:hAnsi="Symbol" w:eastAsia="Symbol" w:cs="Symbo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e</w:t>
            </w:r>
          </w:p>
        </w:tc>
      </w:tr>
      <w:tr w:rsidR="30522C02" w:rsidTr="30522C02" w14:paraId="3EE45C8B">
        <w:tc>
          <w:tcPr>
            <w:tcW w:w="1560" w:type="dxa"/>
            <w:vMerge w:val="restart"/>
            <w:tcMar/>
            <w:vAlign w:val="center"/>
          </w:tcPr>
          <w:p w:rsidR="30522C02" w:rsidP="30522C02" w:rsidRDefault="30522C02" w14:paraId="543FCE0F" w14:textId="1024E7F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q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34CA49B7" w14:textId="631F16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Z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6CA5E05E" w14:textId="1A28DC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(q,BZ)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6366E5D5" w14:textId="7E29FC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(q,AZ)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0FE858B6" w14:textId="40D732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(q,</w:t>
            </w:r>
            <w:r w:rsidRPr="30522C02" w:rsidR="30522C02">
              <w:rPr>
                <w:rFonts w:ascii="Symbol" w:hAnsi="Symbol" w:eastAsia="Symbol" w:cs="Symbol"/>
                <w:noProof w:val="0"/>
                <w:lang w:val="ro-RO"/>
              </w:rPr>
              <w:t xml:space="preserve"> e</w:t>
            </w: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</w:tr>
      <w:tr w:rsidR="30522C02" w:rsidTr="30522C02" w14:paraId="4094B9BF">
        <w:tc>
          <w:tcPr>
            <w:tcW w:w="156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2ADA39F"/>
        </w:tc>
        <w:tc>
          <w:tcPr>
            <w:tcW w:w="1560" w:type="dxa"/>
            <w:tcMar/>
            <w:vAlign w:val="top"/>
          </w:tcPr>
          <w:p w:rsidR="30522C02" w:rsidP="30522C02" w:rsidRDefault="30522C02" w14:paraId="31052928" w14:textId="698267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A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2079BFDD" w14:textId="09C971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(q,</w:t>
            </w:r>
            <w:r w:rsidRPr="30522C02" w:rsidR="30522C02">
              <w:rPr>
                <w:rFonts w:ascii="Symbol" w:hAnsi="Symbol" w:eastAsia="Symbol" w:cs="Symbol"/>
                <w:noProof w:val="0"/>
                <w:lang w:val="ro-RO"/>
              </w:rPr>
              <w:t xml:space="preserve"> e</w:t>
            </w: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2B37E1E3" w14:textId="6BC2C7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(q,AA)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2CD29110" w14:textId="48959F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</w:pPr>
          </w:p>
        </w:tc>
      </w:tr>
      <w:tr w:rsidR="30522C02" w:rsidTr="30522C02" w14:paraId="54DDE655">
        <w:tc>
          <w:tcPr>
            <w:tcW w:w="156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76BA1FF"/>
        </w:tc>
        <w:tc>
          <w:tcPr>
            <w:tcW w:w="1560" w:type="dxa"/>
            <w:tcMar/>
            <w:vAlign w:val="top"/>
          </w:tcPr>
          <w:p w:rsidR="30522C02" w:rsidP="30522C02" w:rsidRDefault="30522C02" w14:paraId="72A0E7B9" w14:textId="616D60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B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1CA909A6" w14:textId="537564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(q,BB)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02BD6BFB" w14:textId="7B5699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(q,</w:t>
            </w:r>
            <w:r w:rsidRPr="30522C02" w:rsidR="30522C02">
              <w:rPr>
                <w:rFonts w:ascii="Symbol" w:hAnsi="Symbol" w:eastAsia="Symbol" w:cs="Symbol"/>
                <w:noProof w:val="0"/>
                <w:lang w:val="ro-RO"/>
              </w:rPr>
              <w:t xml:space="preserve"> e</w:t>
            </w:r>
            <w:r w:rsidRPr="30522C02" w:rsidR="30522C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  <w:tc>
          <w:tcPr>
            <w:tcW w:w="1560" w:type="dxa"/>
            <w:tcMar/>
            <w:vAlign w:val="top"/>
          </w:tcPr>
          <w:p w:rsidR="30522C02" w:rsidP="30522C02" w:rsidRDefault="30522C02" w14:paraId="5A988A51" w14:textId="758FE04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</w:pPr>
          </w:p>
        </w:tc>
      </w:tr>
    </w:tbl>
    <w:p w:rsidR="30522C02" w:rsidP="30522C02" w:rsidRDefault="30522C02" w14:paraId="604C58F2" w14:textId="2D3515E0">
      <w:pPr>
        <w:pStyle w:val="Normal"/>
        <w:ind w:firstLine="576"/>
        <w:rPr>
          <w:noProof w:val="0"/>
          <w:sz w:val="24"/>
          <w:szCs w:val="24"/>
          <w:lang w:val="ro-RO"/>
        </w:rPr>
      </w:pPr>
    </w:p>
    <w:p w:rsidR="78618AD1" w:rsidP="30522C02" w:rsidRDefault="78618AD1" w14:paraId="452CE321" w14:textId="7F8F1C55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78618AD1">
        <w:rPr>
          <w:noProof w:val="0"/>
          <w:sz w:val="24"/>
          <w:szCs w:val="24"/>
          <w:lang w:val="ro-RO"/>
        </w:rPr>
        <w:t xml:space="preserve">Criteriul stării finale </w:t>
      </w:r>
      <w:proofErr w:type="spellStart"/>
      <w:r w:rsidRPr="30522C02" w:rsidR="5164DDA0">
        <w:rPr>
          <w:noProof w:val="0"/>
          <w:sz w:val="24"/>
          <w:szCs w:val="24"/>
          <w:lang w:val="ro-RO"/>
        </w:rPr>
        <w:t>B</w:t>
      </w:r>
      <w:r w:rsidRPr="30522C02" w:rsidR="5164DDA0">
        <w:rPr>
          <w:noProof w:val="0"/>
          <w:sz w:val="24"/>
          <w:szCs w:val="24"/>
          <w:lang w:val="ro-RO"/>
        </w:rPr>
        <w:t>arzan</w:t>
      </w:r>
      <w:proofErr w:type="spellEnd"/>
      <w:r w:rsidRPr="30522C02" w:rsidR="5164DDA0">
        <w:rPr>
          <w:noProof w:val="0"/>
          <w:sz w:val="24"/>
          <w:szCs w:val="24"/>
          <w:lang w:val="ro-RO"/>
        </w:rPr>
        <w:t xml:space="preserve"> 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  <w:gridCol w:w="1574"/>
      </w:tblGrid>
      <w:tr w:rsidR="30522C02" w:rsidTr="30522C02" w14:paraId="3FED57B0">
        <w:tc>
          <w:tcPr>
            <w:tcW w:w="1573" w:type="dxa"/>
            <w:tcMar/>
          </w:tcPr>
          <w:p w:rsidR="30522C02" w:rsidP="30522C02" w:rsidRDefault="30522C02" w14:paraId="7288390A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30522C02" w:rsidP="30522C02" w:rsidRDefault="30522C02" w14:paraId="070435B9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3" w:type="dxa"/>
            <w:tcMar/>
          </w:tcPr>
          <w:p w:rsidR="30522C02" w:rsidP="30522C02" w:rsidRDefault="30522C02" w14:paraId="2DB12BD6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4" w:type="dxa"/>
            <w:tcMar/>
          </w:tcPr>
          <w:p w:rsidR="30522C02" w:rsidP="30522C02" w:rsidRDefault="30522C02" w14:paraId="5104806E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4" w:type="dxa"/>
            <w:tcMar/>
          </w:tcPr>
          <w:p w:rsidR="30522C02" w:rsidP="30522C02" w:rsidRDefault="30522C02" w14:paraId="27E9C730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</w:p>
        </w:tc>
        <w:tc>
          <w:tcPr>
            <w:tcW w:w="1574" w:type="dxa"/>
            <w:tcMar/>
          </w:tcPr>
          <w:p w:rsidR="30522C02" w:rsidP="30522C02" w:rsidRDefault="30522C02" w14:paraId="44BE4424">
            <w:pPr>
              <w:rPr>
                <w:noProof w:val="0"/>
                <w:sz w:val="22"/>
                <w:szCs w:val="22"/>
                <w:lang w:val="ro-RO"/>
              </w:rPr>
            </w:pPr>
          </w:p>
        </w:tc>
      </w:tr>
      <w:tr w:rsidR="30522C02" w:rsidTr="30522C02" w14:paraId="3C91135E">
        <w:tc>
          <w:tcPr>
            <w:tcW w:w="1573" w:type="dxa"/>
            <w:vMerge w:val="restart"/>
            <w:tcMar/>
            <w:vAlign w:val="center"/>
          </w:tcPr>
          <w:p w:rsidR="30522C02" w:rsidP="30522C02" w:rsidRDefault="30522C02" w14:paraId="41D62207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q</w:t>
            </w:r>
          </w:p>
        </w:tc>
        <w:tc>
          <w:tcPr>
            <w:tcW w:w="1573" w:type="dxa"/>
            <w:tcMar/>
          </w:tcPr>
          <w:p w:rsidR="30522C02" w:rsidP="30522C02" w:rsidRDefault="30522C02" w14:paraId="5E9918F0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3B4C29C4" w:rsidP="30522C02" w:rsidRDefault="3B4C29C4" w14:paraId="4AA4F980" w14:textId="17F47A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B4C29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</w:t>
            </w:r>
            <w:r w:rsidRPr="30522C02" w:rsidR="3B4C29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q,BZ</w:t>
            </w:r>
            <w:r w:rsidRPr="30522C02" w:rsidR="3B4C29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3B4C29C4" w:rsidP="30522C02" w:rsidRDefault="3B4C29C4" w14:paraId="7ACD67E8" w14:textId="5575C7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B4C29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</w:t>
            </w:r>
            <w:r w:rsidRPr="30522C02" w:rsidR="3B4C29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q,AZ</w:t>
            </w:r>
            <w:r w:rsidRPr="30522C02" w:rsidR="3B4C29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3B4C29C4" w:rsidP="30522C02" w:rsidRDefault="3B4C29C4" w14:paraId="0122FF6A" w14:textId="1897A8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0522C02" w:rsidR="3B4C29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</w:t>
            </w:r>
            <w:r w:rsidRPr="30522C02" w:rsidR="34154B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r,</w:t>
            </w:r>
            <w:r w:rsidRPr="30522C02" w:rsidR="3B4C29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 xml:space="preserve"> </w:t>
            </w:r>
            <w:r w:rsidRPr="30522C02" w:rsidR="53CD58C5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  <w:r w:rsidRPr="30522C02" w:rsidR="3B4C29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vMerge w:val="restart"/>
            <w:tcMar/>
            <w:vAlign w:val="center"/>
          </w:tcPr>
          <w:p w:rsidR="30522C02" w:rsidP="30522C02" w:rsidRDefault="30522C02" w14:paraId="214D3D69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0</w:t>
            </w:r>
          </w:p>
        </w:tc>
      </w:tr>
      <w:tr w:rsidR="30522C02" w:rsidTr="30522C02" w14:paraId="57FA0195">
        <w:tc>
          <w:tcPr>
            <w:tcW w:w="1573" w:type="dxa"/>
            <w:vMerge/>
            <w:tcMar/>
          </w:tcPr>
          <w:p w14:paraId="65F37DBC"/>
        </w:tc>
        <w:tc>
          <w:tcPr>
            <w:tcW w:w="1573" w:type="dxa"/>
            <w:tcMar/>
          </w:tcPr>
          <w:p w:rsidR="30522C02" w:rsidP="30522C02" w:rsidRDefault="30522C02" w14:paraId="6C4FA1A7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34C0BF17" w:rsidP="30522C02" w:rsidRDefault="34C0BF17" w14:paraId="12753841" w14:textId="13FCDE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4C0BF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(q,</w:t>
            </w:r>
            <w:r w:rsidRPr="30522C02" w:rsidR="34C0BF17">
              <w:rPr>
                <w:rFonts w:ascii="Symbol" w:hAnsi="Symbol" w:eastAsia="Symbol" w:cs="Symbol"/>
                <w:noProof w:val="0"/>
                <w:lang w:val="ro-RO"/>
              </w:rPr>
              <w:t xml:space="preserve"> e</w:t>
            </w:r>
            <w:r w:rsidRPr="30522C02" w:rsidR="34C0BF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34C0BF17" w:rsidP="30522C02" w:rsidRDefault="34C0BF17" w14:paraId="07EF5C34" w14:textId="00BA3A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34C0BF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</w:t>
            </w:r>
            <w:r w:rsidRPr="30522C02" w:rsidR="34C0BF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q,AA</w:t>
            </w:r>
            <w:r w:rsidRPr="30522C02" w:rsidR="34C0BF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30522C02" w:rsidP="30522C02" w:rsidRDefault="30522C02" w14:paraId="387B3DA8" w14:textId="0B44EFB7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14:paraId="2A9D678C"/>
        </w:tc>
      </w:tr>
      <w:tr w:rsidR="30522C02" w:rsidTr="30522C02" w14:paraId="546C7378">
        <w:tc>
          <w:tcPr>
            <w:tcW w:w="1573" w:type="dxa"/>
            <w:vMerge/>
            <w:tcMar/>
          </w:tcPr>
          <w:p w14:paraId="2A18E357"/>
        </w:tc>
        <w:tc>
          <w:tcPr>
            <w:tcW w:w="1573" w:type="dxa"/>
            <w:tcMar/>
          </w:tcPr>
          <w:p w:rsidR="30522C02" w:rsidP="30522C02" w:rsidRDefault="30522C02" w14:paraId="49C812B5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6CFF0DE4" w:rsidP="30522C02" w:rsidRDefault="6CFF0DE4" w14:paraId="3254548D" w14:textId="5C38AB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6CFF0D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</w:t>
            </w:r>
            <w:r w:rsidRPr="30522C02" w:rsidR="6CFF0D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q,BB</w:t>
            </w:r>
            <w:r w:rsidRPr="30522C02" w:rsidR="6CFF0D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6CFF0DE4" w:rsidP="30522C02" w:rsidRDefault="6CFF0DE4" w14:paraId="7F502DF6" w14:textId="4258A6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522C02" w:rsidR="6CFF0D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(q,</w:t>
            </w:r>
            <w:r w:rsidRPr="30522C02" w:rsidR="6CFF0DE4">
              <w:rPr>
                <w:rFonts w:ascii="Symbol" w:hAnsi="Symbol" w:eastAsia="Symbol" w:cs="Symbol"/>
                <w:noProof w:val="0"/>
                <w:lang w:val="ro-RO"/>
              </w:rPr>
              <w:t xml:space="preserve"> e</w:t>
            </w:r>
            <w:r w:rsidRPr="30522C02" w:rsidR="6CFF0D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  <w:t>)</w:t>
            </w:r>
          </w:p>
        </w:tc>
        <w:tc>
          <w:tcPr>
            <w:tcW w:w="1574" w:type="dxa"/>
            <w:tcMar/>
          </w:tcPr>
          <w:p w:rsidR="30522C02" w:rsidP="30522C02" w:rsidRDefault="30522C02" w14:paraId="58C4E34C" w14:textId="25033564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14:paraId="7B23BBE4"/>
        </w:tc>
      </w:tr>
      <w:tr w:rsidR="30522C02" w:rsidTr="30522C02" w14:paraId="614A85AB">
        <w:tc>
          <w:tcPr>
            <w:tcW w:w="1573" w:type="dxa"/>
            <w:vMerge w:val="restart"/>
            <w:tcMar/>
            <w:vAlign w:val="center"/>
          </w:tcPr>
          <w:p w:rsidR="30522C02" w:rsidP="30522C02" w:rsidRDefault="30522C02" w14:paraId="2B847236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r</w:t>
            </w:r>
          </w:p>
        </w:tc>
        <w:tc>
          <w:tcPr>
            <w:tcW w:w="1573" w:type="dxa"/>
            <w:tcMar/>
          </w:tcPr>
          <w:p w:rsidR="30522C02" w:rsidP="30522C02" w:rsidRDefault="30522C02" w14:paraId="4D458BE1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Z</w:t>
            </w:r>
          </w:p>
        </w:tc>
        <w:tc>
          <w:tcPr>
            <w:tcW w:w="1573" w:type="dxa"/>
            <w:tcMar/>
          </w:tcPr>
          <w:p w:rsidR="30522C02" w:rsidP="30522C02" w:rsidRDefault="30522C02" w14:paraId="1CFB7F44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30522C02" w:rsidP="30522C02" w:rsidRDefault="30522C02" w14:paraId="336A1B04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30522C02" w:rsidP="30522C02" w:rsidRDefault="30522C02" w14:paraId="06298233" w14:textId="4462C1D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 w:val="restart"/>
            <w:tcMar/>
            <w:vAlign w:val="center"/>
          </w:tcPr>
          <w:p w:rsidR="5C503C80" w:rsidP="30522C02" w:rsidRDefault="5C503C80" w14:paraId="269AD65D" w14:textId="55A0540D">
            <w:pPr>
              <w:jc w:val="center"/>
              <w:rPr>
                <w:noProof w:val="0"/>
                <w:sz w:val="22"/>
                <w:szCs w:val="22"/>
                <w:lang w:val="ro-RO"/>
              </w:rPr>
            </w:pPr>
            <w:r w:rsidRPr="30522C02" w:rsidR="5C503C80">
              <w:rPr>
                <w:noProof w:val="0"/>
                <w:sz w:val="22"/>
                <w:szCs w:val="22"/>
                <w:lang w:val="ro-RO"/>
              </w:rPr>
              <w:t>1</w:t>
            </w:r>
          </w:p>
        </w:tc>
      </w:tr>
      <w:tr w:rsidR="30522C02" w:rsidTr="30522C02" w14:paraId="3B7B6C08">
        <w:tc>
          <w:tcPr>
            <w:tcW w:w="1573" w:type="dxa"/>
            <w:vMerge/>
            <w:tcMar/>
          </w:tcPr>
          <w:p w14:paraId="36AC0C27"/>
        </w:tc>
        <w:tc>
          <w:tcPr>
            <w:tcW w:w="1573" w:type="dxa"/>
            <w:tcMar/>
          </w:tcPr>
          <w:p w:rsidR="30522C02" w:rsidP="30522C02" w:rsidRDefault="30522C02" w14:paraId="19EA6C22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A</w:t>
            </w:r>
          </w:p>
        </w:tc>
        <w:tc>
          <w:tcPr>
            <w:tcW w:w="1573" w:type="dxa"/>
            <w:tcMar/>
          </w:tcPr>
          <w:p w:rsidR="30522C02" w:rsidP="30522C02" w:rsidRDefault="30522C02" w14:paraId="42A4C129" w14:textId="57B7F46E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30522C02" w:rsidP="30522C02" w:rsidRDefault="30522C02" w14:paraId="4960B8A4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30522C02" w:rsidP="30522C02" w:rsidRDefault="30522C02" w14:paraId="781C643E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14:paraId="167CEEAE"/>
        </w:tc>
      </w:tr>
      <w:tr w:rsidR="30522C02" w:rsidTr="30522C02" w14:paraId="10EF3077">
        <w:tc>
          <w:tcPr>
            <w:tcW w:w="1573" w:type="dxa"/>
            <w:vMerge/>
            <w:tcMar/>
          </w:tcPr>
          <w:p w14:paraId="5F42ED3E"/>
        </w:tc>
        <w:tc>
          <w:tcPr>
            <w:tcW w:w="1573" w:type="dxa"/>
            <w:tcMar/>
          </w:tcPr>
          <w:p w:rsidR="30522C02" w:rsidP="30522C02" w:rsidRDefault="30522C02" w14:paraId="3F3F4C33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2"/>
                <w:szCs w:val="22"/>
                <w:lang w:val="ro-RO"/>
              </w:rPr>
              <w:t>B</w:t>
            </w:r>
          </w:p>
        </w:tc>
        <w:tc>
          <w:tcPr>
            <w:tcW w:w="1573" w:type="dxa"/>
            <w:tcMar/>
          </w:tcPr>
          <w:p w:rsidR="30522C02" w:rsidP="30522C02" w:rsidRDefault="30522C02" w14:paraId="761658B2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30522C02" w:rsidP="30522C02" w:rsidRDefault="30522C02" w14:paraId="79CDF90A" w14:textId="274F27BC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tcMar/>
          </w:tcPr>
          <w:p w:rsidR="30522C02" w:rsidP="30522C02" w:rsidRDefault="30522C02" w14:paraId="00504A62">
            <w:pPr>
              <w:rPr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574" w:type="dxa"/>
            <w:vMerge/>
            <w:tcMar/>
          </w:tcPr>
          <w:p w14:paraId="498EB010"/>
        </w:tc>
      </w:tr>
    </w:tbl>
    <w:p w:rsidR="30522C02" w:rsidP="30522C02" w:rsidRDefault="30522C02" w14:paraId="5406AD0A" w14:textId="4151C398">
      <w:pPr>
        <w:pStyle w:val="Normal"/>
        <w:ind w:firstLine="576"/>
        <w:rPr>
          <w:noProof w:val="0"/>
          <w:sz w:val="24"/>
          <w:szCs w:val="24"/>
          <w:lang w:val="ro-RO"/>
        </w:rPr>
      </w:pPr>
    </w:p>
    <w:p w:rsidR="30522C02" w:rsidP="30522C02" w:rsidRDefault="30522C02" w14:paraId="03729876" w14:textId="0F1C7EE3">
      <w:pPr>
        <w:pStyle w:val="Normal"/>
        <w:ind w:firstLine="576"/>
        <w:rPr>
          <w:noProof w:val="0"/>
          <w:sz w:val="24"/>
          <w:szCs w:val="24"/>
          <w:lang w:val="ro-RO"/>
        </w:rPr>
      </w:pPr>
    </w:p>
    <w:p w:rsidR="78618AD1" w:rsidP="30522C02" w:rsidRDefault="78618AD1" w14:paraId="72D45357" w14:textId="1308530D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78618AD1">
        <w:rPr>
          <w:noProof w:val="0"/>
          <w:sz w:val="24"/>
          <w:szCs w:val="24"/>
          <w:lang w:val="ro-RO"/>
        </w:rPr>
        <w:t xml:space="preserve">Cu </w:t>
      </w:r>
      <w:proofErr w:type="spellStart"/>
      <w:r w:rsidRPr="30522C02" w:rsidR="78618AD1">
        <w:rPr>
          <w:noProof w:val="0"/>
          <w:sz w:val="24"/>
          <w:szCs w:val="24"/>
          <w:lang w:val="ro-RO"/>
        </w:rPr>
        <w:t>GIC+alg</w:t>
      </w:r>
      <w:proofErr w:type="spellEnd"/>
      <w:r w:rsidRPr="30522C02" w:rsidR="78618AD1">
        <w:rPr>
          <w:noProof w:val="0"/>
          <w:sz w:val="24"/>
          <w:szCs w:val="24"/>
          <w:lang w:val="ro-RO"/>
        </w:rPr>
        <w:t xml:space="preserve">. </w:t>
      </w:r>
      <w:proofErr w:type="spellStart"/>
      <w:r w:rsidRPr="30522C02" w:rsidR="57D3201E">
        <w:rPr>
          <w:noProof w:val="0"/>
          <w:sz w:val="24"/>
          <w:szCs w:val="24"/>
          <w:lang w:val="ro-RO"/>
        </w:rPr>
        <w:t>Blăgoi</w:t>
      </w:r>
      <w:proofErr w:type="spellEnd"/>
      <w:r w:rsidRPr="30522C02" w:rsidR="57D3201E">
        <w:rPr>
          <w:noProof w:val="0"/>
          <w:sz w:val="24"/>
          <w:szCs w:val="24"/>
          <w:lang w:val="ro-RO"/>
        </w:rPr>
        <w:t xml:space="preserve"> Andrei</w:t>
      </w:r>
      <w:r w:rsidRPr="30522C02" w:rsidR="37530B89">
        <w:rPr>
          <w:noProof w:val="0"/>
          <w:sz w:val="24"/>
          <w:szCs w:val="24"/>
          <w:lang w:val="ro-RO"/>
        </w:rPr>
        <w:t xml:space="preserve"> + </w:t>
      </w:r>
      <w:proofErr w:type="spellStart"/>
      <w:r w:rsidRPr="30522C02" w:rsidR="37530B89">
        <w:rPr>
          <w:noProof w:val="0"/>
          <w:sz w:val="24"/>
          <w:szCs w:val="24"/>
          <w:lang w:val="ro-RO"/>
        </w:rPr>
        <w:t>Egri</w:t>
      </w:r>
      <w:proofErr w:type="spellEnd"/>
      <w:r w:rsidRPr="30522C02" w:rsidR="37530B89">
        <w:rPr>
          <w:noProof w:val="0"/>
          <w:sz w:val="24"/>
          <w:szCs w:val="24"/>
          <w:lang w:val="ro-RO"/>
        </w:rPr>
        <w:t xml:space="preserve"> David</w:t>
      </w:r>
      <w:r w:rsidRPr="30522C02" w:rsidR="414C16B9">
        <w:rPr>
          <w:noProof w:val="0"/>
          <w:sz w:val="24"/>
          <w:szCs w:val="24"/>
          <w:lang w:val="ro-RO"/>
        </w:rPr>
        <w:t xml:space="preserve"> abbaba</w:t>
      </w:r>
    </w:p>
    <w:p w:rsidR="56C15FF4" w:rsidP="30522C02" w:rsidRDefault="56C15FF4" w14:paraId="6C8B615C" w14:textId="37ECB897">
      <w:pPr>
        <w:pStyle w:val="Normal"/>
        <w:ind w:firstLine="576"/>
        <w:rPr>
          <w:rFonts w:ascii="Symbol" w:hAnsi="Symbol" w:eastAsia="Symbol" w:cs="Symbol"/>
          <w:noProof w:val="0"/>
          <w:sz w:val="24"/>
          <w:szCs w:val="24"/>
          <w:lang w:val="ro-RO"/>
        </w:rPr>
      </w:pPr>
      <w:r w:rsidRPr="30522C02" w:rsidR="56C15FF4">
        <w:rPr>
          <w:noProof w:val="0"/>
          <w:sz w:val="24"/>
          <w:szCs w:val="24"/>
          <w:lang w:val="ro-RO"/>
        </w:rPr>
        <w:t xml:space="preserve">S </w:t>
      </w:r>
      <w:r w:rsidRPr="30522C02" w:rsidR="0694773E">
        <w:rPr>
          <w:rFonts w:ascii="Symbol" w:hAnsi="Symbol" w:eastAsia="Symbol" w:cs="Symbol"/>
          <w:noProof w:val="0"/>
          <w:lang w:val="ro-RO"/>
        </w:rPr>
        <w:t>®</w:t>
      </w:r>
      <w:r w:rsidRPr="30522C02" w:rsidR="56C15FF4">
        <w:rPr>
          <w:noProof w:val="0"/>
          <w:sz w:val="24"/>
          <w:szCs w:val="24"/>
          <w:lang w:val="ro-RO"/>
        </w:rPr>
        <w:t xml:space="preserve"> </w:t>
      </w:r>
      <w:proofErr w:type="spellStart"/>
      <w:r w:rsidRPr="30522C02" w:rsidR="56C15FF4">
        <w:rPr>
          <w:noProof w:val="0"/>
          <w:sz w:val="24"/>
          <w:szCs w:val="24"/>
          <w:lang w:val="ro-RO"/>
        </w:rPr>
        <w:t>aSb</w:t>
      </w:r>
      <w:proofErr w:type="spellEnd"/>
      <w:r w:rsidRPr="30522C02" w:rsidR="56C15FF4">
        <w:rPr>
          <w:noProof w:val="0"/>
          <w:sz w:val="24"/>
          <w:szCs w:val="24"/>
          <w:lang w:val="ro-RO"/>
        </w:rPr>
        <w:t xml:space="preserve"> | </w:t>
      </w:r>
      <w:proofErr w:type="spellStart"/>
      <w:r w:rsidRPr="30522C02" w:rsidR="56C15FF4">
        <w:rPr>
          <w:noProof w:val="0"/>
          <w:sz w:val="24"/>
          <w:szCs w:val="24"/>
          <w:lang w:val="ro-RO"/>
        </w:rPr>
        <w:t>bSa</w:t>
      </w:r>
      <w:proofErr w:type="spellEnd"/>
      <w:r w:rsidRPr="30522C02" w:rsidR="10F344ED">
        <w:rPr>
          <w:noProof w:val="0"/>
          <w:sz w:val="24"/>
          <w:szCs w:val="24"/>
          <w:lang w:val="ro-RO"/>
        </w:rPr>
        <w:t xml:space="preserve"> | SS</w:t>
      </w:r>
      <w:r w:rsidRPr="30522C02" w:rsidR="56C15FF4">
        <w:rPr>
          <w:noProof w:val="0"/>
          <w:sz w:val="24"/>
          <w:szCs w:val="24"/>
          <w:lang w:val="ro-RO"/>
        </w:rPr>
        <w:t xml:space="preserve"> | </w:t>
      </w:r>
      <w:r w:rsidRPr="30522C02" w:rsidR="56C15FF4">
        <w:rPr>
          <w:rFonts w:ascii="Symbol" w:hAnsi="Symbol" w:eastAsia="Symbol" w:cs="Symbol"/>
          <w:noProof w:val="0"/>
          <w:lang w:val="ro-RO"/>
        </w:rPr>
        <w:t>e</w:t>
      </w:r>
      <w:r w:rsidRPr="30522C02" w:rsidR="56C15FF4">
        <w:rPr>
          <w:rFonts w:ascii="Times New Roman" w:hAnsi="Times New Roman" w:eastAsia="Times New Roman" w:cs="Times New Roman"/>
          <w:noProof w:val="0"/>
          <w:lang w:val="ro-RO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</w:tblGrid>
      <w:tr w:rsidR="30522C02" w:rsidTr="30522C02" w14:paraId="6567126F"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785001D0" w14:textId="2727ABFC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F8DB33B" w14:textId="6F956A06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73E8C4F8" w14:textId="302467F5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a</w:t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7B080A36" w14:textId="40E7E74E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b</w:t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9A44589" w14:textId="554BA250">
            <w:r w:rsidRPr="30522C02" w:rsidR="30522C02">
              <w:rPr>
                <w:rFonts w:ascii="Symbol" w:hAnsi="Symbol" w:eastAsia="Symbol" w:cs="Symbol"/>
                <w:sz w:val="22"/>
                <w:szCs w:val="22"/>
                <w:lang w:val="ro"/>
              </w:rPr>
              <w:t>e</w:t>
            </w:r>
            <w:r w:rsidRPr="30522C02" w:rsidR="30522C02">
              <w:rPr>
                <w:rFonts w:ascii="Symbol" w:hAnsi="Symbol" w:eastAsia="Symbol" w:cs="Symbol"/>
                <w:sz w:val="22"/>
                <w:szCs w:val="22"/>
              </w:rPr>
              <w:t xml:space="preserve"> </w:t>
            </w:r>
          </w:p>
        </w:tc>
      </w:tr>
      <w:tr w:rsidR="30522C02" w:rsidTr="30522C02" w14:paraId="2D5919E0">
        <w:tc>
          <w:tcPr>
            <w:tcW w:w="1560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30522C02" w:rsidP="30522C02" w:rsidRDefault="30522C02" w14:paraId="179D943B" w14:textId="28C3D563">
            <w:pPr>
              <w:jc w:val="center"/>
            </w:pP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q</w:t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22FDE094" w14:textId="1861D25D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S</w:t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2BBDA49B" w14:textId="514BF6CC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FEA2DD2" w14:textId="3DD3E924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00AB7FBD" w14:textId="44B90498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(</w:t>
            </w:r>
            <w:proofErr w:type="spellStart"/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q,aSb</w:t>
            </w:r>
            <w:proofErr w:type="spellEnd"/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)</w:t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br/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(</w:t>
            </w:r>
            <w:proofErr w:type="spellStart"/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q,bSa</w:t>
            </w:r>
            <w:proofErr w:type="spellEnd"/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)</w:t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7155F855" w:rsidP="30522C02" w:rsidRDefault="7155F855" w14:paraId="2686DBEC" w14:textId="3A41DA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522C02" w:rsidR="7155F855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(q,SS)</w:t>
            </w:r>
          </w:p>
          <w:p w:rsidR="30522C02" w:rsidRDefault="30522C02" w14:paraId="5AE97772" w14:textId="0C6F776B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(q,</w:t>
            </w: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  <w:lang w:val="ro"/>
              </w:rPr>
              <w:t xml:space="preserve"> </w:t>
            </w:r>
            <w:r w:rsidRPr="30522C02" w:rsidR="30522C02">
              <w:rPr>
                <w:rFonts w:ascii="Symbol" w:hAnsi="Symbol" w:eastAsia="Symbol" w:cs="Symbol"/>
                <w:sz w:val="24"/>
                <w:szCs w:val="24"/>
                <w:lang w:val="ro"/>
              </w:rPr>
              <w:t>e</w:t>
            </w: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  <w:lang w:val="ro"/>
              </w:rPr>
              <w:t>)</w:t>
            </w: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0522C02" w:rsidTr="30522C02" w14:paraId="57B0A13F">
        <w:tc>
          <w:tcPr>
            <w:tcW w:w="156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C02EDE6"/>
        </w:tc>
        <w:tc>
          <w:tcPr>
            <w:tcW w:w="15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1E2716A" w14:textId="4C7D762B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a</w:t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1B00893F" w14:textId="05242155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(q,</w:t>
            </w: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  <w:lang w:val="ro"/>
              </w:rPr>
              <w:t xml:space="preserve"> </w:t>
            </w:r>
            <w:r w:rsidRPr="30522C02" w:rsidR="30522C02">
              <w:rPr>
                <w:rFonts w:ascii="Symbol" w:hAnsi="Symbol" w:eastAsia="Symbol" w:cs="Symbol"/>
                <w:sz w:val="24"/>
                <w:szCs w:val="24"/>
                <w:lang w:val="ro"/>
              </w:rPr>
              <w:t>e</w:t>
            </w: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  <w:lang w:val="ro"/>
              </w:rPr>
              <w:t>)</w:t>
            </w: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130B55B6" w14:textId="335BF5C2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1537903C" w14:textId="3250A345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30522C02" w:rsidTr="30522C02" w14:paraId="3BE10782">
        <w:tc>
          <w:tcPr>
            <w:tcW w:w="156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5B22B93"/>
        </w:tc>
        <w:tc>
          <w:tcPr>
            <w:tcW w:w="15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6691B65" w14:textId="63032554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b</w:t>
            </w:r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24E83D6B" w14:textId="21CBF043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F41540E" w14:textId="28B6EF66">
            <w:r w:rsidRPr="30522C02" w:rsidR="30522C02">
              <w:rPr>
                <w:rFonts w:ascii="Times New Roman" w:hAnsi="Times New Roman" w:eastAsia="Times New Roman" w:cs="Times New Roman"/>
                <w:sz w:val="22"/>
                <w:szCs w:val="22"/>
                <w:lang w:val="ro"/>
              </w:rPr>
              <w:t>(q,</w:t>
            </w: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  <w:lang w:val="ro"/>
              </w:rPr>
              <w:t xml:space="preserve"> </w:t>
            </w:r>
            <w:r w:rsidRPr="30522C02" w:rsidR="30522C02">
              <w:rPr>
                <w:rFonts w:ascii="Symbol" w:hAnsi="Symbol" w:eastAsia="Symbol" w:cs="Symbol"/>
                <w:sz w:val="24"/>
                <w:szCs w:val="24"/>
                <w:lang w:val="ro"/>
              </w:rPr>
              <w:t>e</w:t>
            </w: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  <w:lang w:val="ro"/>
              </w:rPr>
              <w:t>)</w:t>
            </w:r>
            <w:r w:rsidRPr="30522C02" w:rsidR="30522C0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46C9174C" w14:textId="14DECCF3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30522C02" w:rsidP="30522C02" w:rsidRDefault="30522C02" w14:paraId="5FE4B1AD" w14:textId="64980AA4">
      <w:pPr>
        <w:pStyle w:val="Normal"/>
        <w:ind w:firstLine="576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30522C02" w:rsidP="30522C02" w:rsidRDefault="30522C02" w14:paraId="640BF13A" w14:textId="7773353B">
      <w:pPr>
        <w:pStyle w:val="Normal"/>
        <w:ind w:firstLine="576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xmlns:wp14="http://schemas.microsoft.com/office/word/2010/wordml" w:rsidRPr="00600AE3" w:rsidR="001A7DDC" w:rsidP="30522C02" w:rsidRDefault="001A7DDC" w14:paraId="1F02E551" wp14:textId="433EF4CD">
      <w:pPr>
        <w:ind w:firstLine="576"/>
        <w:rPr>
          <w:noProof w:val="0"/>
          <w:sz w:val="22"/>
          <w:szCs w:val="22"/>
          <w:lang w:val="ro-RO"/>
        </w:rPr>
      </w:pPr>
      <w:r w:rsidRPr="30522C02" w:rsidR="001A7DDC">
        <w:rPr>
          <w:noProof w:val="0"/>
          <w:sz w:val="22"/>
          <w:szCs w:val="22"/>
          <w:lang w:val="ro-RO"/>
        </w:rPr>
        <w:t xml:space="preserve">g) L </w:t>
      </w:r>
      <w:r w:rsidRPr="30522C02" w:rsidR="001A7DDC">
        <w:rPr>
          <w:noProof w:val="0"/>
          <w:sz w:val="22"/>
          <w:szCs w:val="22"/>
          <w:lang w:val="ro-RO"/>
        </w:rPr>
        <w:t>={</w:t>
      </w:r>
      <w:r w:rsidRPr="30522C02" w:rsidR="001A7DDC">
        <w:rPr>
          <w:noProof w:val="0"/>
          <w:sz w:val="22"/>
          <w:szCs w:val="22"/>
          <w:lang w:val="ro-RO"/>
        </w:rPr>
        <w:t>a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2n</w:t>
      </w:r>
      <w:r w:rsidRPr="30522C02" w:rsidR="001A7DDC">
        <w:rPr>
          <w:noProof w:val="0"/>
          <w:sz w:val="22"/>
          <w:szCs w:val="22"/>
          <w:lang w:val="ro-RO"/>
        </w:rPr>
        <w:t>b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2n</w:t>
      </w:r>
      <w:r w:rsidRPr="30522C02" w:rsidR="001A7DDC">
        <w:rPr>
          <w:noProof w:val="0"/>
          <w:sz w:val="22"/>
          <w:szCs w:val="22"/>
          <w:lang w:val="ro-RO"/>
        </w:rPr>
        <w:t xml:space="preserve"> | n&gt;=0} </w:t>
      </w:r>
      <w:proofErr w:type="spellStart"/>
      <w:r w:rsidRPr="30522C02" w:rsidR="54D554E7">
        <w:rPr>
          <w:noProof w:val="0"/>
          <w:sz w:val="22"/>
          <w:szCs w:val="22"/>
          <w:lang w:val="ro-RO"/>
        </w:rPr>
        <w:t>Alexoi</w:t>
      </w:r>
      <w:proofErr w:type="spellEnd"/>
      <w:r w:rsidRPr="30522C02" w:rsidR="54D554E7">
        <w:rPr>
          <w:noProof w:val="0"/>
          <w:sz w:val="22"/>
          <w:szCs w:val="22"/>
          <w:lang w:val="ro-RO"/>
        </w:rPr>
        <w:t xml:space="preserve"> David</w:t>
      </w:r>
      <w:r w:rsidRPr="30522C02" w:rsidR="01723435">
        <w:rPr>
          <w:noProof w:val="0"/>
          <w:sz w:val="22"/>
          <w:szCs w:val="22"/>
          <w:lang w:val="ro-RO"/>
        </w:rPr>
        <w:t xml:space="preserve"> </w:t>
      </w:r>
    </w:p>
    <w:p w:rsidR="79054300" w:rsidP="30522C02" w:rsidRDefault="79054300" w14:paraId="7774C1DE" w14:textId="0C4AD513">
      <w:pPr>
        <w:pStyle w:val="Normal"/>
        <w:ind w:firstLine="0"/>
        <w:rPr>
          <w:noProof w:val="0"/>
          <w:sz w:val="24"/>
          <w:szCs w:val="24"/>
          <w:lang w:val="ro-RO"/>
        </w:rPr>
      </w:pPr>
      <w:r w:rsidRPr="30522C02" w:rsidR="79054300">
        <w:rPr>
          <w:noProof w:val="0"/>
          <w:sz w:val="24"/>
          <w:szCs w:val="24"/>
          <w:lang w:val="ro-RO"/>
        </w:rPr>
        <w:t xml:space="preserve">Criteriul </w:t>
      </w:r>
      <w:proofErr w:type="spellStart"/>
      <w:r w:rsidRPr="30522C02" w:rsidR="79054300">
        <w:rPr>
          <w:noProof w:val="0"/>
          <w:sz w:val="24"/>
          <w:szCs w:val="24"/>
          <w:lang w:val="ro-RO"/>
        </w:rPr>
        <w:t>starii</w:t>
      </w:r>
      <w:proofErr w:type="spellEnd"/>
      <w:r w:rsidRPr="30522C02" w:rsidR="79054300">
        <w:rPr>
          <w:noProof w:val="0"/>
          <w:sz w:val="24"/>
          <w:szCs w:val="24"/>
          <w:lang w:val="ro-RO"/>
        </w:rPr>
        <w:t xml:space="preserve"> vide: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30522C02" w:rsidTr="30522C02" w14:paraId="5AACB220">
        <w:tc>
          <w:tcPr>
            <w:tcW w:w="3600" w:type="dxa"/>
            <w:gridSpan w:val="2"/>
            <w:tcMar/>
          </w:tcPr>
          <w:p w:rsidR="30522C02" w:rsidP="30522C02" w:rsidRDefault="30522C02" w14:paraId="35CC39B7" w14:textId="63D58B29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</w:tcPr>
          <w:p w:rsidR="147FBAB1" w:rsidP="30522C02" w:rsidRDefault="147FBAB1" w14:paraId="51DAE775" w14:textId="1454B13F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800" w:type="dxa"/>
            <w:tcMar/>
          </w:tcPr>
          <w:p w:rsidR="147FBAB1" w:rsidP="30522C02" w:rsidRDefault="147FBAB1" w14:paraId="2A95AED1" w14:textId="1E90D088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b</w:t>
            </w:r>
          </w:p>
        </w:tc>
        <w:tc>
          <w:tcPr>
            <w:tcW w:w="1800" w:type="dxa"/>
            <w:tcMar/>
          </w:tcPr>
          <w:p w:rsidR="147FBAB1" w:rsidP="30522C02" w:rsidRDefault="147FBAB1" w14:paraId="0ACF03E3" w14:textId="779933F1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147FBAB1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</w:p>
        </w:tc>
      </w:tr>
      <w:tr w:rsidR="30522C02" w:rsidTr="30522C02" w14:paraId="0A4D4FD1">
        <w:tc>
          <w:tcPr>
            <w:tcW w:w="1800" w:type="dxa"/>
            <w:vMerge w:val="restart"/>
            <w:tcMar/>
            <w:vAlign w:val="center"/>
          </w:tcPr>
          <w:p w:rsidR="147FBAB1" w:rsidP="30522C02" w:rsidRDefault="147FBAB1" w14:paraId="0E7EE15D" w14:textId="5BD939D7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q0</w:t>
            </w:r>
          </w:p>
        </w:tc>
        <w:tc>
          <w:tcPr>
            <w:tcW w:w="1800" w:type="dxa"/>
            <w:tcMar/>
            <w:vAlign w:val="center"/>
          </w:tcPr>
          <w:p w:rsidR="147FBAB1" w:rsidP="30522C02" w:rsidRDefault="147FBAB1" w14:paraId="32706E6E" w14:textId="401B17F8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1800" w:type="dxa"/>
            <w:tcMar/>
            <w:vAlign w:val="center"/>
          </w:tcPr>
          <w:p w:rsidR="147FBAB1" w:rsidP="30522C02" w:rsidRDefault="147FBAB1" w14:paraId="60E8C0BA" w14:textId="4C3B1857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(q1,AZ)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1AED2091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181C7AC3" w:rsidP="30522C02" w:rsidRDefault="181C7AC3" w14:paraId="027344F1" w14:textId="7F626EE6">
            <w:pPr>
              <w:pStyle w:val="Normal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30522C02" w:rsidR="181C7AC3">
              <w:rPr>
                <w:noProof w:val="0"/>
                <w:sz w:val="24"/>
                <w:szCs w:val="24"/>
                <w:lang w:val="ro-RO"/>
              </w:rPr>
              <w:t>(q0,</w:t>
            </w:r>
            <w:r w:rsidRPr="30522C02" w:rsidR="181C7AC3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 xml:space="preserve"> e)</w:t>
            </w:r>
          </w:p>
        </w:tc>
      </w:tr>
      <w:tr w:rsidR="30522C02" w:rsidTr="30522C02" w14:paraId="358101CB">
        <w:tc>
          <w:tcPr>
            <w:tcW w:w="1800" w:type="dxa"/>
            <w:vMerge/>
            <w:tcMar/>
          </w:tcPr>
          <w:p w14:paraId="06FBF2C3"/>
        </w:tc>
        <w:tc>
          <w:tcPr>
            <w:tcW w:w="1800" w:type="dxa"/>
            <w:tcMar/>
            <w:vAlign w:val="center"/>
          </w:tcPr>
          <w:p w:rsidR="147FBAB1" w:rsidP="30522C02" w:rsidRDefault="147FBAB1" w14:paraId="13C99B85" w14:textId="7EC463F8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800" w:type="dxa"/>
            <w:tcMar/>
            <w:vAlign w:val="center"/>
          </w:tcPr>
          <w:p w:rsidR="147FBAB1" w:rsidP="30522C02" w:rsidRDefault="147FBAB1" w14:paraId="6F80185F" w14:textId="3F5E1AEC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(q1,AA)</w:t>
            </w:r>
          </w:p>
        </w:tc>
        <w:tc>
          <w:tcPr>
            <w:tcW w:w="1800" w:type="dxa"/>
            <w:tcMar/>
            <w:vAlign w:val="center"/>
          </w:tcPr>
          <w:p w:rsidR="0333B5E0" w:rsidP="30522C02" w:rsidRDefault="0333B5E0" w14:paraId="216553BB" w14:textId="7FA97E3A">
            <w:pPr>
              <w:pStyle w:val="Normal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30522C02" w:rsidR="0333B5E0">
              <w:rPr>
                <w:noProof w:val="0"/>
                <w:sz w:val="24"/>
                <w:szCs w:val="24"/>
                <w:lang w:val="ro-RO"/>
              </w:rPr>
              <w:t>(q2,</w:t>
            </w:r>
            <w:r w:rsidRPr="30522C02" w:rsidR="0333B5E0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 xml:space="preserve"> e</w:t>
            </w:r>
            <w:r w:rsidRPr="30522C02" w:rsidR="0333B5E0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47D81912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</w:tr>
      <w:tr w:rsidR="30522C02" w:rsidTr="30522C02" w14:paraId="33D51818">
        <w:tc>
          <w:tcPr>
            <w:tcW w:w="1800" w:type="dxa"/>
            <w:vMerge w:val="restart"/>
            <w:tcMar/>
            <w:vAlign w:val="center"/>
          </w:tcPr>
          <w:p w:rsidR="147FBAB1" w:rsidP="30522C02" w:rsidRDefault="147FBAB1" w14:paraId="004898CE" w14:textId="1346BE48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q1</w:t>
            </w:r>
          </w:p>
        </w:tc>
        <w:tc>
          <w:tcPr>
            <w:tcW w:w="1800" w:type="dxa"/>
            <w:tcMar/>
            <w:vAlign w:val="center"/>
          </w:tcPr>
          <w:p w:rsidR="147FBAB1" w:rsidP="30522C02" w:rsidRDefault="147FBAB1" w14:paraId="69B8A05C" w14:textId="26873584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1F2607EE" w14:textId="174189FD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317A8B90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4C1AE6C4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</w:tr>
      <w:tr w:rsidR="30522C02" w:rsidTr="30522C02" w14:paraId="2C319955">
        <w:tc>
          <w:tcPr>
            <w:tcW w:w="1800" w:type="dxa"/>
            <w:vMerge/>
            <w:tcMar/>
          </w:tcPr>
          <w:p w14:paraId="3179E20B"/>
        </w:tc>
        <w:tc>
          <w:tcPr>
            <w:tcW w:w="1800" w:type="dxa"/>
            <w:tcMar/>
            <w:vAlign w:val="center"/>
          </w:tcPr>
          <w:p w:rsidR="147FBAB1" w:rsidP="30522C02" w:rsidRDefault="147FBAB1" w14:paraId="3AE2A1CF" w14:textId="065FEE6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800" w:type="dxa"/>
            <w:tcMar/>
            <w:vAlign w:val="center"/>
          </w:tcPr>
          <w:p w:rsidR="147FBAB1" w:rsidP="30522C02" w:rsidRDefault="147FBAB1" w14:paraId="49CA56C5" w14:textId="4DEEC922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(q0,AA)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54688C4E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5DE94980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</w:tr>
      <w:tr w:rsidR="30522C02" w:rsidTr="30522C02" w14:paraId="42A3BABB">
        <w:tc>
          <w:tcPr>
            <w:tcW w:w="1800" w:type="dxa"/>
            <w:vMerge w:val="restart"/>
            <w:tcMar/>
            <w:vAlign w:val="center"/>
          </w:tcPr>
          <w:p w:rsidR="147FBAB1" w:rsidP="30522C02" w:rsidRDefault="147FBAB1" w14:paraId="2A295147" w14:textId="772E8C7E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q2</w:t>
            </w:r>
          </w:p>
        </w:tc>
        <w:tc>
          <w:tcPr>
            <w:tcW w:w="1800" w:type="dxa"/>
            <w:tcMar/>
            <w:vAlign w:val="center"/>
          </w:tcPr>
          <w:p w:rsidR="147FBAB1" w:rsidP="30522C02" w:rsidRDefault="147FBAB1" w14:paraId="169FAFC3" w14:textId="51B68FDB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12A97F5D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2D41AE53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2AB54366" w:rsidP="30522C02" w:rsidRDefault="2AB54366" w14:paraId="34BA4417" w14:textId="7CA0EB55">
            <w:pPr>
              <w:pStyle w:val="Normal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30522C02" w:rsidR="2AB54366">
              <w:rPr>
                <w:noProof w:val="0"/>
                <w:sz w:val="24"/>
                <w:szCs w:val="24"/>
                <w:lang w:val="ro-RO"/>
              </w:rPr>
              <w:t>(q</w:t>
            </w:r>
            <w:r w:rsidRPr="30522C02" w:rsidR="31EF7C64">
              <w:rPr>
                <w:noProof w:val="0"/>
                <w:sz w:val="24"/>
                <w:szCs w:val="24"/>
                <w:lang w:val="ro-RO"/>
              </w:rPr>
              <w:t>2</w:t>
            </w:r>
            <w:r w:rsidRPr="30522C02" w:rsidR="2AB54366">
              <w:rPr>
                <w:noProof w:val="0"/>
                <w:sz w:val="24"/>
                <w:szCs w:val="24"/>
                <w:lang w:val="ro-RO"/>
              </w:rPr>
              <w:t>,</w:t>
            </w:r>
            <w:r w:rsidRPr="30522C02" w:rsidR="2AB5436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 xml:space="preserve"> e)</w:t>
            </w:r>
          </w:p>
        </w:tc>
      </w:tr>
      <w:tr w:rsidR="30522C02" w:rsidTr="30522C02" w14:paraId="4B7166F8">
        <w:tc>
          <w:tcPr>
            <w:tcW w:w="1800" w:type="dxa"/>
            <w:vMerge/>
            <w:tcMar/>
          </w:tcPr>
          <w:p w14:paraId="09D6C32D"/>
        </w:tc>
        <w:tc>
          <w:tcPr>
            <w:tcW w:w="1800" w:type="dxa"/>
            <w:tcMar/>
            <w:vAlign w:val="center"/>
          </w:tcPr>
          <w:p w:rsidR="147FBAB1" w:rsidP="30522C02" w:rsidRDefault="147FBAB1" w14:paraId="6F4AC87C" w14:textId="78FFC9C9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147FBAB1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260550DE" w14:textId="392FB1D6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6FC6F486" w:rsidP="30522C02" w:rsidRDefault="6FC6F486" w14:paraId="7FDB0C94" w14:textId="046E770E">
            <w:pPr>
              <w:pStyle w:val="Normal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30522C02" w:rsidR="6FC6F486">
              <w:rPr>
                <w:noProof w:val="0"/>
                <w:sz w:val="24"/>
                <w:szCs w:val="24"/>
                <w:lang w:val="ro-RO"/>
              </w:rPr>
              <w:t>(q2,</w:t>
            </w:r>
            <w:r w:rsidRPr="30522C02" w:rsidR="6FC6F486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 xml:space="preserve"> e)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61560E07" w14:textId="67DB22F9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</w:tr>
    </w:tbl>
    <w:p w:rsidR="3AC75CD4" w:rsidP="30522C02" w:rsidRDefault="3AC75CD4" w14:paraId="0E53B51B" w14:textId="5DF2A9F1">
      <w:pPr>
        <w:pStyle w:val="Normal"/>
        <w:rPr>
          <w:sz w:val="24"/>
          <w:szCs w:val="24"/>
        </w:rPr>
      </w:pPr>
      <w:proofErr w:type="spellStart"/>
      <w:r w:rsidRPr="30522C02" w:rsidR="3AC75CD4">
        <w:rPr>
          <w:sz w:val="24"/>
          <w:szCs w:val="24"/>
        </w:rPr>
        <w:t>Criteriul</w:t>
      </w:r>
      <w:proofErr w:type="spellEnd"/>
      <w:r w:rsidRPr="30522C02" w:rsidR="3AC75CD4">
        <w:rPr>
          <w:sz w:val="24"/>
          <w:szCs w:val="24"/>
        </w:rPr>
        <w:t xml:space="preserve"> </w:t>
      </w:r>
      <w:proofErr w:type="spellStart"/>
      <w:r w:rsidRPr="30522C02" w:rsidR="3AC75CD4">
        <w:rPr>
          <w:sz w:val="24"/>
          <w:szCs w:val="24"/>
        </w:rPr>
        <w:t>starii</w:t>
      </w:r>
      <w:proofErr w:type="spellEnd"/>
      <w:r w:rsidRPr="30522C02" w:rsidR="3AC75CD4">
        <w:rPr>
          <w:sz w:val="24"/>
          <w:szCs w:val="24"/>
        </w:rPr>
        <w:t xml:space="preserve"> finale: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30522C02" w:rsidTr="30522C02" w14:paraId="01CCA21A">
        <w:tc>
          <w:tcPr>
            <w:tcW w:w="3600" w:type="dxa"/>
            <w:gridSpan w:val="2"/>
            <w:tcMar/>
          </w:tcPr>
          <w:p w:rsidR="30522C02" w:rsidP="30522C02" w:rsidRDefault="30522C02" w14:paraId="21F22A2B" w14:textId="63D58B29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</w:tcPr>
          <w:p w:rsidR="30522C02" w:rsidP="30522C02" w:rsidRDefault="30522C02" w14:paraId="65A560CF" w14:textId="1454B13F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800" w:type="dxa"/>
            <w:tcMar/>
          </w:tcPr>
          <w:p w:rsidR="30522C02" w:rsidP="30522C02" w:rsidRDefault="30522C02" w14:paraId="1C5F14C9" w14:textId="1E90D088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b</w:t>
            </w:r>
          </w:p>
        </w:tc>
        <w:tc>
          <w:tcPr>
            <w:tcW w:w="1800" w:type="dxa"/>
            <w:tcMar/>
          </w:tcPr>
          <w:p w:rsidR="30522C02" w:rsidP="30522C02" w:rsidRDefault="30522C02" w14:paraId="3BE168F5" w14:textId="779933F1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</w:p>
        </w:tc>
        <w:tc>
          <w:tcPr>
            <w:tcW w:w="1800" w:type="dxa"/>
            <w:tcMar/>
          </w:tcPr>
          <w:p w:rsidR="30522C02" w:rsidP="30522C02" w:rsidRDefault="30522C02" w14:paraId="4C1A0AE1" w14:textId="7CE6754E">
            <w:pPr>
              <w:pStyle w:val="Normal"/>
              <w:rPr>
                <w:rFonts w:ascii="Symbol" w:hAnsi="Symbol" w:eastAsia="Symbol" w:cs="Symbol"/>
                <w:noProof w:val="0"/>
                <w:sz w:val="24"/>
                <w:szCs w:val="24"/>
                <w:lang w:val="ro-RO"/>
              </w:rPr>
            </w:pPr>
          </w:p>
        </w:tc>
      </w:tr>
      <w:tr w:rsidR="30522C02" w:rsidTr="30522C02" w14:paraId="3342F6B0">
        <w:tc>
          <w:tcPr>
            <w:tcW w:w="1800" w:type="dxa"/>
            <w:vMerge w:val="restart"/>
            <w:tcMar/>
            <w:vAlign w:val="center"/>
          </w:tcPr>
          <w:p w:rsidR="30522C02" w:rsidP="30522C02" w:rsidRDefault="30522C02" w14:paraId="06458B34" w14:textId="5BD939D7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q0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39D18068" w14:textId="401B17F8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24600838" w14:textId="4C3B1857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(q1,AZ)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45B0AEF1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59B22C4D" w14:textId="7FE2A1AB">
            <w:pPr>
              <w:pStyle w:val="Normal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(q</w:t>
            </w:r>
            <w:r w:rsidRPr="30522C02" w:rsidR="1B0FD228">
              <w:rPr>
                <w:noProof w:val="0"/>
                <w:sz w:val="24"/>
                <w:szCs w:val="24"/>
                <w:lang w:val="ro-RO"/>
              </w:rPr>
              <w:t>3</w:t>
            </w:r>
            <w:r w:rsidRPr="30522C02" w:rsidR="30522C02">
              <w:rPr>
                <w:noProof w:val="0"/>
                <w:sz w:val="24"/>
                <w:szCs w:val="24"/>
                <w:lang w:val="ro-RO"/>
              </w:rPr>
              <w:t>,</w:t>
            </w:r>
            <w:r w:rsidRPr="30522C02" w:rsidR="30522C02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 xml:space="preserve"> </w:t>
            </w:r>
            <w:r w:rsidRPr="30522C02" w:rsidR="6A66D97D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Z</w:t>
            </w:r>
            <w:r w:rsidRPr="30522C02" w:rsidR="30522C02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800" w:type="dxa"/>
            <w:vMerge w:val="restart"/>
            <w:tcMar/>
            <w:vAlign w:val="center"/>
          </w:tcPr>
          <w:p w:rsidR="27DCFEF0" w:rsidP="30522C02" w:rsidRDefault="27DCFEF0" w14:paraId="73F68F9B" w14:textId="3D8E2FBC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27DCFEF0">
              <w:rPr>
                <w:noProof w:val="0"/>
                <w:sz w:val="24"/>
                <w:szCs w:val="24"/>
                <w:lang w:val="ro-RO"/>
              </w:rPr>
              <w:t>0</w:t>
            </w:r>
          </w:p>
        </w:tc>
      </w:tr>
      <w:tr w:rsidR="30522C02" w:rsidTr="30522C02" w14:paraId="361B24E7">
        <w:tc>
          <w:tcPr>
            <w:tcW w:w="1800" w:type="dxa"/>
            <w:vMerge/>
            <w:tcMar/>
          </w:tcPr>
          <w:p w14:paraId="2A89DC33"/>
        </w:tc>
        <w:tc>
          <w:tcPr>
            <w:tcW w:w="1800" w:type="dxa"/>
            <w:tcMar/>
            <w:vAlign w:val="center"/>
          </w:tcPr>
          <w:p w:rsidR="30522C02" w:rsidP="30522C02" w:rsidRDefault="30522C02" w14:paraId="589F8001" w14:textId="7EC463F8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10B22417" w14:textId="3F5E1AEC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(q1,AA)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1EB2B6C1" w14:textId="7FA97E3A">
            <w:pPr>
              <w:pStyle w:val="Normal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(q2,</w:t>
            </w:r>
            <w:r w:rsidRPr="30522C02" w:rsidR="30522C02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 xml:space="preserve"> e</w:t>
            </w:r>
            <w:r w:rsidRPr="30522C02" w:rsidR="30522C02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52F0DB8B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vMerge/>
            <w:tcMar/>
            <w:vAlign w:val="center"/>
          </w:tcPr>
          <w:p w14:paraId="72F52179"/>
        </w:tc>
      </w:tr>
      <w:tr w:rsidR="30522C02" w:rsidTr="30522C02" w14:paraId="474A94C1">
        <w:tc>
          <w:tcPr>
            <w:tcW w:w="1800" w:type="dxa"/>
            <w:vMerge w:val="restart"/>
            <w:tcMar/>
            <w:vAlign w:val="center"/>
          </w:tcPr>
          <w:p w:rsidR="30522C02" w:rsidP="30522C02" w:rsidRDefault="30522C02" w14:paraId="66F527DA" w14:textId="1346BE48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q1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71FBFB44" w14:textId="26873584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043A963B" w14:textId="174189FD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2AD9935E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1B01EF7E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vMerge w:val="restart"/>
            <w:tcMar/>
            <w:vAlign w:val="center"/>
          </w:tcPr>
          <w:p w:rsidR="405E9376" w:rsidP="30522C02" w:rsidRDefault="405E9376" w14:paraId="23F2349D" w14:textId="6C27450D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405E9376">
              <w:rPr>
                <w:noProof w:val="0"/>
                <w:sz w:val="24"/>
                <w:szCs w:val="24"/>
                <w:lang w:val="ro-RO"/>
              </w:rPr>
              <w:t>0</w:t>
            </w:r>
          </w:p>
        </w:tc>
      </w:tr>
      <w:tr w:rsidR="30522C02" w:rsidTr="30522C02" w14:paraId="3F4351AC">
        <w:tc>
          <w:tcPr>
            <w:tcW w:w="1800" w:type="dxa"/>
            <w:vMerge/>
            <w:tcMar/>
          </w:tcPr>
          <w:p w14:paraId="12570B2C"/>
        </w:tc>
        <w:tc>
          <w:tcPr>
            <w:tcW w:w="1800" w:type="dxa"/>
            <w:tcMar/>
            <w:vAlign w:val="center"/>
          </w:tcPr>
          <w:p w:rsidR="30522C02" w:rsidP="30522C02" w:rsidRDefault="30522C02" w14:paraId="4E340480" w14:textId="065FEE6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4B796EEA" w14:textId="4DEEC922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(q0,AA)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6E7147DE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42ED74CA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vMerge/>
            <w:tcMar/>
            <w:vAlign w:val="center"/>
          </w:tcPr>
          <w:p w14:paraId="4734AACE"/>
        </w:tc>
      </w:tr>
      <w:tr w:rsidR="30522C02" w:rsidTr="30522C02" w14:paraId="1BB24FF5">
        <w:tc>
          <w:tcPr>
            <w:tcW w:w="1800" w:type="dxa"/>
            <w:vMerge w:val="restart"/>
            <w:tcMar/>
            <w:vAlign w:val="center"/>
          </w:tcPr>
          <w:p w:rsidR="30522C02" w:rsidP="30522C02" w:rsidRDefault="30522C02" w14:paraId="16A95D8C" w14:textId="772E8C7E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q2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1069CF45" w14:textId="51B68FDB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16E2D2E3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214E6B9C" w14:textId="7878DA11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1D42335C" w14:textId="5219316B">
            <w:pPr>
              <w:pStyle w:val="Normal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(q</w:t>
            </w:r>
            <w:r w:rsidRPr="30522C02" w:rsidR="716C004A">
              <w:rPr>
                <w:noProof w:val="0"/>
                <w:sz w:val="24"/>
                <w:szCs w:val="24"/>
                <w:lang w:val="ro-RO"/>
              </w:rPr>
              <w:t>3</w:t>
            </w:r>
            <w:r w:rsidRPr="30522C02" w:rsidR="30522C02">
              <w:rPr>
                <w:noProof w:val="0"/>
                <w:sz w:val="24"/>
                <w:szCs w:val="24"/>
                <w:lang w:val="ro-RO"/>
              </w:rPr>
              <w:t>,</w:t>
            </w:r>
            <w:r w:rsidRPr="30522C02" w:rsidR="30522C02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 xml:space="preserve"> </w:t>
            </w:r>
            <w:r w:rsidRPr="30522C02" w:rsidR="537130AC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Z</w:t>
            </w:r>
            <w:r w:rsidRPr="30522C02" w:rsidR="30522C02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1800" w:type="dxa"/>
            <w:vMerge w:val="restart"/>
            <w:tcMar/>
            <w:vAlign w:val="center"/>
          </w:tcPr>
          <w:p w:rsidR="405E9376" w:rsidP="30522C02" w:rsidRDefault="405E9376" w14:paraId="6E496379" w14:textId="761C4B6A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405E9376">
              <w:rPr>
                <w:noProof w:val="0"/>
                <w:sz w:val="24"/>
                <w:szCs w:val="24"/>
                <w:lang w:val="ro-RO"/>
              </w:rPr>
              <w:t>0</w:t>
            </w:r>
          </w:p>
        </w:tc>
      </w:tr>
      <w:tr w:rsidR="30522C02" w:rsidTr="30522C02" w14:paraId="309A89D7">
        <w:tc>
          <w:tcPr>
            <w:tcW w:w="1800" w:type="dxa"/>
            <w:vMerge/>
            <w:tcMar/>
          </w:tcPr>
          <w:p w14:paraId="5D6C935A"/>
        </w:tc>
        <w:tc>
          <w:tcPr>
            <w:tcW w:w="1800" w:type="dxa"/>
            <w:tcMar/>
            <w:vAlign w:val="center"/>
          </w:tcPr>
          <w:p w:rsidR="30522C02" w:rsidP="30522C02" w:rsidRDefault="30522C02" w14:paraId="4238BDCF" w14:textId="78FFC9C9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425B25F8" w14:textId="392FB1D6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2B4335D1" w14:textId="046E770E">
            <w:pPr>
              <w:pStyle w:val="Normal"/>
              <w:jc w:val="left"/>
              <w:rPr>
                <w:noProof w:val="0"/>
                <w:sz w:val="22"/>
                <w:szCs w:val="22"/>
                <w:lang w:val="ro-RO"/>
              </w:rPr>
            </w:pPr>
            <w:r w:rsidRPr="30522C02" w:rsidR="30522C02">
              <w:rPr>
                <w:noProof w:val="0"/>
                <w:sz w:val="24"/>
                <w:szCs w:val="24"/>
                <w:lang w:val="ro-RO"/>
              </w:rPr>
              <w:t>(q2,</w:t>
            </w:r>
            <w:r w:rsidRPr="30522C02" w:rsidR="30522C02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 xml:space="preserve"> e)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0F6E1878" w14:textId="67DB22F9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vMerge/>
            <w:tcMar/>
            <w:vAlign w:val="center"/>
          </w:tcPr>
          <w:p w14:paraId="397E6B50"/>
        </w:tc>
      </w:tr>
      <w:tr w:rsidR="30522C02" w:rsidTr="30522C02" w14:paraId="7364D6A5">
        <w:tc>
          <w:tcPr>
            <w:tcW w:w="1800" w:type="dxa"/>
            <w:vMerge w:val="restart"/>
            <w:tcMar/>
            <w:vAlign w:val="center"/>
          </w:tcPr>
          <w:p w:rsidR="3C4191B1" w:rsidP="30522C02" w:rsidRDefault="3C4191B1" w14:paraId="26F39979" w14:textId="039E176E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C4191B1">
              <w:rPr>
                <w:noProof w:val="0"/>
                <w:sz w:val="24"/>
                <w:szCs w:val="24"/>
                <w:lang w:val="ro-RO"/>
              </w:rPr>
              <w:t>q3</w:t>
            </w:r>
          </w:p>
        </w:tc>
        <w:tc>
          <w:tcPr>
            <w:tcW w:w="1800" w:type="dxa"/>
            <w:tcMar/>
            <w:vAlign w:val="center"/>
          </w:tcPr>
          <w:p w:rsidR="3C4191B1" w:rsidP="30522C02" w:rsidRDefault="3C4191B1" w14:paraId="7288579B" w14:textId="3EAEC816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C4191B1">
              <w:rPr>
                <w:noProof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6A95920F" w14:textId="1029BC05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4FD4A61D" w14:textId="16845410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2779DF3B" w14:textId="0F51A609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vMerge w:val="restart"/>
            <w:tcMar/>
            <w:vAlign w:val="center"/>
          </w:tcPr>
          <w:p w:rsidR="2B5AE3CA" w:rsidP="30522C02" w:rsidRDefault="2B5AE3CA" w14:paraId="3E3A251E" w14:textId="451FD22A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2B5AE3CA">
              <w:rPr>
                <w:noProof w:val="0"/>
                <w:sz w:val="24"/>
                <w:szCs w:val="24"/>
                <w:lang w:val="ro-RO"/>
              </w:rPr>
              <w:t>1</w:t>
            </w:r>
          </w:p>
        </w:tc>
      </w:tr>
      <w:tr w:rsidR="30522C02" w:rsidTr="30522C02" w14:paraId="69002787">
        <w:tc>
          <w:tcPr>
            <w:tcW w:w="1800" w:type="dxa"/>
            <w:vMerge/>
            <w:tcMar/>
            <w:vAlign w:val="center"/>
          </w:tcPr>
          <w:p w14:paraId="48CF8F46"/>
        </w:tc>
        <w:tc>
          <w:tcPr>
            <w:tcW w:w="1800" w:type="dxa"/>
            <w:tcMar/>
            <w:vAlign w:val="center"/>
          </w:tcPr>
          <w:p w:rsidR="3C4191B1" w:rsidP="30522C02" w:rsidRDefault="3C4191B1" w14:paraId="3A00FDBD" w14:textId="5324970E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  <w:r w:rsidRPr="30522C02" w:rsidR="3C4191B1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5A070604" w14:textId="17589A09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0BD87D41" w14:textId="15D1B146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tcMar/>
            <w:vAlign w:val="center"/>
          </w:tcPr>
          <w:p w:rsidR="30522C02" w:rsidP="30522C02" w:rsidRDefault="30522C02" w14:paraId="3AA7F070" w14:textId="04F7B64E">
            <w:pPr>
              <w:pStyle w:val="Normal"/>
              <w:jc w:val="left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00" w:type="dxa"/>
            <w:vMerge/>
            <w:tcMar/>
            <w:vAlign w:val="center"/>
          </w:tcPr>
          <w:p w14:paraId="193FF5F5"/>
        </w:tc>
      </w:tr>
    </w:tbl>
    <w:p w:rsidR="30522C02" w:rsidP="30522C02" w:rsidRDefault="30522C02" w14:paraId="77C3A78B" w14:textId="013A5A60">
      <w:pPr>
        <w:pStyle w:val="Normal"/>
        <w:rPr>
          <w:sz w:val="24"/>
          <w:szCs w:val="24"/>
        </w:rPr>
      </w:pPr>
    </w:p>
    <w:p w:rsidR="30522C02" w:rsidP="30522C02" w:rsidRDefault="30522C02" w14:paraId="1D8492E5" w14:textId="6244795C">
      <w:pPr>
        <w:pStyle w:val="Normal"/>
        <w:rPr>
          <w:sz w:val="24"/>
          <w:szCs w:val="24"/>
        </w:rPr>
      </w:pPr>
    </w:p>
    <w:p xmlns:wp14="http://schemas.microsoft.com/office/word/2010/wordml" w:rsidRPr="00600AE3" w:rsidR="001A7DDC" w:rsidP="30522C02" w:rsidRDefault="001A7DDC" w14:paraId="24CCBE66" wp14:textId="36BC1788">
      <w:pPr>
        <w:ind w:firstLine="576"/>
        <w:rPr>
          <w:noProof w:val="0"/>
          <w:sz w:val="22"/>
          <w:szCs w:val="22"/>
          <w:lang w:val="ro-RO"/>
        </w:rPr>
      </w:pPr>
      <w:r w:rsidRPr="30522C02" w:rsidR="001A7DDC">
        <w:rPr>
          <w:noProof w:val="0"/>
          <w:sz w:val="22"/>
          <w:szCs w:val="22"/>
          <w:lang w:val="ro-RO"/>
        </w:rPr>
        <w:t>h) L = {</w:t>
      </w:r>
      <w:r w:rsidRPr="30522C02" w:rsidR="001A7DDC">
        <w:rPr>
          <w:noProof w:val="0"/>
          <w:sz w:val="22"/>
          <w:szCs w:val="22"/>
          <w:lang w:val="ro-RO"/>
        </w:rPr>
        <w:t>a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n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30522C02" w:rsidR="001A7DDC">
        <w:rPr>
          <w:noProof w:val="0"/>
          <w:sz w:val="22"/>
          <w:szCs w:val="22"/>
          <w:lang w:val="ro-RO"/>
        </w:rPr>
        <w:t>b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n</w:t>
      </w:r>
      <w:proofErr w:type="spellEnd"/>
      <w:r w:rsidRPr="30522C02" w:rsidR="001A7DDC">
        <w:rPr>
          <w:noProof w:val="0"/>
          <w:sz w:val="22"/>
          <w:szCs w:val="22"/>
          <w:lang w:val="ro-RO"/>
        </w:rPr>
        <w:t xml:space="preserve"> | n &gt;=0} </w:t>
      </w:r>
      <w:r w:rsidRPr="30522C02" w:rsidR="001A7DDC">
        <w:rPr>
          <w:rFonts w:ascii="Symbol" w:hAnsi="Symbol" w:eastAsia="Symbol" w:cs="Symbol"/>
          <w:noProof w:val="0"/>
          <w:sz w:val="22"/>
          <w:szCs w:val="22"/>
          <w:lang w:val="ro-RO"/>
        </w:rPr>
        <w:t>È</w:t>
      </w:r>
      <w:r w:rsidRPr="30522C02" w:rsidR="001A7DDC">
        <w:rPr>
          <w:noProof w:val="0"/>
          <w:sz w:val="22"/>
          <w:szCs w:val="22"/>
          <w:lang w:val="ro-RO"/>
        </w:rPr>
        <w:t xml:space="preserve"> {</w:t>
      </w:r>
      <w:proofErr w:type="spellStart"/>
      <w:r w:rsidRPr="30522C02" w:rsidR="001A7DDC">
        <w:rPr>
          <w:noProof w:val="0"/>
          <w:sz w:val="22"/>
          <w:szCs w:val="22"/>
          <w:lang w:val="ro-RO"/>
        </w:rPr>
        <w:t>b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n</w:t>
      </w:r>
      <w:proofErr w:type="spellEnd"/>
      <w:r w:rsidRPr="30522C02" w:rsidR="001A7DDC">
        <w:rPr>
          <w:noProof w:val="0"/>
          <w:sz w:val="22"/>
          <w:szCs w:val="22"/>
          <w:lang w:val="ro-RO"/>
        </w:rPr>
        <w:t xml:space="preserve"> a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n</w:t>
      </w:r>
      <w:r w:rsidRPr="30522C02" w:rsidR="001A7DDC">
        <w:rPr>
          <w:noProof w:val="0"/>
          <w:sz w:val="22"/>
          <w:szCs w:val="22"/>
          <w:lang w:val="ro-RO"/>
        </w:rPr>
        <w:t xml:space="preserve"> | n &gt;=0}</w:t>
      </w:r>
      <w:r w:rsidRPr="30522C02" w:rsidR="3F697DEB">
        <w:rPr>
          <w:noProof w:val="0"/>
          <w:sz w:val="22"/>
          <w:szCs w:val="22"/>
          <w:lang w:val="ro-RO"/>
        </w:rPr>
        <w:t xml:space="preserve"> Doros Doru</w:t>
      </w:r>
    </w:p>
    <w:p w:rsidR="2FBB0555" w:rsidP="30522C02" w:rsidRDefault="2FBB0555" w14:paraId="6A8EDA26" w14:textId="108B3F68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2FBB0555">
        <w:rPr>
          <w:noProof w:val="0"/>
          <w:sz w:val="22"/>
          <w:szCs w:val="22"/>
          <w:lang w:val="ro-RO"/>
        </w:rPr>
        <w:t>Gr</w:t>
      </w:r>
      <w:r w:rsidRPr="30522C02" w:rsidR="2FBB0555">
        <w:rPr>
          <w:noProof w:val="0"/>
          <w:sz w:val="22"/>
          <w:szCs w:val="22"/>
          <w:lang w:val="ro-RO"/>
        </w:rPr>
        <w:t>amatica</w:t>
      </w:r>
      <w:r w:rsidRPr="30522C02" w:rsidR="3A4A9ECA">
        <w:rPr>
          <w:noProof w:val="0"/>
          <w:sz w:val="22"/>
          <w:szCs w:val="22"/>
          <w:lang w:val="ro-RO"/>
        </w:rPr>
        <w:t>:</w:t>
      </w:r>
    </w:p>
    <w:p w:rsidR="5430091E" w:rsidP="30522C02" w:rsidRDefault="5430091E" w14:paraId="7E39F300" w14:textId="4669FD40">
      <w:pPr>
        <w:pStyle w:val="Normal"/>
        <w:ind w:firstLine="576"/>
        <w:rPr>
          <w:noProof w:val="0"/>
          <w:sz w:val="22"/>
          <w:szCs w:val="22"/>
          <w:lang w:val="ro-RO"/>
        </w:rPr>
      </w:pPr>
      <w:r w:rsidRPr="30522C02" w:rsidR="5430091E">
        <w:rPr>
          <w:noProof w:val="0"/>
          <w:sz w:val="22"/>
          <w:szCs w:val="22"/>
          <w:lang w:val="ro-RO"/>
        </w:rPr>
        <w:t>S -&gt; A | B</w:t>
      </w:r>
      <w:r w:rsidRPr="30522C02" w:rsidR="34C0C744">
        <w:rPr>
          <w:noProof w:val="0"/>
          <w:sz w:val="22"/>
          <w:szCs w:val="22"/>
          <w:lang w:val="ro-RO"/>
        </w:rPr>
        <w:t xml:space="preserve"> | eps</w:t>
      </w:r>
    </w:p>
    <w:p w:rsidR="5430091E" w:rsidP="30522C02" w:rsidRDefault="5430091E" w14:paraId="68497581" w14:textId="57363B5E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5430091E">
        <w:rPr>
          <w:noProof w:val="0"/>
          <w:sz w:val="22"/>
          <w:szCs w:val="22"/>
          <w:lang w:val="ro-RO"/>
        </w:rPr>
        <w:t xml:space="preserve">A -&gt; </w:t>
      </w:r>
      <w:proofErr w:type="spellStart"/>
      <w:r w:rsidRPr="30522C02" w:rsidR="5430091E">
        <w:rPr>
          <w:noProof w:val="0"/>
          <w:sz w:val="22"/>
          <w:szCs w:val="22"/>
          <w:lang w:val="ro-RO"/>
        </w:rPr>
        <w:t>aAb</w:t>
      </w:r>
      <w:proofErr w:type="spellEnd"/>
      <w:r w:rsidRPr="30522C02" w:rsidR="5430091E">
        <w:rPr>
          <w:noProof w:val="0"/>
          <w:sz w:val="22"/>
          <w:szCs w:val="22"/>
          <w:lang w:val="ro-RO"/>
        </w:rPr>
        <w:t xml:space="preserve"> | eps</w:t>
      </w:r>
    </w:p>
    <w:p w:rsidR="5430091E" w:rsidP="30522C02" w:rsidRDefault="5430091E" w14:paraId="4DF8A599" w14:textId="4B10A9E3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5430091E">
        <w:rPr>
          <w:noProof w:val="0"/>
          <w:sz w:val="22"/>
          <w:szCs w:val="22"/>
          <w:lang w:val="ro-RO"/>
        </w:rPr>
        <w:t xml:space="preserve">B -&gt; </w:t>
      </w:r>
      <w:proofErr w:type="spellStart"/>
      <w:r w:rsidRPr="30522C02" w:rsidR="5430091E">
        <w:rPr>
          <w:noProof w:val="0"/>
          <w:sz w:val="22"/>
          <w:szCs w:val="22"/>
          <w:lang w:val="ro-RO"/>
        </w:rPr>
        <w:t>bBa</w:t>
      </w:r>
      <w:proofErr w:type="spellEnd"/>
      <w:r w:rsidRPr="30522C02" w:rsidR="5430091E">
        <w:rPr>
          <w:noProof w:val="0"/>
          <w:sz w:val="22"/>
          <w:szCs w:val="22"/>
          <w:lang w:val="ro-RO"/>
        </w:rPr>
        <w:t xml:space="preserve"> | </w:t>
      </w:r>
      <w:proofErr w:type="spellStart"/>
      <w:r w:rsidRPr="30522C02" w:rsidR="5430091E">
        <w:rPr>
          <w:noProof w:val="0"/>
          <w:sz w:val="22"/>
          <w:szCs w:val="22"/>
          <w:lang w:val="ro-RO"/>
        </w:rPr>
        <w:t>eps</w:t>
      </w:r>
      <w:proofErr w:type="spellEnd"/>
    </w:p>
    <w:p w:rsidR="2762E8BA" w:rsidP="30522C02" w:rsidRDefault="2762E8BA" w14:paraId="5B5D9BD5" w14:textId="17135B56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2762E8BA">
        <w:rPr>
          <w:noProof w:val="0"/>
          <w:sz w:val="22"/>
          <w:szCs w:val="22"/>
          <w:lang w:val="ro-RO"/>
        </w:rPr>
        <w:t>Criteriul stivei vide</w:t>
      </w:r>
      <w:r w:rsidRPr="30522C02" w:rsidR="07108885">
        <w:rPr>
          <w:noProof w:val="0"/>
          <w:sz w:val="22"/>
          <w:szCs w:val="22"/>
          <w:lang w:val="ro-RO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30522C02" w:rsidTr="30522C02" w14:paraId="49424D6B"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34305812" w14:textId="71426776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4439EA86" w14:textId="561CC4DD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C68C5ED" w14:textId="7DD2E2A9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a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FC372EF" w14:textId="5BF775E6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b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7AF29EE5" w14:textId="11F9F40E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eps</w:t>
            </w:r>
          </w:p>
        </w:tc>
      </w:tr>
      <w:tr w:rsidR="30522C02" w:rsidTr="30522C02" w14:paraId="1B7CD34F">
        <w:trPr>
          <w:trHeight w:val="795"/>
        </w:trPr>
        <w:tc>
          <w:tcPr>
            <w:tcW w:w="187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26B99D2" w:rsidP="30522C02" w:rsidRDefault="426B99D2" w14:paraId="409CCE2A" w14:textId="21AB3579">
            <w:pPr>
              <w:pStyle w:val="Normal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30522C02" w:rsidR="426B99D2">
              <w:rPr>
                <w:rFonts w:ascii="Calibri" w:hAnsi="Calibri" w:eastAsia="Calibri" w:cs="Calibri"/>
                <w:sz w:val="24"/>
                <w:szCs w:val="24"/>
              </w:rPr>
              <w:t>q</w:t>
            </w:r>
          </w:p>
        </w:tc>
        <w:tc>
          <w:tcPr>
            <w:tcW w:w="187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6A68D67" w14:textId="0FAB808E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S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3926E0D9" w14:textId="737C5D53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18EB9D36" w14:textId="0D0A1D8E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3F96609F" w14:textId="668C19F3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(q, A)</w:t>
            </w:r>
          </w:p>
          <w:p w:rsidR="30522C02" w:rsidRDefault="30522C02" w14:paraId="4844AAB4" w14:textId="37ECA9F0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(q,</w:t>
            </w:r>
            <w:r w:rsidRPr="30522C02" w:rsidR="2BB22C3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B)</w:t>
            </w:r>
          </w:p>
          <w:p w:rsidR="5EFEDCED" w:rsidP="30522C02" w:rsidRDefault="5EFEDCED" w14:paraId="17E6A7E9" w14:textId="7282FABC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30522C02" w:rsidR="5EFEDCED">
              <w:rPr>
                <w:rFonts w:ascii="Calibri" w:hAnsi="Calibri" w:eastAsia="Calibri" w:cs="Calibri"/>
                <w:sz w:val="22"/>
                <w:szCs w:val="22"/>
              </w:rPr>
              <w:t>(q, eps)</w:t>
            </w:r>
          </w:p>
        </w:tc>
      </w:tr>
      <w:tr w:rsidR="30522C02" w:rsidTr="30522C02" w14:paraId="30618C4C">
        <w:trPr>
          <w:trHeight w:val="660"/>
        </w:trPr>
        <w:tc>
          <w:tcPr>
            <w:tcW w:w="1875" w:type="dxa"/>
            <w:vMerge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26FF4E66"/>
        </w:tc>
        <w:tc>
          <w:tcPr>
            <w:tcW w:w="187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21A6C696" w:rsidP="30522C02" w:rsidRDefault="21A6C696" w14:paraId="6AC96181" w14:textId="74003D53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30522C02" w:rsidR="21A6C696">
              <w:rPr>
                <w:rFonts w:ascii="Calibri" w:hAnsi="Calibri" w:eastAsia="Calibri" w:cs="Calibri"/>
                <w:sz w:val="24"/>
                <w:szCs w:val="24"/>
              </w:rPr>
              <w:t>A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66F2A5BA" w14:textId="7ACCBDC1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035C5485" w14:textId="3B948A07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A6C696" w:rsidRDefault="21A6C696" w14:paraId="3BACB1E0" w14:textId="25FF3D99"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(</w:t>
            </w:r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q,</w:t>
            </w:r>
            <w:r w:rsidRPr="30522C02" w:rsidR="23075E3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aAb</w:t>
            </w:r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  <w:p w:rsidR="21A6C696" w:rsidP="30522C02" w:rsidRDefault="21A6C696" w14:paraId="2D967BF9" w14:textId="60B8F793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30522C02" w:rsidR="21A6C696">
              <w:rPr>
                <w:rFonts w:ascii="Calibri" w:hAnsi="Calibri" w:eastAsia="Calibri" w:cs="Calibri"/>
                <w:sz w:val="24"/>
                <w:szCs w:val="24"/>
              </w:rPr>
              <w:t>(</w:t>
            </w:r>
            <w:r w:rsidRPr="30522C02" w:rsidR="21A6C696">
              <w:rPr>
                <w:rFonts w:ascii="Calibri" w:hAnsi="Calibri" w:eastAsia="Calibri" w:cs="Calibri"/>
                <w:sz w:val="24"/>
                <w:szCs w:val="24"/>
              </w:rPr>
              <w:t>q,</w:t>
            </w:r>
            <w:r w:rsidRPr="30522C02" w:rsidR="23075E3B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30522C02" w:rsidR="21A6C696">
              <w:rPr>
                <w:rFonts w:ascii="Calibri" w:hAnsi="Calibri" w:eastAsia="Calibri" w:cs="Calibri"/>
                <w:sz w:val="24"/>
                <w:szCs w:val="24"/>
              </w:rPr>
              <w:t>eps</w:t>
            </w:r>
            <w:r w:rsidRPr="30522C02" w:rsidR="21A6C696">
              <w:rPr>
                <w:rFonts w:ascii="Calibri" w:hAnsi="Calibri" w:eastAsia="Calibri" w:cs="Calibri"/>
                <w:sz w:val="24"/>
                <w:szCs w:val="24"/>
              </w:rPr>
              <w:t>)</w:t>
            </w:r>
          </w:p>
        </w:tc>
      </w:tr>
      <w:tr w:rsidR="30522C02" w:rsidTr="30522C02" w14:paraId="1C7AEFE2">
        <w:trPr>
          <w:trHeight w:val="630"/>
        </w:trPr>
        <w:tc>
          <w:tcPr>
            <w:tcW w:w="1875" w:type="dxa"/>
            <w:vMerge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371316B1"/>
        </w:tc>
        <w:tc>
          <w:tcPr>
            <w:tcW w:w="187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21A6C696" w:rsidP="30522C02" w:rsidRDefault="21A6C696" w14:paraId="0557C4FD" w14:textId="4C2800B7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30522C02" w:rsidR="21A6C696">
              <w:rPr>
                <w:rFonts w:ascii="Calibri" w:hAnsi="Calibri" w:eastAsia="Calibri" w:cs="Calibri"/>
                <w:sz w:val="24"/>
                <w:szCs w:val="24"/>
              </w:rPr>
              <w:t>B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52042396" w14:textId="6A0F473D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P="30522C02" w:rsidRDefault="30522C02" w14:paraId="31650132" w14:textId="577F7B49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A6C696" w:rsidRDefault="21A6C696" w14:paraId="6E88534B" w14:textId="11868505"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(</w:t>
            </w:r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q,</w:t>
            </w:r>
            <w:r w:rsidRPr="30522C02" w:rsidR="25907D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bBa</w:t>
            </w:r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  <w:p w:rsidR="21A6C696" w:rsidRDefault="21A6C696" w14:paraId="505D5E94" w14:textId="3306E2F4"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(</w:t>
            </w:r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q,</w:t>
            </w:r>
            <w:r w:rsidRPr="30522C02" w:rsidR="25907D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eps</w:t>
            </w:r>
            <w:r w:rsidRPr="30522C02" w:rsidR="21A6C696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</w:tc>
      </w:tr>
      <w:tr w:rsidR="30522C02" w:rsidTr="30522C02" w14:paraId="06A3E2AA">
        <w:tc>
          <w:tcPr>
            <w:tcW w:w="187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324FE7A7"/>
        </w:tc>
        <w:tc>
          <w:tcPr>
            <w:tcW w:w="187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4BA2B256" w14:textId="0F5F8D01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a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6E340C37" w14:textId="001CD028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(q,eps)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67DF456E" w14:textId="4D3EA95A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1C409D68" w14:textId="22300BFF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0522C02" w:rsidTr="30522C02" w14:paraId="2405FF74">
        <w:tc>
          <w:tcPr>
            <w:tcW w:w="1875" w:type="dxa"/>
            <w:vMerge/>
            <w:tcBorders>
              <w:left w:val="single" w:color="000000" w:themeColor="text1" w:sz="8"/>
              <w:bottom w:val="single" w:sz="8"/>
              <w:right w:val="single" w:color="000000" w:themeColor="text1" w:sz="8"/>
            </w:tcBorders>
            <w:tcMar/>
            <w:vAlign w:val="top"/>
          </w:tcPr>
          <w:p w14:paraId="7B99EC30"/>
        </w:tc>
        <w:tc>
          <w:tcPr>
            <w:tcW w:w="187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6FE29DB5" w14:textId="66755400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b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0D945F40" w14:textId="115C14A2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2A82CE1F" w14:textId="33E21BF4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>(q,eps)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522C02" w:rsidRDefault="30522C02" w14:paraId="55F00904" w14:textId="726D45BA">
            <w:r w:rsidRPr="30522C02" w:rsidR="30522C0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w:rsidR="30522C02" w:rsidP="30522C02" w:rsidRDefault="30522C02" w14:paraId="418CCE11" w14:textId="2E3D4ACA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30522C02" w:rsidP="30522C02" w:rsidRDefault="30522C02" w14:paraId="359AE4CD" w14:textId="2E3D4ACA">
      <w:pPr>
        <w:pStyle w:val="Normal"/>
        <w:ind w:firstLine="576"/>
        <w:rPr>
          <w:noProof w:val="0"/>
          <w:sz w:val="24"/>
          <w:szCs w:val="24"/>
          <w:lang w:val="ro-RO"/>
        </w:rPr>
      </w:pPr>
    </w:p>
    <w:p xmlns:wp14="http://schemas.microsoft.com/office/word/2010/wordml" w:rsidRPr="00600AE3" w:rsidR="001A7DDC" w:rsidP="30522C02" w:rsidRDefault="001A7DDC" w14:paraId="054741CD" wp14:textId="229A1DC4">
      <w:pPr>
        <w:ind w:firstLine="576"/>
        <w:rPr>
          <w:noProof w:val="0"/>
          <w:sz w:val="22"/>
          <w:szCs w:val="22"/>
          <w:lang w:val="ro-RO"/>
        </w:rPr>
      </w:pPr>
      <w:r w:rsidRPr="30522C02" w:rsidR="001A7DDC">
        <w:rPr>
          <w:noProof w:val="0"/>
          <w:sz w:val="22"/>
          <w:szCs w:val="22"/>
          <w:lang w:val="ro-RO"/>
        </w:rPr>
        <w:t>i</w:t>
      </w:r>
      <w:r w:rsidRPr="30522C02" w:rsidR="001A7DDC">
        <w:rPr>
          <w:noProof w:val="0"/>
          <w:sz w:val="22"/>
          <w:szCs w:val="22"/>
          <w:lang w:val="ro-RO"/>
        </w:rPr>
        <w:t>) L = {</w:t>
      </w:r>
      <w:r w:rsidRPr="30522C02" w:rsidR="001A7DDC">
        <w:rPr>
          <w:noProof w:val="0"/>
          <w:sz w:val="22"/>
          <w:szCs w:val="22"/>
          <w:lang w:val="ro-RO"/>
        </w:rPr>
        <w:t>a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n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30522C02" w:rsidR="001A7DDC">
        <w:rPr>
          <w:noProof w:val="0"/>
          <w:sz w:val="22"/>
          <w:szCs w:val="22"/>
          <w:lang w:val="ro-RO"/>
        </w:rPr>
        <w:t>b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n</w:t>
      </w:r>
      <w:proofErr w:type="spellEnd"/>
      <w:r w:rsidRPr="30522C02" w:rsidR="001A7DDC">
        <w:rPr>
          <w:noProof w:val="0"/>
          <w:sz w:val="22"/>
          <w:szCs w:val="22"/>
          <w:lang w:val="ro-RO"/>
        </w:rPr>
        <w:t xml:space="preserve"> | n &gt;=0} </w:t>
      </w:r>
      <w:r w:rsidRPr="30522C02" w:rsidR="001A7DDC">
        <w:rPr>
          <w:rFonts w:ascii="Symbol" w:hAnsi="Symbol" w:eastAsia="Symbol" w:cs="Symbol"/>
          <w:noProof w:val="0"/>
          <w:sz w:val="22"/>
          <w:szCs w:val="22"/>
          <w:lang w:val="ro-RO"/>
        </w:rPr>
        <w:t>È</w:t>
      </w:r>
      <w:r w:rsidRPr="30522C02" w:rsidR="001A7DDC">
        <w:rPr>
          <w:noProof w:val="0"/>
          <w:sz w:val="22"/>
          <w:szCs w:val="22"/>
          <w:lang w:val="ro-RO"/>
        </w:rPr>
        <w:t xml:space="preserve"> {a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n</w:t>
      </w:r>
      <w:r w:rsidRPr="30522C02" w:rsidR="001A7DDC">
        <w:rPr>
          <w:noProof w:val="0"/>
          <w:sz w:val="22"/>
          <w:szCs w:val="22"/>
          <w:lang w:val="ro-RO"/>
        </w:rPr>
        <w:t xml:space="preserve"> b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2n</w:t>
      </w:r>
      <w:r w:rsidRPr="30522C02" w:rsidR="001A7DDC">
        <w:rPr>
          <w:noProof w:val="0"/>
          <w:sz w:val="22"/>
          <w:szCs w:val="22"/>
          <w:lang w:val="ro-RO"/>
        </w:rPr>
        <w:t xml:space="preserve"> | n &gt;=1}</w:t>
      </w:r>
      <w:r w:rsidRPr="30522C02" w:rsidR="33D2BEB8">
        <w:rPr>
          <w:noProof w:val="0"/>
          <w:sz w:val="22"/>
          <w:szCs w:val="22"/>
          <w:lang w:val="ro-RO"/>
        </w:rPr>
        <w:t xml:space="preserve"> </w:t>
      </w:r>
      <w:proofErr w:type="spellStart"/>
      <w:r w:rsidRPr="30522C02" w:rsidR="33D2BEB8">
        <w:rPr>
          <w:noProof w:val="0"/>
          <w:sz w:val="22"/>
          <w:szCs w:val="22"/>
          <w:lang w:val="ro-RO"/>
        </w:rPr>
        <w:t>Bordeanu</w:t>
      </w:r>
      <w:proofErr w:type="spellEnd"/>
      <w:r w:rsidRPr="30522C02" w:rsidR="33D2BEB8">
        <w:rPr>
          <w:noProof w:val="0"/>
          <w:sz w:val="22"/>
          <w:szCs w:val="22"/>
          <w:lang w:val="ro-RO"/>
        </w:rPr>
        <w:t xml:space="preserve"> Lucia</w:t>
      </w:r>
    </w:p>
    <w:p w:rsidR="62AF26D6" w:rsidP="30522C02" w:rsidRDefault="62AF26D6" w14:paraId="76619EF1" w14:textId="09276E2C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62AF26D6">
        <w:rPr>
          <w:noProof w:val="0"/>
          <w:sz w:val="22"/>
          <w:szCs w:val="22"/>
          <w:lang w:val="ro-RO"/>
        </w:rPr>
        <w:t xml:space="preserve">S-&gt; </w:t>
      </w:r>
      <w:proofErr w:type="spellStart"/>
      <w:r w:rsidRPr="30522C02" w:rsidR="62AF26D6">
        <w:rPr>
          <w:noProof w:val="0"/>
          <w:sz w:val="22"/>
          <w:szCs w:val="22"/>
          <w:lang w:val="ro-RO"/>
        </w:rPr>
        <w:t>aAb</w:t>
      </w:r>
      <w:proofErr w:type="spellEnd"/>
      <w:r w:rsidRPr="30522C02" w:rsidR="62AF26D6">
        <w:rPr>
          <w:noProof w:val="0"/>
          <w:sz w:val="22"/>
          <w:szCs w:val="22"/>
          <w:lang w:val="ro-RO"/>
        </w:rPr>
        <w:t xml:space="preserve"> | </w:t>
      </w:r>
      <w:proofErr w:type="spellStart"/>
      <w:r w:rsidRPr="30522C02" w:rsidR="62AF26D6">
        <w:rPr>
          <w:noProof w:val="0"/>
          <w:sz w:val="22"/>
          <w:szCs w:val="22"/>
          <w:lang w:val="ro-RO"/>
        </w:rPr>
        <w:t>aBbb</w:t>
      </w:r>
      <w:proofErr w:type="spellEnd"/>
      <w:r w:rsidRPr="30522C02" w:rsidR="62AF26D6">
        <w:rPr>
          <w:noProof w:val="0"/>
          <w:sz w:val="22"/>
          <w:szCs w:val="22"/>
          <w:lang w:val="ro-RO"/>
        </w:rPr>
        <w:t xml:space="preserve"> | </w:t>
      </w:r>
      <w:r w:rsidRPr="30522C02" w:rsidR="60AE29DE">
        <w:rPr>
          <w:rFonts w:ascii="Symbol" w:hAnsi="Symbol" w:eastAsia="Symbol" w:cs="Symbol"/>
          <w:noProof w:val="0"/>
          <w:sz w:val="22"/>
          <w:szCs w:val="22"/>
          <w:lang w:val="ro-RO"/>
        </w:rPr>
        <w:t>e</w:t>
      </w:r>
    </w:p>
    <w:p w:rsidR="62AF26D6" w:rsidP="30522C02" w:rsidRDefault="62AF26D6" w14:paraId="40AADDD0" w14:textId="4CB3042C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62AF26D6">
        <w:rPr>
          <w:noProof w:val="0"/>
          <w:sz w:val="22"/>
          <w:szCs w:val="22"/>
          <w:lang w:val="ro-RO"/>
        </w:rPr>
        <w:t xml:space="preserve">A-&gt; </w:t>
      </w:r>
      <w:proofErr w:type="spellStart"/>
      <w:r w:rsidRPr="30522C02" w:rsidR="62AF26D6">
        <w:rPr>
          <w:noProof w:val="0"/>
          <w:sz w:val="22"/>
          <w:szCs w:val="22"/>
          <w:lang w:val="ro-RO"/>
        </w:rPr>
        <w:t>aAb</w:t>
      </w:r>
      <w:proofErr w:type="spellEnd"/>
      <w:r w:rsidRPr="30522C02" w:rsidR="62AF26D6">
        <w:rPr>
          <w:noProof w:val="0"/>
          <w:sz w:val="22"/>
          <w:szCs w:val="22"/>
          <w:lang w:val="ro-RO"/>
        </w:rPr>
        <w:t xml:space="preserve"> | </w:t>
      </w:r>
      <w:r w:rsidRPr="30522C02" w:rsidR="5C169C64">
        <w:rPr>
          <w:rFonts w:ascii="Symbol" w:hAnsi="Symbol" w:eastAsia="Symbol" w:cs="Symbol"/>
          <w:noProof w:val="0"/>
          <w:sz w:val="22"/>
          <w:szCs w:val="22"/>
          <w:lang w:val="ro-RO"/>
        </w:rPr>
        <w:t>e</w:t>
      </w:r>
    </w:p>
    <w:p w:rsidR="62AF26D6" w:rsidP="30522C02" w:rsidRDefault="62AF26D6" w14:paraId="3D695659" w14:textId="56B77264">
      <w:pPr>
        <w:pStyle w:val="Normal"/>
        <w:ind w:firstLine="576"/>
        <w:rPr>
          <w:noProof w:val="0"/>
          <w:sz w:val="22"/>
          <w:szCs w:val="22"/>
          <w:lang w:val="ro-RO"/>
        </w:rPr>
      </w:pPr>
      <w:r w:rsidRPr="30522C02" w:rsidR="62AF26D6">
        <w:rPr>
          <w:noProof w:val="0"/>
          <w:sz w:val="22"/>
          <w:szCs w:val="22"/>
          <w:lang w:val="ro-RO"/>
        </w:rPr>
        <w:t xml:space="preserve">B-&gt; </w:t>
      </w:r>
      <w:proofErr w:type="spellStart"/>
      <w:r w:rsidRPr="30522C02" w:rsidR="62AF26D6">
        <w:rPr>
          <w:noProof w:val="0"/>
          <w:sz w:val="22"/>
          <w:szCs w:val="22"/>
          <w:lang w:val="ro-RO"/>
        </w:rPr>
        <w:t>aBbb</w:t>
      </w:r>
      <w:proofErr w:type="spellEnd"/>
      <w:r w:rsidRPr="30522C02" w:rsidR="62AF26D6">
        <w:rPr>
          <w:noProof w:val="0"/>
          <w:sz w:val="22"/>
          <w:szCs w:val="22"/>
          <w:lang w:val="ro-RO"/>
        </w:rPr>
        <w:t xml:space="preserve"> | </w:t>
      </w:r>
      <w:r w:rsidRPr="30522C02" w:rsidR="1C971F4C">
        <w:rPr>
          <w:rFonts w:ascii="Symbol" w:hAnsi="Symbol" w:eastAsia="Symbol" w:cs="Symbol"/>
          <w:noProof w:val="0"/>
          <w:sz w:val="22"/>
          <w:szCs w:val="22"/>
          <w:lang w:val="ro-RO"/>
        </w:rPr>
        <w:t>e</w:t>
      </w:r>
    </w:p>
    <w:p w:rsidR="51511954" w:rsidP="30522C02" w:rsidRDefault="51511954" w14:paraId="65AAFC9C" w14:textId="5528847B">
      <w:pPr>
        <w:pStyle w:val="Normal"/>
        <w:ind w:firstLine="576"/>
        <w:rPr>
          <w:noProof w:val="0"/>
          <w:sz w:val="24"/>
          <w:szCs w:val="24"/>
          <w:lang w:val="ro-RO"/>
        </w:rPr>
      </w:pPr>
      <w:r w:rsidRPr="30522C02" w:rsidR="51511954">
        <w:rPr>
          <w:noProof w:val="0"/>
          <w:sz w:val="24"/>
          <w:szCs w:val="24"/>
          <w:lang w:val="ro-RO"/>
        </w:rPr>
        <w:t>Criteriul stivei vide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2025"/>
        <w:gridCol w:w="1260"/>
        <w:gridCol w:w="1125"/>
        <w:gridCol w:w="2865"/>
      </w:tblGrid>
      <w:tr w:rsidR="30522C02" w:rsidTr="30522C02" w14:paraId="2B2BBACA">
        <w:trPr>
          <w:trHeight w:val="390"/>
        </w:trPr>
        <w:tc>
          <w:tcPr>
            <w:tcW w:w="900" w:type="dxa"/>
            <w:vMerge w:val="restart"/>
            <w:tcMar/>
          </w:tcPr>
          <w:p w:rsidR="3277127B" w:rsidP="30522C02" w:rsidRDefault="3277127B" w14:paraId="2EC3ACED" w14:textId="62ADC372">
            <w:pPr>
              <w:pStyle w:val="Normal"/>
              <w:spacing w:before="0" w:beforeAutospacing="off" w:line="2160" w:lineRule="auto"/>
              <w:jc w:val="center"/>
              <w:rPr>
                <w:noProof w:val="0"/>
                <w:sz w:val="24"/>
                <w:szCs w:val="24"/>
                <w:lang w:val="ro-RO"/>
              </w:rPr>
            </w:pPr>
            <w:r w:rsidRPr="30522C02" w:rsidR="3277127B">
              <w:rPr>
                <w:noProof w:val="0"/>
                <w:sz w:val="24"/>
                <w:szCs w:val="24"/>
                <w:lang w:val="ro-RO"/>
              </w:rPr>
              <w:t>q</w:t>
            </w:r>
          </w:p>
        </w:tc>
        <w:tc>
          <w:tcPr>
            <w:tcW w:w="2025" w:type="dxa"/>
            <w:tcMar/>
          </w:tcPr>
          <w:p w:rsidR="30522C02" w:rsidP="30522C02" w:rsidRDefault="30522C02" w14:paraId="4CE75F2B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260" w:type="dxa"/>
            <w:tcMar/>
          </w:tcPr>
          <w:p w:rsidR="64125B9F" w:rsidP="30522C02" w:rsidRDefault="64125B9F" w14:paraId="1C052F01" w14:textId="1D1EE8BC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64125B9F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125" w:type="dxa"/>
            <w:tcMar/>
          </w:tcPr>
          <w:p w:rsidR="64125B9F" w:rsidP="30522C02" w:rsidRDefault="64125B9F" w14:paraId="430B69BF" w14:textId="63F2B7BC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64125B9F">
              <w:rPr>
                <w:noProof w:val="0"/>
                <w:sz w:val="24"/>
                <w:szCs w:val="24"/>
                <w:lang w:val="ro-RO"/>
              </w:rPr>
              <w:t>b</w:t>
            </w:r>
          </w:p>
        </w:tc>
        <w:tc>
          <w:tcPr>
            <w:tcW w:w="2865" w:type="dxa"/>
            <w:tcMar/>
          </w:tcPr>
          <w:p w:rsidR="64125B9F" w:rsidP="30522C02" w:rsidRDefault="64125B9F" w14:paraId="4C8A4627" w14:textId="19EE3B16">
            <w:pPr>
              <w:rPr>
                <w:noProof w:val="0"/>
                <w:sz w:val="22"/>
                <w:szCs w:val="22"/>
                <w:lang w:val="ro-RO"/>
              </w:rPr>
            </w:pPr>
            <w:r w:rsidRPr="30522C02" w:rsidR="64125B9F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</w:t>
            </w:r>
          </w:p>
        </w:tc>
      </w:tr>
      <w:tr w:rsidR="30522C02" w:rsidTr="30522C02" w14:paraId="0FE9C6B0">
        <w:trPr>
          <w:trHeight w:val="420"/>
        </w:trPr>
        <w:tc>
          <w:tcPr>
            <w:tcW w:w="900" w:type="dxa"/>
            <w:vMerge/>
            <w:tcMar/>
          </w:tcPr>
          <w:p w14:paraId="67804F36"/>
        </w:tc>
        <w:tc>
          <w:tcPr>
            <w:tcW w:w="2025" w:type="dxa"/>
            <w:tcMar/>
          </w:tcPr>
          <w:p w:rsidR="1BABC59C" w:rsidP="30522C02" w:rsidRDefault="1BABC59C" w14:paraId="2E0FF8E9" w14:textId="7B48A6D5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1BABC59C">
              <w:rPr>
                <w:noProof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1260" w:type="dxa"/>
            <w:tcMar/>
          </w:tcPr>
          <w:p w:rsidR="30522C02" w:rsidP="30522C02" w:rsidRDefault="30522C02" w14:paraId="416862F3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125" w:type="dxa"/>
            <w:tcMar/>
          </w:tcPr>
          <w:p w:rsidR="30522C02" w:rsidP="30522C02" w:rsidRDefault="30522C02" w14:paraId="59E87A6D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2865" w:type="dxa"/>
            <w:tcMar/>
          </w:tcPr>
          <w:p w:rsidR="1C1E2F7B" w:rsidP="30522C02" w:rsidRDefault="1C1E2F7B" w14:paraId="166AEC1E" w14:textId="7B5B5098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1C1E2F7B">
              <w:rPr>
                <w:noProof w:val="0"/>
                <w:sz w:val="24"/>
                <w:szCs w:val="24"/>
                <w:lang w:val="ro-RO"/>
              </w:rPr>
              <w:t>(</w:t>
            </w:r>
            <w:r w:rsidRPr="30522C02" w:rsidR="1C1E2F7B">
              <w:rPr>
                <w:noProof w:val="0"/>
                <w:sz w:val="24"/>
                <w:szCs w:val="24"/>
                <w:lang w:val="ro-RO"/>
              </w:rPr>
              <w:t xml:space="preserve">q, </w:t>
            </w:r>
            <w:proofErr w:type="spellStart"/>
            <w:r w:rsidRPr="30522C02" w:rsidR="1C1E2F7B">
              <w:rPr>
                <w:noProof w:val="0"/>
                <w:sz w:val="24"/>
                <w:szCs w:val="24"/>
                <w:lang w:val="ro-RO"/>
              </w:rPr>
              <w:t>aAb</w:t>
            </w:r>
            <w:proofErr w:type="spellEnd"/>
            <w:r w:rsidRPr="30522C02" w:rsidR="1C1E2F7B">
              <w:rPr>
                <w:noProof w:val="0"/>
                <w:sz w:val="24"/>
                <w:szCs w:val="24"/>
                <w:lang w:val="ro-RO"/>
              </w:rPr>
              <w:t>), (</w:t>
            </w:r>
            <w:r w:rsidRPr="30522C02" w:rsidR="1C1E2F7B">
              <w:rPr>
                <w:noProof w:val="0"/>
                <w:sz w:val="24"/>
                <w:szCs w:val="24"/>
                <w:lang w:val="ro-RO"/>
              </w:rPr>
              <w:t xml:space="preserve">q, </w:t>
            </w:r>
            <w:proofErr w:type="spellStart"/>
            <w:r w:rsidRPr="30522C02" w:rsidR="1C1E2F7B">
              <w:rPr>
                <w:noProof w:val="0"/>
                <w:sz w:val="24"/>
                <w:szCs w:val="24"/>
                <w:lang w:val="ro-RO"/>
              </w:rPr>
              <w:t>aBbb</w:t>
            </w:r>
            <w:proofErr w:type="spellEnd"/>
            <w:r w:rsidRPr="30522C02" w:rsidR="1C1E2F7B">
              <w:rPr>
                <w:noProof w:val="0"/>
                <w:sz w:val="24"/>
                <w:szCs w:val="24"/>
                <w:lang w:val="ro-RO"/>
              </w:rPr>
              <w:t xml:space="preserve">), (q, </w:t>
            </w:r>
            <w:r w:rsidRPr="30522C02" w:rsidR="1C1E2F7B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e)</w:t>
            </w:r>
          </w:p>
        </w:tc>
      </w:tr>
      <w:tr w:rsidR="30522C02" w:rsidTr="30522C02" w14:paraId="050F4F44">
        <w:trPr>
          <w:trHeight w:val="405"/>
        </w:trPr>
        <w:tc>
          <w:tcPr>
            <w:tcW w:w="900" w:type="dxa"/>
            <w:vMerge/>
            <w:tcMar/>
          </w:tcPr>
          <w:p w14:paraId="173CBD0E"/>
        </w:tc>
        <w:tc>
          <w:tcPr>
            <w:tcW w:w="2025" w:type="dxa"/>
            <w:tcMar/>
          </w:tcPr>
          <w:p w:rsidR="64125B9F" w:rsidP="30522C02" w:rsidRDefault="64125B9F" w14:paraId="34ADB9EE" w14:textId="69D272C3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64125B9F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260" w:type="dxa"/>
            <w:tcMar/>
          </w:tcPr>
          <w:p w:rsidR="30522C02" w:rsidP="30522C02" w:rsidRDefault="30522C02" w14:paraId="42B7AF48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125" w:type="dxa"/>
            <w:tcMar/>
          </w:tcPr>
          <w:p w:rsidR="30522C02" w:rsidP="30522C02" w:rsidRDefault="30522C02" w14:paraId="4889677D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2865" w:type="dxa"/>
            <w:tcMar/>
          </w:tcPr>
          <w:p w:rsidR="17A28CA7" w:rsidP="30522C02" w:rsidRDefault="17A28CA7" w14:paraId="6B3F4EC2" w14:textId="3978718D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17A28CA7">
              <w:rPr>
                <w:noProof w:val="0"/>
                <w:sz w:val="24"/>
                <w:szCs w:val="24"/>
                <w:lang w:val="ro-RO"/>
              </w:rPr>
              <w:t xml:space="preserve">(q, </w:t>
            </w:r>
            <w:proofErr w:type="spellStart"/>
            <w:r w:rsidRPr="30522C02" w:rsidR="17A28CA7">
              <w:rPr>
                <w:noProof w:val="0"/>
                <w:sz w:val="24"/>
                <w:szCs w:val="24"/>
                <w:lang w:val="ro-RO"/>
              </w:rPr>
              <w:t>aAb</w:t>
            </w:r>
            <w:proofErr w:type="spellEnd"/>
            <w:r w:rsidRPr="30522C02" w:rsidR="17A28CA7">
              <w:rPr>
                <w:noProof w:val="0"/>
                <w:sz w:val="24"/>
                <w:szCs w:val="24"/>
                <w:lang w:val="ro-RO"/>
              </w:rPr>
              <w:t>), (q,</w:t>
            </w:r>
            <w:r w:rsidRPr="30522C02" w:rsidR="17A28CA7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 xml:space="preserve"> e)</w:t>
            </w:r>
            <w:r w:rsidRPr="30522C02" w:rsidR="17A28CA7">
              <w:rPr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30522C02" w:rsidTr="30522C02" w14:paraId="511EC8B8">
        <w:trPr>
          <w:trHeight w:val="435"/>
        </w:trPr>
        <w:tc>
          <w:tcPr>
            <w:tcW w:w="900" w:type="dxa"/>
            <w:vMerge/>
            <w:tcMar/>
          </w:tcPr>
          <w:p w14:paraId="063F3AC7"/>
        </w:tc>
        <w:tc>
          <w:tcPr>
            <w:tcW w:w="2025" w:type="dxa"/>
            <w:tcMar/>
          </w:tcPr>
          <w:p w:rsidR="64125B9F" w:rsidP="30522C02" w:rsidRDefault="64125B9F" w14:paraId="022A66F3" w14:textId="4CDD8B6D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64125B9F">
              <w:rPr>
                <w:noProof w:val="0"/>
                <w:sz w:val="24"/>
                <w:szCs w:val="24"/>
                <w:lang w:val="ro-RO"/>
              </w:rPr>
              <w:t>B</w:t>
            </w:r>
          </w:p>
        </w:tc>
        <w:tc>
          <w:tcPr>
            <w:tcW w:w="1260" w:type="dxa"/>
            <w:tcMar/>
          </w:tcPr>
          <w:p w:rsidR="30522C02" w:rsidP="30522C02" w:rsidRDefault="30522C02" w14:paraId="32AC208E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125" w:type="dxa"/>
            <w:tcMar/>
          </w:tcPr>
          <w:p w:rsidR="30522C02" w:rsidP="30522C02" w:rsidRDefault="30522C02" w14:paraId="6BC41BB6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2865" w:type="dxa"/>
            <w:tcMar/>
          </w:tcPr>
          <w:p w:rsidR="7CA3E54C" w:rsidP="30522C02" w:rsidRDefault="7CA3E54C" w14:paraId="3DFC88C9" w14:textId="75FD9493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7CA3E54C">
              <w:rPr>
                <w:noProof w:val="0"/>
                <w:sz w:val="24"/>
                <w:szCs w:val="24"/>
                <w:lang w:val="ro-RO"/>
              </w:rPr>
              <w:t xml:space="preserve">(q, </w:t>
            </w:r>
            <w:proofErr w:type="spellStart"/>
            <w:r w:rsidRPr="30522C02" w:rsidR="7CA3E54C">
              <w:rPr>
                <w:noProof w:val="0"/>
                <w:sz w:val="24"/>
                <w:szCs w:val="24"/>
                <w:lang w:val="ro-RO"/>
              </w:rPr>
              <w:t>aBbb</w:t>
            </w:r>
            <w:proofErr w:type="spellEnd"/>
            <w:r w:rsidRPr="30522C02" w:rsidR="7CA3E54C">
              <w:rPr>
                <w:noProof w:val="0"/>
                <w:sz w:val="24"/>
                <w:szCs w:val="24"/>
                <w:lang w:val="ro-RO"/>
              </w:rPr>
              <w:t xml:space="preserve">), (q, </w:t>
            </w:r>
            <w:r w:rsidRPr="30522C02" w:rsidR="7CA3E54C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e)</w:t>
            </w:r>
          </w:p>
        </w:tc>
      </w:tr>
      <w:tr w:rsidR="30522C02" w:rsidTr="30522C02" w14:paraId="03242BAF">
        <w:tc>
          <w:tcPr>
            <w:tcW w:w="900" w:type="dxa"/>
            <w:vMerge/>
            <w:tcMar/>
          </w:tcPr>
          <w:p w14:paraId="38D0274B"/>
        </w:tc>
        <w:tc>
          <w:tcPr>
            <w:tcW w:w="2025" w:type="dxa"/>
            <w:tcMar/>
          </w:tcPr>
          <w:p w:rsidR="64125B9F" w:rsidP="30522C02" w:rsidRDefault="64125B9F" w14:paraId="0BFB814D" w14:textId="16ACA123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64125B9F">
              <w:rPr>
                <w:noProof w:val="0"/>
                <w:sz w:val="24"/>
                <w:szCs w:val="24"/>
                <w:lang w:val="ro-RO"/>
              </w:rPr>
              <w:t>a</w:t>
            </w:r>
          </w:p>
        </w:tc>
        <w:tc>
          <w:tcPr>
            <w:tcW w:w="1260" w:type="dxa"/>
            <w:tcMar/>
          </w:tcPr>
          <w:p w:rsidR="0FA06D2D" w:rsidP="30522C02" w:rsidRDefault="0FA06D2D" w14:paraId="3F1F5649" w14:textId="406346FA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0FA06D2D">
              <w:rPr>
                <w:noProof w:val="0"/>
                <w:sz w:val="24"/>
                <w:szCs w:val="24"/>
                <w:lang w:val="ro-RO"/>
              </w:rPr>
              <w:t xml:space="preserve">(q, </w:t>
            </w:r>
            <w:r w:rsidRPr="30522C02" w:rsidR="0FA06D2D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e)</w:t>
            </w:r>
          </w:p>
        </w:tc>
        <w:tc>
          <w:tcPr>
            <w:tcW w:w="1125" w:type="dxa"/>
            <w:tcMar/>
          </w:tcPr>
          <w:p w:rsidR="30522C02" w:rsidP="30522C02" w:rsidRDefault="30522C02" w14:paraId="22081C2E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2865" w:type="dxa"/>
            <w:tcMar/>
          </w:tcPr>
          <w:p w:rsidR="30522C02" w:rsidP="30522C02" w:rsidRDefault="30522C02" w14:paraId="5BC61D8D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</w:tr>
      <w:tr w:rsidR="30522C02" w:rsidTr="30522C02" w14:paraId="5B85CC13">
        <w:trPr>
          <w:trHeight w:val="300"/>
        </w:trPr>
        <w:tc>
          <w:tcPr>
            <w:tcW w:w="900" w:type="dxa"/>
            <w:vMerge/>
            <w:tcMar/>
          </w:tcPr>
          <w:p w14:paraId="797CC177"/>
        </w:tc>
        <w:tc>
          <w:tcPr>
            <w:tcW w:w="2025" w:type="dxa"/>
            <w:tcMar/>
          </w:tcPr>
          <w:p w:rsidR="64125B9F" w:rsidP="30522C02" w:rsidRDefault="64125B9F" w14:paraId="47E47A71" w14:textId="6F374E83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64125B9F">
              <w:rPr>
                <w:noProof w:val="0"/>
                <w:sz w:val="24"/>
                <w:szCs w:val="24"/>
                <w:lang w:val="ro-RO"/>
              </w:rPr>
              <w:t>b</w:t>
            </w:r>
          </w:p>
        </w:tc>
        <w:tc>
          <w:tcPr>
            <w:tcW w:w="1260" w:type="dxa"/>
            <w:tcMar/>
          </w:tcPr>
          <w:p w:rsidR="30522C02" w:rsidP="30522C02" w:rsidRDefault="30522C02" w14:paraId="4F7F5A58" w14:textId="0A2B5D04">
            <w:pPr>
              <w:pStyle w:val="Normal"/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</w:pPr>
          </w:p>
        </w:tc>
        <w:tc>
          <w:tcPr>
            <w:tcW w:w="1125" w:type="dxa"/>
            <w:tcMar/>
          </w:tcPr>
          <w:p w:rsidR="6082BE67" w:rsidP="30522C02" w:rsidRDefault="6082BE67" w14:paraId="1F4F5B30" w14:textId="3748001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30522C02" w:rsidR="6082BE67">
              <w:rPr>
                <w:noProof w:val="0"/>
                <w:sz w:val="24"/>
                <w:szCs w:val="24"/>
                <w:lang w:val="ro-RO"/>
              </w:rPr>
              <w:t xml:space="preserve">(q, </w:t>
            </w:r>
            <w:r w:rsidRPr="30522C02" w:rsidR="6082BE67">
              <w:rPr>
                <w:rFonts w:ascii="Symbol" w:hAnsi="Symbol" w:eastAsia="Symbol" w:cs="Symbol"/>
                <w:noProof w:val="0"/>
                <w:sz w:val="22"/>
                <w:szCs w:val="22"/>
                <w:lang w:val="ro-RO"/>
              </w:rPr>
              <w:t>e)</w:t>
            </w:r>
          </w:p>
        </w:tc>
        <w:tc>
          <w:tcPr>
            <w:tcW w:w="2865" w:type="dxa"/>
            <w:tcMar/>
          </w:tcPr>
          <w:p w:rsidR="30522C02" w:rsidP="30522C02" w:rsidRDefault="30522C02" w14:paraId="69835473" w14:textId="1CA461FB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</w:p>
        </w:tc>
      </w:tr>
    </w:tbl>
    <w:p xmlns:wp14="http://schemas.microsoft.com/office/word/2010/wordml" w:rsidRPr="00600AE3" w:rsidR="001A7DDC" w:rsidP="30522C02" w:rsidRDefault="001A7DDC" w14:paraId="26DD4F88" wp14:textId="17793207">
      <w:pPr>
        <w:ind w:firstLine="576"/>
        <w:rPr>
          <w:noProof w:val="0"/>
          <w:sz w:val="22"/>
          <w:szCs w:val="22"/>
          <w:lang w:val="ro-RO"/>
        </w:rPr>
      </w:pPr>
      <w:r w:rsidRPr="30522C02" w:rsidR="001A7DDC">
        <w:rPr>
          <w:noProof w:val="0"/>
          <w:sz w:val="22"/>
          <w:szCs w:val="22"/>
          <w:lang w:val="ro-RO"/>
        </w:rPr>
        <w:t xml:space="preserve">j) L </w:t>
      </w:r>
      <w:r w:rsidRPr="30522C02" w:rsidR="001A7DDC">
        <w:rPr>
          <w:noProof w:val="0"/>
          <w:sz w:val="22"/>
          <w:szCs w:val="22"/>
          <w:lang w:val="ro-RO"/>
        </w:rPr>
        <w:t xml:space="preserve">= {w x | </w:t>
      </w:r>
      <w:proofErr w:type="spellStart"/>
      <w:r w:rsidRPr="30522C02" w:rsidR="001A7DDC">
        <w:rPr>
          <w:noProof w:val="0"/>
          <w:sz w:val="22"/>
          <w:szCs w:val="22"/>
          <w:lang w:val="ro-RO"/>
        </w:rPr>
        <w:t>w</w:t>
      </w:r>
      <w:r w:rsidRPr="30522C02" w:rsidR="001A7DDC">
        <w:rPr>
          <w:noProof w:val="0"/>
          <w:sz w:val="22"/>
          <w:szCs w:val="22"/>
          <w:vertAlign w:val="superscript"/>
          <w:lang w:val="ro-RO"/>
        </w:rPr>
        <w:t>tilda</w:t>
      </w:r>
      <w:proofErr w:type="spellEnd"/>
      <w:r w:rsidRPr="30522C02" w:rsidR="001A7DDC">
        <w:rPr>
          <w:noProof w:val="0"/>
          <w:sz w:val="22"/>
          <w:szCs w:val="22"/>
          <w:lang w:val="ro-RO"/>
        </w:rPr>
        <w:t xml:space="preserve"> e</w:t>
      </w:r>
      <w:bookmarkStart w:name="_GoBack" w:id="0"/>
      <w:bookmarkEnd w:id="0"/>
      <w:r w:rsidRPr="30522C02" w:rsidR="001A7DDC">
        <w:rPr>
          <w:noProof w:val="0"/>
          <w:sz w:val="22"/>
          <w:szCs w:val="22"/>
          <w:lang w:val="ro-RO"/>
        </w:rPr>
        <w:t xml:space="preserve">ste un </w:t>
      </w:r>
      <w:proofErr w:type="spellStart"/>
      <w:r w:rsidRPr="30522C02" w:rsidR="001A7DDC">
        <w:rPr>
          <w:noProof w:val="0"/>
          <w:sz w:val="22"/>
          <w:szCs w:val="22"/>
          <w:lang w:val="ro-RO"/>
        </w:rPr>
        <w:t>substring</w:t>
      </w:r>
      <w:proofErr w:type="spellEnd"/>
      <w:r w:rsidRPr="30522C02" w:rsidR="001A7DDC">
        <w:rPr>
          <w:noProof w:val="0"/>
          <w:sz w:val="22"/>
          <w:szCs w:val="22"/>
          <w:lang w:val="ro-RO"/>
        </w:rPr>
        <w:t xml:space="preserve"> al lui x, unde x </w:t>
      </w:r>
      <w:r w:rsidRPr="30522C02" w:rsidR="001A7DDC">
        <w:rPr>
          <w:rFonts w:ascii="Symbol" w:hAnsi="Symbol" w:eastAsia="Symbol" w:cs="Symbol"/>
          <w:noProof w:val="0"/>
          <w:sz w:val="22"/>
          <w:szCs w:val="22"/>
          <w:lang w:val="ro-RO"/>
        </w:rPr>
        <w:t>Î</w:t>
      </w:r>
      <w:r w:rsidRPr="30522C02" w:rsidR="001A7DDC">
        <w:rPr>
          <w:noProof w:val="0"/>
          <w:sz w:val="22"/>
          <w:szCs w:val="22"/>
          <w:lang w:val="ro-RO"/>
        </w:rPr>
        <w:t xml:space="preserve"> {</w:t>
      </w:r>
      <w:proofErr w:type="spellStart"/>
      <w:r w:rsidRPr="30522C02" w:rsidR="001A7DDC">
        <w:rPr>
          <w:noProof w:val="0"/>
          <w:sz w:val="22"/>
          <w:szCs w:val="22"/>
          <w:lang w:val="ro-RO"/>
        </w:rPr>
        <w:t>a,b</w:t>
      </w:r>
      <w:proofErr w:type="spellEnd"/>
      <w:r w:rsidRPr="30522C02" w:rsidR="001A7DDC">
        <w:rPr>
          <w:noProof w:val="0"/>
          <w:sz w:val="22"/>
          <w:szCs w:val="22"/>
          <w:lang w:val="ro-RO"/>
        </w:rPr>
        <w:t xml:space="preserve">}*,  w </w:t>
      </w:r>
      <w:r w:rsidRPr="30522C02" w:rsidR="001A7DDC">
        <w:rPr>
          <w:rFonts w:ascii="Symbol" w:hAnsi="Symbol" w:eastAsia="Symbol" w:cs="Symbol"/>
          <w:noProof w:val="0"/>
          <w:sz w:val="22"/>
          <w:szCs w:val="22"/>
          <w:lang w:val="ro-RO"/>
        </w:rPr>
        <w:t>Î</w:t>
      </w:r>
      <w:r w:rsidRPr="30522C02" w:rsidR="001A7DDC">
        <w:rPr>
          <w:noProof w:val="0"/>
          <w:sz w:val="22"/>
          <w:szCs w:val="22"/>
          <w:lang w:val="ro-RO"/>
        </w:rPr>
        <w:t xml:space="preserve"> {</w:t>
      </w:r>
      <w:proofErr w:type="spellStart"/>
      <w:r w:rsidRPr="30522C02" w:rsidR="001A7DDC">
        <w:rPr>
          <w:noProof w:val="0"/>
          <w:sz w:val="22"/>
          <w:szCs w:val="22"/>
          <w:lang w:val="ro-RO"/>
        </w:rPr>
        <w:t>a,b</w:t>
      </w:r>
      <w:proofErr w:type="spellEnd"/>
      <w:r w:rsidRPr="30522C02" w:rsidR="001A7DDC">
        <w:rPr>
          <w:noProof w:val="0"/>
          <w:sz w:val="22"/>
          <w:szCs w:val="22"/>
          <w:lang w:val="ro-RO"/>
        </w:rPr>
        <w:t xml:space="preserve">}*, |w|&gt;=1} </w:t>
      </w:r>
      <w:r w:rsidRPr="30522C02" w:rsidR="0061238E">
        <w:rPr>
          <w:noProof w:val="0"/>
          <w:sz w:val="22"/>
          <w:szCs w:val="22"/>
          <w:lang w:val="ro-RO"/>
        </w:rPr>
        <w:t>Bălan</w:t>
      </w:r>
      <w:r w:rsidRPr="30522C02" w:rsidR="120812B5">
        <w:rPr>
          <w:noProof w:val="0"/>
          <w:sz w:val="22"/>
          <w:szCs w:val="22"/>
          <w:lang w:val="ro-RO"/>
        </w:rPr>
        <w:t xml:space="preserve"> Marian</w:t>
      </w:r>
      <w:r w:rsidRPr="30522C02" w:rsidR="0061238E">
        <w:rPr>
          <w:noProof w:val="0"/>
          <w:sz w:val="22"/>
          <w:szCs w:val="22"/>
          <w:lang w:val="ro-RO"/>
        </w:rPr>
        <w:t xml:space="preserve"> Silviu</w:t>
      </w:r>
      <w:r w:rsidRPr="30522C02" w:rsidR="2C244AC3">
        <w:rPr>
          <w:noProof w:val="0"/>
          <w:sz w:val="22"/>
          <w:szCs w:val="22"/>
          <w:lang w:val="ro-RO"/>
        </w:rPr>
        <w:t xml:space="preserve"> </w:t>
      </w:r>
      <w:r w:rsidRPr="30522C02" w:rsidR="2C244AC3">
        <w:rPr>
          <w:noProof w:val="0"/>
          <w:color w:val="FF0000"/>
          <w:sz w:val="22"/>
          <w:szCs w:val="22"/>
          <w:lang w:val="ro-RO"/>
        </w:rPr>
        <w:t>Temă</w:t>
      </w:r>
    </w:p>
    <w:p xmlns:wp14="http://schemas.microsoft.com/office/word/2010/wordml" w:rsidRPr="00600AE3" w:rsidR="001A7DDC" w:rsidP="30522C02" w:rsidRDefault="001A7DDC" w14:paraId="0058A7C8" wp14:textId="77777777">
      <w:pPr>
        <w:rPr>
          <w:noProof w:val="0"/>
          <w:sz w:val="22"/>
          <w:szCs w:val="22"/>
          <w:lang w:val="ro-RO"/>
        </w:rPr>
      </w:pPr>
      <w:r w:rsidRPr="30522C02" w:rsidR="001A7DDC">
        <w:rPr>
          <w:noProof w:val="0"/>
          <w:sz w:val="22"/>
          <w:szCs w:val="22"/>
          <w:lang w:val="ro-RO"/>
        </w:rPr>
        <w:t xml:space="preserve">2. </w:t>
      </w:r>
      <w:r w:rsidRPr="30522C02" w:rsidR="001A7DDC">
        <w:rPr>
          <w:noProof w:val="0"/>
          <w:sz w:val="22"/>
          <w:szCs w:val="22"/>
          <w:lang w:val="ro-RO"/>
        </w:rPr>
        <w:t>Pentru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noProof w:val="0"/>
          <w:sz w:val="22"/>
          <w:szCs w:val="22"/>
          <w:lang w:val="ro-RO"/>
        </w:rPr>
        <w:t>limbajul</w:t>
      </w:r>
      <w:r w:rsidRPr="30522C02" w:rsidR="001A7DDC">
        <w:rPr>
          <w:noProof w:val="0"/>
          <w:sz w:val="22"/>
          <w:szCs w:val="22"/>
          <w:lang w:val="ro-RO"/>
        </w:rPr>
        <w:t xml:space="preserve"> de la </w:t>
      </w:r>
      <w:r w:rsidRPr="30522C02" w:rsidR="001A7DDC">
        <w:rPr>
          <w:noProof w:val="0"/>
          <w:sz w:val="22"/>
          <w:szCs w:val="22"/>
          <w:lang w:val="ro-RO"/>
        </w:rPr>
        <w:t>punctul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b w:val="1"/>
          <w:bCs w:val="1"/>
          <w:noProof w:val="0"/>
          <w:sz w:val="22"/>
          <w:szCs w:val="22"/>
          <w:lang w:val="ro-RO"/>
        </w:rPr>
        <w:t>f</w:t>
      </w:r>
      <w:r w:rsidRPr="30522C02" w:rsidR="001A7DDC">
        <w:rPr>
          <w:noProof w:val="0"/>
          <w:sz w:val="22"/>
          <w:szCs w:val="22"/>
          <w:lang w:val="ro-RO"/>
        </w:rPr>
        <w:t xml:space="preserve">, </w:t>
      </w:r>
      <w:r w:rsidRPr="30522C02" w:rsidR="001A7DDC">
        <w:rPr>
          <w:noProof w:val="0"/>
          <w:sz w:val="22"/>
          <w:szCs w:val="22"/>
          <w:lang w:val="ro-RO"/>
        </w:rPr>
        <w:t>dați</w:t>
      </w:r>
      <w:r w:rsidRPr="30522C02" w:rsidR="001A7DDC">
        <w:rPr>
          <w:noProof w:val="0"/>
          <w:sz w:val="22"/>
          <w:szCs w:val="22"/>
          <w:lang w:val="ro-RO"/>
        </w:rPr>
        <w:t xml:space="preserve"> o GIC </w:t>
      </w:r>
      <w:r w:rsidRPr="30522C02" w:rsidR="001A7DDC">
        <w:rPr>
          <w:noProof w:val="0"/>
          <w:sz w:val="22"/>
          <w:szCs w:val="22"/>
          <w:lang w:val="ro-RO"/>
        </w:rPr>
        <w:t>ce</w:t>
      </w:r>
      <w:r w:rsidRPr="30522C02" w:rsidR="001A7DDC">
        <w:rPr>
          <w:noProof w:val="0"/>
          <w:sz w:val="22"/>
          <w:szCs w:val="22"/>
          <w:lang w:val="ro-RO"/>
        </w:rPr>
        <w:t xml:space="preserve"> le </w:t>
      </w:r>
      <w:r w:rsidRPr="30522C02" w:rsidR="001A7DDC">
        <w:rPr>
          <w:noProof w:val="0"/>
          <w:sz w:val="22"/>
          <w:szCs w:val="22"/>
          <w:lang w:val="ro-RO"/>
        </w:rPr>
        <w:t>generează</w:t>
      </w:r>
      <w:r w:rsidRPr="30522C02" w:rsidR="001A7DDC">
        <w:rPr>
          <w:noProof w:val="0"/>
          <w:sz w:val="22"/>
          <w:szCs w:val="22"/>
          <w:lang w:val="ro-RO"/>
        </w:rPr>
        <w:t xml:space="preserve">. </w:t>
      </w:r>
      <w:r w:rsidRPr="30522C02" w:rsidR="001A7DDC">
        <w:rPr>
          <w:noProof w:val="0"/>
          <w:sz w:val="22"/>
          <w:szCs w:val="22"/>
          <w:lang w:val="ro-RO"/>
        </w:rPr>
        <w:t>Construiți</w:t>
      </w:r>
      <w:r w:rsidRPr="30522C02" w:rsidR="001A7DDC">
        <w:rPr>
          <w:noProof w:val="0"/>
          <w:sz w:val="22"/>
          <w:szCs w:val="22"/>
          <w:lang w:val="ro-RO"/>
        </w:rPr>
        <w:t xml:space="preserve"> APD </w:t>
      </w:r>
      <w:r w:rsidRPr="30522C02" w:rsidR="001A7DDC">
        <w:rPr>
          <w:noProof w:val="0"/>
          <w:sz w:val="22"/>
          <w:szCs w:val="22"/>
          <w:lang w:val="ro-RO"/>
        </w:rPr>
        <w:t>echivalent</w:t>
      </w:r>
      <w:r w:rsidRPr="30522C02" w:rsidR="001A7DDC">
        <w:rPr>
          <w:noProof w:val="0"/>
          <w:sz w:val="22"/>
          <w:szCs w:val="22"/>
          <w:lang w:val="ro-RO"/>
        </w:rPr>
        <w:t xml:space="preserve"> cu GIC data (</w:t>
      </w:r>
      <w:r w:rsidRPr="30522C02" w:rsidR="001A7DDC">
        <w:rPr>
          <w:noProof w:val="0"/>
          <w:sz w:val="22"/>
          <w:szCs w:val="22"/>
          <w:lang w:val="ro-RO"/>
        </w:rPr>
        <w:t>aplicand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noProof w:val="0"/>
          <w:sz w:val="22"/>
          <w:szCs w:val="22"/>
          <w:lang w:val="ro-RO"/>
        </w:rPr>
        <w:t>algoritmul</w:t>
      </w:r>
      <w:r w:rsidRPr="30522C02" w:rsidR="001A7DDC">
        <w:rPr>
          <w:noProof w:val="0"/>
          <w:sz w:val="22"/>
          <w:szCs w:val="22"/>
          <w:lang w:val="ro-RO"/>
        </w:rPr>
        <w:t xml:space="preserve"> de </w:t>
      </w:r>
      <w:r w:rsidRPr="30522C02" w:rsidR="001A7DDC">
        <w:rPr>
          <w:noProof w:val="0"/>
          <w:sz w:val="22"/>
          <w:szCs w:val="22"/>
          <w:lang w:val="ro-RO"/>
        </w:rPr>
        <w:t>constructie</w:t>
      </w:r>
      <w:r w:rsidRPr="30522C02" w:rsidR="001A7DDC">
        <w:rPr>
          <w:noProof w:val="0"/>
          <w:sz w:val="22"/>
          <w:szCs w:val="22"/>
          <w:lang w:val="ro-RO"/>
        </w:rPr>
        <w:t xml:space="preserve">). </w:t>
      </w:r>
    </w:p>
    <w:p xmlns:wp14="http://schemas.microsoft.com/office/word/2010/wordml" w:rsidR="001A7DDC" w:rsidP="30522C02" w:rsidRDefault="001A7DDC" w14:paraId="19ED3A28" wp14:textId="77777777">
      <w:pPr>
        <w:rPr>
          <w:noProof w:val="0"/>
          <w:sz w:val="22"/>
          <w:szCs w:val="22"/>
          <w:lang w:val="ro-RO"/>
        </w:rPr>
      </w:pPr>
      <w:r w:rsidRPr="30522C02" w:rsidR="001A7DDC">
        <w:rPr>
          <w:noProof w:val="0"/>
          <w:sz w:val="22"/>
          <w:szCs w:val="22"/>
          <w:lang w:val="ro-RO"/>
        </w:rPr>
        <w:t xml:space="preserve">3. </w:t>
      </w:r>
      <w:r w:rsidRPr="30522C02" w:rsidR="001A7DDC">
        <w:rPr>
          <w:noProof w:val="0"/>
          <w:sz w:val="22"/>
          <w:szCs w:val="22"/>
          <w:lang w:val="ro-RO"/>
        </w:rPr>
        <w:t>Pentru</w:t>
      </w:r>
      <w:r w:rsidRPr="30522C02" w:rsidR="001A7DDC">
        <w:rPr>
          <w:noProof w:val="0"/>
          <w:sz w:val="22"/>
          <w:szCs w:val="22"/>
          <w:lang w:val="ro-RO"/>
        </w:rPr>
        <w:t xml:space="preserve"> APD de la </w:t>
      </w:r>
      <w:r w:rsidRPr="30522C02" w:rsidR="001A7DDC">
        <w:rPr>
          <w:noProof w:val="0"/>
          <w:sz w:val="22"/>
          <w:szCs w:val="22"/>
          <w:lang w:val="ro-RO"/>
        </w:rPr>
        <w:t>punctele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b w:val="1"/>
          <w:bCs w:val="1"/>
          <w:noProof w:val="0"/>
          <w:sz w:val="22"/>
          <w:szCs w:val="22"/>
          <w:lang w:val="ro-RO"/>
        </w:rPr>
        <w:t>e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noProof w:val="0"/>
          <w:sz w:val="22"/>
          <w:szCs w:val="22"/>
          <w:lang w:val="ro-RO"/>
        </w:rPr>
        <w:t>și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b w:val="1"/>
          <w:bCs w:val="1"/>
          <w:noProof w:val="0"/>
          <w:sz w:val="22"/>
          <w:szCs w:val="22"/>
          <w:lang w:val="ro-RO"/>
        </w:rPr>
        <w:t>f</w:t>
      </w:r>
      <w:r w:rsidRPr="30522C02" w:rsidR="001A7DDC">
        <w:rPr>
          <w:noProof w:val="0"/>
          <w:sz w:val="22"/>
          <w:szCs w:val="22"/>
          <w:lang w:val="ro-RO"/>
        </w:rPr>
        <w:t xml:space="preserve">, </w:t>
      </w:r>
      <w:r w:rsidRPr="30522C02" w:rsidR="001A7DDC">
        <w:rPr>
          <w:noProof w:val="0"/>
          <w:sz w:val="22"/>
          <w:szCs w:val="22"/>
          <w:lang w:val="ro-RO"/>
        </w:rPr>
        <w:t>dati</w:t>
      </w:r>
      <w:r w:rsidRPr="30522C02" w:rsidR="001A7DDC">
        <w:rPr>
          <w:noProof w:val="0"/>
          <w:sz w:val="22"/>
          <w:szCs w:val="22"/>
          <w:lang w:val="ro-RO"/>
        </w:rPr>
        <w:t xml:space="preserve"> APD care </w:t>
      </w:r>
      <w:r w:rsidRPr="30522C02" w:rsidR="001A7DDC">
        <w:rPr>
          <w:noProof w:val="0"/>
          <w:sz w:val="22"/>
          <w:szCs w:val="22"/>
          <w:lang w:val="ro-RO"/>
        </w:rPr>
        <w:t>accepta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noProof w:val="0"/>
          <w:sz w:val="22"/>
          <w:szCs w:val="22"/>
          <w:lang w:val="ro-RO"/>
        </w:rPr>
        <w:t>acelasi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noProof w:val="0"/>
          <w:sz w:val="22"/>
          <w:szCs w:val="22"/>
          <w:lang w:val="ro-RO"/>
        </w:rPr>
        <w:t>limbaj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noProof w:val="0"/>
          <w:sz w:val="22"/>
          <w:szCs w:val="22"/>
          <w:lang w:val="ro-RO"/>
        </w:rPr>
        <w:t>dupa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noProof w:val="0"/>
          <w:sz w:val="22"/>
          <w:szCs w:val="22"/>
          <w:lang w:val="ro-RO"/>
        </w:rPr>
        <w:t>criteriul</w:t>
      </w:r>
      <w:r w:rsidRPr="30522C02" w:rsidR="001A7DDC">
        <w:rPr>
          <w:noProof w:val="0"/>
          <w:sz w:val="22"/>
          <w:szCs w:val="22"/>
          <w:lang w:val="ro-RO"/>
        </w:rPr>
        <w:t xml:space="preserve"> </w:t>
      </w:r>
      <w:r w:rsidRPr="30522C02" w:rsidR="001A7DDC">
        <w:rPr>
          <w:noProof w:val="0"/>
          <w:sz w:val="22"/>
          <w:szCs w:val="22"/>
          <w:lang w:val="ro-RO"/>
        </w:rPr>
        <w:t>starii</w:t>
      </w:r>
      <w:r w:rsidRPr="30522C02" w:rsidR="001A7DDC">
        <w:rPr>
          <w:noProof w:val="0"/>
          <w:sz w:val="22"/>
          <w:szCs w:val="22"/>
          <w:lang w:val="ro-RO"/>
        </w:rPr>
        <w:t xml:space="preserve"> finale.</w:t>
      </w:r>
    </w:p>
    <w:p xmlns:wp14="http://schemas.microsoft.com/office/word/2010/wordml" w:rsidR="00C44520" w:rsidP="30522C02" w:rsidRDefault="00C44520" w14:paraId="42C6D796" wp14:textId="77777777">
      <w:pPr>
        <w:rPr>
          <w:noProof w:val="0"/>
          <w:lang w:val="ro-RO"/>
        </w:rPr>
        <w:sectPr w:rsidR="00C44520" w:rsidSect="00FC0C33">
          <w:footerReference w:type="even" r:id="rId9"/>
          <w:footerReference w:type="default" r:id="rId10"/>
          <w:footnotePr>
            <w:pos w:val="beneathText"/>
          </w:footnotePr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  <w:headerReference w:type="default" r:id="Rc91dcf8d83b24ec7"/>
        </w:sectPr>
      </w:pPr>
    </w:p>
    <w:p xmlns:wp14="http://schemas.microsoft.com/office/word/2010/wordml" w:rsidR="00FC0C33" w:rsidP="00561304" w:rsidRDefault="00FC0C33" w14:paraId="6E1831B3" wp14:textId="77777777"/>
    <w:p xmlns:wp14="http://schemas.microsoft.com/office/word/2010/wordml" w:rsidR="00D75EEA" w:rsidP="00561304" w:rsidRDefault="00D75EEA" w14:paraId="54E11D2A" wp14:textId="77777777"/>
    <w:p xmlns:wp14="http://schemas.microsoft.com/office/word/2010/wordml" w:rsidR="00D75EEA" w:rsidP="00561304" w:rsidRDefault="00D75EEA" w14:paraId="31126E5D" wp14:textId="77777777"/>
    <w:p xmlns:wp14="http://schemas.microsoft.com/office/word/2010/wordml" w:rsidR="00561304" w:rsidP="00561304" w:rsidRDefault="00561304" w14:paraId="2DE403A5" wp14:textId="77777777"/>
    <w:p xmlns:wp14="http://schemas.microsoft.com/office/word/2010/wordml" w:rsidR="00D75EEA" w:rsidP="00561304" w:rsidRDefault="00D75EEA" w14:paraId="62431CDC" wp14:textId="77777777"/>
    <w:p xmlns:wp14="http://schemas.microsoft.com/office/word/2010/wordml" w:rsidR="00D75EEA" w:rsidP="00561304" w:rsidRDefault="00D75EEA" w14:paraId="49E398E2" wp14:textId="77777777"/>
    <w:p xmlns:wp14="http://schemas.microsoft.com/office/word/2010/wordml" w:rsidR="00D75EEA" w:rsidP="00561304" w:rsidRDefault="00D75EEA" w14:paraId="16287F21" wp14:textId="77777777"/>
    <w:sectPr w:rsidR="00D75EEA" w:rsidSect="00561304">
      <w:footnotePr>
        <w:pos w:val="beneathText"/>
      </w:footnotePr>
      <w:type w:val="continuous"/>
      <w:pgSz w:w="12240" w:h="15840" w:orient="portrait"/>
      <w:pgMar w:top="720" w:right="720" w:bottom="720" w:left="720" w:header="720" w:footer="720" w:gutter="0"/>
      <w:cols w:space="720" w:num="2"/>
      <w:docGrid w:linePitch="360"/>
      <w:headerReference w:type="default" r:id="R3a716dcce02b46f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07EA9" w:rsidRDefault="00E07EA9" w14:paraId="5BE93A62" wp14:textId="77777777">
      <w:r>
        <w:separator/>
      </w:r>
    </w:p>
  </w:endnote>
  <w:endnote w:type="continuationSeparator" w:id="0">
    <w:p xmlns:wp14="http://schemas.microsoft.com/office/word/2010/wordml" w:rsidR="00E07EA9" w:rsidRDefault="00E07EA9" w14:paraId="384BA73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31CE" w:rsidP="004F4F96" w:rsidRDefault="003531CE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1D7B270A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31CE" w:rsidP="004F4F96" w:rsidRDefault="003531CE" w14:paraId="28F4D5D3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7DDC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0B4020A7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07EA9" w:rsidRDefault="00E07EA9" w14:paraId="34B3F2EB" wp14:textId="77777777">
      <w:r>
        <w:separator/>
      </w:r>
    </w:p>
  </w:footnote>
  <w:footnote w:type="continuationSeparator" w:id="0">
    <w:p xmlns:wp14="http://schemas.microsoft.com/office/word/2010/wordml" w:rsidR="00E07EA9" w:rsidRDefault="00E07EA9" w14:paraId="7D34F5C7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0522C02" w:rsidTr="30522C02" w14:paraId="6B809359">
      <w:tc>
        <w:tcPr>
          <w:tcW w:w="3600" w:type="dxa"/>
          <w:tcMar/>
        </w:tcPr>
        <w:p w:rsidR="30522C02" w:rsidP="30522C02" w:rsidRDefault="30522C02" w14:paraId="04C6A853" w14:textId="14C141F7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30522C02" w:rsidP="30522C02" w:rsidRDefault="30522C02" w14:paraId="6B3BB933" w14:textId="1873DE2B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30522C02" w:rsidP="30522C02" w:rsidRDefault="30522C02" w14:paraId="2D55D705" w14:textId="5678CC98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30522C02" w:rsidP="30522C02" w:rsidRDefault="30522C02" w14:paraId="2781B279" w14:textId="0F9FF7CC">
    <w:pPr>
      <w:pStyle w:val="Header"/>
      <w:bidi w:val="0"/>
      <w:rPr>
        <w:sz w:val="24"/>
        <w:szCs w:val="24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0522C02" w:rsidTr="30522C02" w14:paraId="18A6C24E">
      <w:tc>
        <w:tcPr>
          <w:tcW w:w="3600" w:type="dxa"/>
          <w:tcMar/>
        </w:tcPr>
        <w:p w:rsidR="30522C02" w:rsidP="30522C02" w:rsidRDefault="30522C02" w14:paraId="308A6134" w14:textId="3465BF39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30522C02" w:rsidP="30522C02" w:rsidRDefault="30522C02" w14:paraId="387A82F5" w14:textId="751B686D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30522C02" w:rsidP="30522C02" w:rsidRDefault="30522C02" w14:paraId="4E4C5BE6" w14:textId="2BD6E258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30522C02" w:rsidP="30522C02" w:rsidRDefault="30522C02" w14:paraId="2A99CFED" w14:textId="6AE3506F">
    <w:pPr>
      <w:pStyle w:val="Header"/>
      <w:bidi w:val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144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C241A0"/>
    <w:multiLevelType w:val="hybridMultilevel"/>
    <w:tmpl w:val="932EF4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DAEC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54962CE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83282C"/>
    <w:multiLevelType w:val="hybridMultilevel"/>
    <w:tmpl w:val="E5EABDCA"/>
    <w:lvl w:ilvl="0" w:tplc="C7DE38D0">
      <w:start w:val="2"/>
      <w:numFmt w:val="bullet"/>
      <w:lvlText w:val="-"/>
      <w:lvlJc w:val="left"/>
      <w:pPr>
        <w:ind w:left="720" w:hanging="360"/>
      </w:pPr>
      <w:rPr>
        <w:rFonts w:hint="default" w:ascii="Courier New" w:hAnsi="Courier New" w:eastAsia="Calibri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C3E5489"/>
    <w:multiLevelType w:val="hybridMultilevel"/>
    <w:tmpl w:val="A8F43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E30028F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7F5392"/>
    <w:multiLevelType w:val="hybridMultilevel"/>
    <w:tmpl w:val="B4849A54"/>
    <w:lvl w:ilvl="0" w:tplc="75BE65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56" w:hanging="360"/>
      </w:pPr>
    </w:lvl>
    <w:lvl w:ilvl="2" w:tplc="0418001B" w:tentative="1">
      <w:start w:val="1"/>
      <w:numFmt w:val="lowerRoman"/>
      <w:lvlText w:val="%3."/>
      <w:lvlJc w:val="right"/>
      <w:pPr>
        <w:ind w:left="2376" w:hanging="180"/>
      </w:pPr>
    </w:lvl>
    <w:lvl w:ilvl="3" w:tplc="0418000F" w:tentative="1">
      <w:start w:val="1"/>
      <w:numFmt w:val="decimal"/>
      <w:lvlText w:val="%4."/>
      <w:lvlJc w:val="left"/>
      <w:pPr>
        <w:ind w:left="3096" w:hanging="360"/>
      </w:pPr>
    </w:lvl>
    <w:lvl w:ilvl="4" w:tplc="04180019" w:tentative="1">
      <w:start w:val="1"/>
      <w:numFmt w:val="lowerLetter"/>
      <w:lvlText w:val="%5."/>
      <w:lvlJc w:val="left"/>
      <w:pPr>
        <w:ind w:left="3816" w:hanging="360"/>
      </w:pPr>
    </w:lvl>
    <w:lvl w:ilvl="5" w:tplc="0418001B" w:tentative="1">
      <w:start w:val="1"/>
      <w:numFmt w:val="lowerRoman"/>
      <w:lvlText w:val="%6."/>
      <w:lvlJc w:val="right"/>
      <w:pPr>
        <w:ind w:left="4536" w:hanging="180"/>
      </w:pPr>
    </w:lvl>
    <w:lvl w:ilvl="6" w:tplc="0418000F" w:tentative="1">
      <w:start w:val="1"/>
      <w:numFmt w:val="decimal"/>
      <w:lvlText w:val="%7."/>
      <w:lvlJc w:val="left"/>
      <w:pPr>
        <w:ind w:left="5256" w:hanging="360"/>
      </w:pPr>
    </w:lvl>
    <w:lvl w:ilvl="7" w:tplc="04180019" w:tentative="1">
      <w:start w:val="1"/>
      <w:numFmt w:val="lowerLetter"/>
      <w:lvlText w:val="%8."/>
      <w:lvlJc w:val="left"/>
      <w:pPr>
        <w:ind w:left="5976" w:hanging="360"/>
      </w:pPr>
    </w:lvl>
    <w:lvl w:ilvl="8" w:tplc="0418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1AF55CA5"/>
    <w:multiLevelType w:val="hybridMultilevel"/>
    <w:tmpl w:val="C4580B92"/>
    <w:lvl w:ilvl="0" w:tplc="42AAD7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plc="61961C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  <w:lvl w:ilvl="2" w:tplc="F542AA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3" w:tplc="6406A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Times New Roman" w:hAnsi="Times New Roman"/>
      </w:rPr>
    </w:lvl>
    <w:lvl w:ilvl="4" w:tplc="7A50F0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Times New Roman" w:hAnsi="Times New Roman"/>
      </w:rPr>
    </w:lvl>
    <w:lvl w:ilvl="5" w:tplc="81C83A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6" w:tplc="4A389C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Times New Roman" w:hAnsi="Times New Roman"/>
      </w:rPr>
    </w:lvl>
    <w:lvl w:ilvl="7" w:tplc="1520C5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Times New Roman" w:hAnsi="Times New Roman"/>
      </w:rPr>
    </w:lvl>
    <w:lvl w:ilvl="8" w:tplc="809E99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</w:abstractNum>
  <w:abstractNum w:abstractNumId="12" w15:restartNumberingAfterBreak="0">
    <w:nsid w:val="1BD60C8A"/>
    <w:multiLevelType w:val="hybridMultilevel"/>
    <w:tmpl w:val="87AA1C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6E36E3"/>
    <w:multiLevelType w:val="hybridMultilevel"/>
    <w:tmpl w:val="FE5832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49263E"/>
    <w:multiLevelType w:val="hybridMultilevel"/>
    <w:tmpl w:val="7794F050"/>
    <w:lvl w:ilvl="0" w:tplc="8B70C1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DA6D9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hint="default" w:cs="Arial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B1496"/>
    <w:multiLevelType w:val="hybridMultilevel"/>
    <w:tmpl w:val="048CE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BE201A4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76671"/>
    <w:multiLevelType w:val="hybridMultilevel"/>
    <w:tmpl w:val="EE746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314BB5"/>
    <w:multiLevelType w:val="multilevel"/>
    <w:tmpl w:val="356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328F0"/>
    <w:multiLevelType w:val="multilevel"/>
    <w:tmpl w:val="880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65CA3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572E89"/>
    <w:multiLevelType w:val="hybridMultilevel"/>
    <w:tmpl w:val="DFD6AE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12CBD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8F2F53"/>
    <w:multiLevelType w:val="multilevel"/>
    <w:tmpl w:val="8E14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9902BE"/>
    <w:multiLevelType w:val="hybridMultilevel"/>
    <w:tmpl w:val="A092B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8559B8"/>
    <w:multiLevelType w:val="multilevel"/>
    <w:tmpl w:val="C390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5"/>
  </w:num>
  <w:num w:numId="6">
    <w:abstractNumId w:val="22"/>
  </w:num>
  <w:num w:numId="7">
    <w:abstractNumId w:val="8"/>
  </w:num>
  <w:num w:numId="8">
    <w:abstractNumId w:val="0"/>
  </w:num>
  <w:num w:numId="9">
    <w:abstractNumId w:val="4"/>
  </w:num>
  <w:num w:numId="10">
    <w:abstractNumId w:val="14"/>
  </w:num>
  <w:num w:numId="11">
    <w:abstractNumId w:val="16"/>
  </w:num>
  <w:num w:numId="12">
    <w:abstractNumId w:val="18"/>
  </w:num>
  <w:num w:numId="13">
    <w:abstractNumId w:val="6"/>
  </w:num>
  <w:num w:numId="14">
    <w:abstractNumId w:val="12"/>
  </w:num>
  <w:num w:numId="15">
    <w:abstractNumId w:val="13"/>
  </w:num>
  <w:num w:numId="16">
    <w:abstractNumId w:val="17"/>
  </w:num>
  <w:num w:numId="17">
    <w:abstractNumId w:val="7"/>
  </w:num>
  <w:num w:numId="18">
    <w:abstractNumId w:val="15"/>
  </w:num>
  <w:num w:numId="19">
    <w:abstractNumId w:val="10"/>
  </w:num>
  <w:num w:numId="20">
    <w:abstractNumId w:val="5"/>
  </w:num>
  <w:num w:numId="21">
    <w:abstractNumId w:val="9"/>
  </w:num>
  <w:num w:numId="22">
    <w:abstractNumId w:val="21"/>
  </w:num>
  <w:num w:numId="23">
    <w:abstractNumId w:val="20"/>
  </w:num>
  <w:num w:numId="24">
    <w:abstractNumId w:val="19"/>
  </w:num>
  <w:num w:numId="25">
    <w:abstractNumId w:val="23"/>
  </w:num>
  <w:num w:numId="26">
    <w:abstractNumId w:val="11"/>
  </w:num>
  <w:num w:numId="27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AE"/>
    <w:rsid w:val="0000023B"/>
    <w:rsid w:val="00003D80"/>
    <w:rsid w:val="00005429"/>
    <w:rsid w:val="000102EE"/>
    <w:rsid w:val="00013B22"/>
    <w:rsid w:val="00031779"/>
    <w:rsid w:val="00050E87"/>
    <w:rsid w:val="00053103"/>
    <w:rsid w:val="00075D14"/>
    <w:rsid w:val="00080A42"/>
    <w:rsid w:val="000841E2"/>
    <w:rsid w:val="00092198"/>
    <w:rsid w:val="000973A6"/>
    <w:rsid w:val="000A3997"/>
    <w:rsid w:val="000A64A2"/>
    <w:rsid w:val="000A75B9"/>
    <w:rsid w:val="000B2943"/>
    <w:rsid w:val="000B6B2C"/>
    <w:rsid w:val="000B6E2C"/>
    <w:rsid w:val="000C154F"/>
    <w:rsid w:val="000C2489"/>
    <w:rsid w:val="000D4598"/>
    <w:rsid w:val="000D66E4"/>
    <w:rsid w:val="000E59F5"/>
    <w:rsid w:val="000E77AE"/>
    <w:rsid w:val="000F2013"/>
    <w:rsid w:val="000F32BA"/>
    <w:rsid w:val="000F53F7"/>
    <w:rsid w:val="00110F72"/>
    <w:rsid w:val="0011175A"/>
    <w:rsid w:val="00121614"/>
    <w:rsid w:val="00121F0E"/>
    <w:rsid w:val="001273FA"/>
    <w:rsid w:val="0013089E"/>
    <w:rsid w:val="0015728D"/>
    <w:rsid w:val="00161F20"/>
    <w:rsid w:val="00181DEC"/>
    <w:rsid w:val="00196CE1"/>
    <w:rsid w:val="001A7DDC"/>
    <w:rsid w:val="001B27F0"/>
    <w:rsid w:val="001B50FE"/>
    <w:rsid w:val="001D45FC"/>
    <w:rsid w:val="001D54B0"/>
    <w:rsid w:val="001E5B9C"/>
    <w:rsid w:val="001F4601"/>
    <w:rsid w:val="001F5131"/>
    <w:rsid w:val="001F639E"/>
    <w:rsid w:val="0021028B"/>
    <w:rsid w:val="00210A4D"/>
    <w:rsid w:val="00212C84"/>
    <w:rsid w:val="00220FAC"/>
    <w:rsid w:val="002229DC"/>
    <w:rsid w:val="00224F2F"/>
    <w:rsid w:val="00227922"/>
    <w:rsid w:val="0023473A"/>
    <w:rsid w:val="0024293B"/>
    <w:rsid w:val="002443A2"/>
    <w:rsid w:val="00247743"/>
    <w:rsid w:val="00247D12"/>
    <w:rsid w:val="0025715E"/>
    <w:rsid w:val="00260EE4"/>
    <w:rsid w:val="00280639"/>
    <w:rsid w:val="002826CE"/>
    <w:rsid w:val="00291F93"/>
    <w:rsid w:val="002A5ACF"/>
    <w:rsid w:val="002B3571"/>
    <w:rsid w:val="002C702B"/>
    <w:rsid w:val="002E0588"/>
    <w:rsid w:val="002E1D5C"/>
    <w:rsid w:val="002E5BF7"/>
    <w:rsid w:val="002E7CFA"/>
    <w:rsid w:val="002F282D"/>
    <w:rsid w:val="002F4A16"/>
    <w:rsid w:val="002F516C"/>
    <w:rsid w:val="002F6222"/>
    <w:rsid w:val="00300D0D"/>
    <w:rsid w:val="003074CA"/>
    <w:rsid w:val="00321544"/>
    <w:rsid w:val="0033125B"/>
    <w:rsid w:val="00343017"/>
    <w:rsid w:val="003453AE"/>
    <w:rsid w:val="00350D75"/>
    <w:rsid w:val="003531CE"/>
    <w:rsid w:val="00355F4C"/>
    <w:rsid w:val="00360882"/>
    <w:rsid w:val="00363DC2"/>
    <w:rsid w:val="00364038"/>
    <w:rsid w:val="003664BD"/>
    <w:rsid w:val="00367EBE"/>
    <w:rsid w:val="003721A7"/>
    <w:rsid w:val="003865CF"/>
    <w:rsid w:val="00393718"/>
    <w:rsid w:val="00396171"/>
    <w:rsid w:val="003B05ED"/>
    <w:rsid w:val="003B5C07"/>
    <w:rsid w:val="003B669B"/>
    <w:rsid w:val="003C5846"/>
    <w:rsid w:val="003C748D"/>
    <w:rsid w:val="003C7E3D"/>
    <w:rsid w:val="003D09C8"/>
    <w:rsid w:val="003D4266"/>
    <w:rsid w:val="003D74BA"/>
    <w:rsid w:val="003F06BB"/>
    <w:rsid w:val="00411F29"/>
    <w:rsid w:val="004132A1"/>
    <w:rsid w:val="00431DB2"/>
    <w:rsid w:val="0044629E"/>
    <w:rsid w:val="00460129"/>
    <w:rsid w:val="00463816"/>
    <w:rsid w:val="004865DF"/>
    <w:rsid w:val="00496905"/>
    <w:rsid w:val="004A13C1"/>
    <w:rsid w:val="004A357E"/>
    <w:rsid w:val="004A68EC"/>
    <w:rsid w:val="004B005B"/>
    <w:rsid w:val="004B1171"/>
    <w:rsid w:val="004C0BCE"/>
    <w:rsid w:val="004F0A58"/>
    <w:rsid w:val="004F4363"/>
    <w:rsid w:val="004F4F96"/>
    <w:rsid w:val="00512A3C"/>
    <w:rsid w:val="00514718"/>
    <w:rsid w:val="00516986"/>
    <w:rsid w:val="00524D19"/>
    <w:rsid w:val="005255BD"/>
    <w:rsid w:val="00536A99"/>
    <w:rsid w:val="00540304"/>
    <w:rsid w:val="00561304"/>
    <w:rsid w:val="00561DD9"/>
    <w:rsid w:val="00575843"/>
    <w:rsid w:val="005766DF"/>
    <w:rsid w:val="00582863"/>
    <w:rsid w:val="0058549F"/>
    <w:rsid w:val="005A69AB"/>
    <w:rsid w:val="005B0A2D"/>
    <w:rsid w:val="005B3BD9"/>
    <w:rsid w:val="005B4009"/>
    <w:rsid w:val="005C38DA"/>
    <w:rsid w:val="005C6382"/>
    <w:rsid w:val="005C7DA0"/>
    <w:rsid w:val="005D6B0F"/>
    <w:rsid w:val="005F0476"/>
    <w:rsid w:val="005F4FD1"/>
    <w:rsid w:val="005F6246"/>
    <w:rsid w:val="00600AE3"/>
    <w:rsid w:val="0060299F"/>
    <w:rsid w:val="00605448"/>
    <w:rsid w:val="0061238E"/>
    <w:rsid w:val="00612D02"/>
    <w:rsid w:val="006264F1"/>
    <w:rsid w:val="00631775"/>
    <w:rsid w:val="00632D1E"/>
    <w:rsid w:val="0064064D"/>
    <w:rsid w:val="006500B6"/>
    <w:rsid w:val="00672CE5"/>
    <w:rsid w:val="006A06CA"/>
    <w:rsid w:val="006B6318"/>
    <w:rsid w:val="006D2064"/>
    <w:rsid w:val="006D450B"/>
    <w:rsid w:val="006D4DC0"/>
    <w:rsid w:val="006D50E6"/>
    <w:rsid w:val="006E0FC2"/>
    <w:rsid w:val="006E7CE2"/>
    <w:rsid w:val="006F05C2"/>
    <w:rsid w:val="0070595C"/>
    <w:rsid w:val="00706614"/>
    <w:rsid w:val="00713D03"/>
    <w:rsid w:val="00724DB2"/>
    <w:rsid w:val="007301D2"/>
    <w:rsid w:val="0074467C"/>
    <w:rsid w:val="0074769A"/>
    <w:rsid w:val="00782CBF"/>
    <w:rsid w:val="00783280"/>
    <w:rsid w:val="007C018E"/>
    <w:rsid w:val="007C5076"/>
    <w:rsid w:val="007F0827"/>
    <w:rsid w:val="007F43FD"/>
    <w:rsid w:val="008035DD"/>
    <w:rsid w:val="00805D97"/>
    <w:rsid w:val="008319BC"/>
    <w:rsid w:val="008457E0"/>
    <w:rsid w:val="00852491"/>
    <w:rsid w:val="00864B0F"/>
    <w:rsid w:val="00870C39"/>
    <w:rsid w:val="008973A3"/>
    <w:rsid w:val="008976C7"/>
    <w:rsid w:val="008A662F"/>
    <w:rsid w:val="008B611B"/>
    <w:rsid w:val="008C1607"/>
    <w:rsid w:val="008E4D51"/>
    <w:rsid w:val="008E4EB1"/>
    <w:rsid w:val="008E7748"/>
    <w:rsid w:val="008F07D3"/>
    <w:rsid w:val="00901BC6"/>
    <w:rsid w:val="00903187"/>
    <w:rsid w:val="00911DEC"/>
    <w:rsid w:val="00961024"/>
    <w:rsid w:val="009665FE"/>
    <w:rsid w:val="0097177E"/>
    <w:rsid w:val="00974F59"/>
    <w:rsid w:val="00987973"/>
    <w:rsid w:val="00987D42"/>
    <w:rsid w:val="00990421"/>
    <w:rsid w:val="00990FE3"/>
    <w:rsid w:val="009A196B"/>
    <w:rsid w:val="009A716B"/>
    <w:rsid w:val="009B10CF"/>
    <w:rsid w:val="009B3BBE"/>
    <w:rsid w:val="009B4352"/>
    <w:rsid w:val="009B5461"/>
    <w:rsid w:val="009C4150"/>
    <w:rsid w:val="009C440E"/>
    <w:rsid w:val="009C5D3C"/>
    <w:rsid w:val="009D2892"/>
    <w:rsid w:val="009E5F43"/>
    <w:rsid w:val="009F06AE"/>
    <w:rsid w:val="009F7F59"/>
    <w:rsid w:val="00A21759"/>
    <w:rsid w:val="00A275C9"/>
    <w:rsid w:val="00A27983"/>
    <w:rsid w:val="00A3243B"/>
    <w:rsid w:val="00A359E9"/>
    <w:rsid w:val="00A40FDA"/>
    <w:rsid w:val="00A457E8"/>
    <w:rsid w:val="00A67141"/>
    <w:rsid w:val="00A70967"/>
    <w:rsid w:val="00A807B0"/>
    <w:rsid w:val="00A80BA6"/>
    <w:rsid w:val="00A87E02"/>
    <w:rsid w:val="00AA10CF"/>
    <w:rsid w:val="00AA1E44"/>
    <w:rsid w:val="00AB1004"/>
    <w:rsid w:val="00AB4163"/>
    <w:rsid w:val="00AC41E0"/>
    <w:rsid w:val="00AC5AF7"/>
    <w:rsid w:val="00AD2B5D"/>
    <w:rsid w:val="00AE03A4"/>
    <w:rsid w:val="00AE25A2"/>
    <w:rsid w:val="00AE5960"/>
    <w:rsid w:val="00AF0BF4"/>
    <w:rsid w:val="00AF4A65"/>
    <w:rsid w:val="00AF4C8F"/>
    <w:rsid w:val="00AF502E"/>
    <w:rsid w:val="00B03F7A"/>
    <w:rsid w:val="00B07010"/>
    <w:rsid w:val="00B249E7"/>
    <w:rsid w:val="00B31E10"/>
    <w:rsid w:val="00B36625"/>
    <w:rsid w:val="00B36C42"/>
    <w:rsid w:val="00B4150C"/>
    <w:rsid w:val="00B50D4E"/>
    <w:rsid w:val="00B64889"/>
    <w:rsid w:val="00B669B1"/>
    <w:rsid w:val="00B70F30"/>
    <w:rsid w:val="00B84A1C"/>
    <w:rsid w:val="00B92715"/>
    <w:rsid w:val="00BA0461"/>
    <w:rsid w:val="00BD1381"/>
    <w:rsid w:val="00BD3A91"/>
    <w:rsid w:val="00BD6B17"/>
    <w:rsid w:val="00BD7AD4"/>
    <w:rsid w:val="00BE0DFD"/>
    <w:rsid w:val="00BE28D7"/>
    <w:rsid w:val="00BE5D01"/>
    <w:rsid w:val="00BF13FE"/>
    <w:rsid w:val="00BF49B5"/>
    <w:rsid w:val="00C10F77"/>
    <w:rsid w:val="00C115EC"/>
    <w:rsid w:val="00C11B3E"/>
    <w:rsid w:val="00C277AF"/>
    <w:rsid w:val="00C44520"/>
    <w:rsid w:val="00C445A1"/>
    <w:rsid w:val="00C44C44"/>
    <w:rsid w:val="00C44E3D"/>
    <w:rsid w:val="00C56F7C"/>
    <w:rsid w:val="00C66C81"/>
    <w:rsid w:val="00C77B20"/>
    <w:rsid w:val="00C77F0E"/>
    <w:rsid w:val="00C830C5"/>
    <w:rsid w:val="00C83275"/>
    <w:rsid w:val="00C858C6"/>
    <w:rsid w:val="00C97939"/>
    <w:rsid w:val="00CA06B2"/>
    <w:rsid w:val="00CA60E9"/>
    <w:rsid w:val="00CB08C2"/>
    <w:rsid w:val="00CC65A5"/>
    <w:rsid w:val="00CD4980"/>
    <w:rsid w:val="00CF004F"/>
    <w:rsid w:val="00D0009D"/>
    <w:rsid w:val="00D03D13"/>
    <w:rsid w:val="00D21255"/>
    <w:rsid w:val="00D21C0F"/>
    <w:rsid w:val="00D3173A"/>
    <w:rsid w:val="00D34E01"/>
    <w:rsid w:val="00D3583C"/>
    <w:rsid w:val="00D40383"/>
    <w:rsid w:val="00D42F13"/>
    <w:rsid w:val="00D43A8D"/>
    <w:rsid w:val="00D45B2A"/>
    <w:rsid w:val="00D45C07"/>
    <w:rsid w:val="00D50A70"/>
    <w:rsid w:val="00D53793"/>
    <w:rsid w:val="00D716F7"/>
    <w:rsid w:val="00D739B3"/>
    <w:rsid w:val="00D75EEA"/>
    <w:rsid w:val="00D842B3"/>
    <w:rsid w:val="00D852C2"/>
    <w:rsid w:val="00D8534F"/>
    <w:rsid w:val="00D87F1B"/>
    <w:rsid w:val="00D94872"/>
    <w:rsid w:val="00D95B50"/>
    <w:rsid w:val="00D9B97E"/>
    <w:rsid w:val="00DA0E2D"/>
    <w:rsid w:val="00DA4CDB"/>
    <w:rsid w:val="00DA52CA"/>
    <w:rsid w:val="00DA7C60"/>
    <w:rsid w:val="00DB5A3D"/>
    <w:rsid w:val="00DB6751"/>
    <w:rsid w:val="00DB69A3"/>
    <w:rsid w:val="00DC0B16"/>
    <w:rsid w:val="00DC5714"/>
    <w:rsid w:val="00DD1E20"/>
    <w:rsid w:val="00DD6474"/>
    <w:rsid w:val="00DF598B"/>
    <w:rsid w:val="00E045E2"/>
    <w:rsid w:val="00E04969"/>
    <w:rsid w:val="00E0757A"/>
    <w:rsid w:val="00E07EA9"/>
    <w:rsid w:val="00E16C95"/>
    <w:rsid w:val="00E223D4"/>
    <w:rsid w:val="00E3339E"/>
    <w:rsid w:val="00E51790"/>
    <w:rsid w:val="00E833CC"/>
    <w:rsid w:val="00E83DD6"/>
    <w:rsid w:val="00E90BC4"/>
    <w:rsid w:val="00EA2FB1"/>
    <w:rsid w:val="00EB4727"/>
    <w:rsid w:val="00EB6F8B"/>
    <w:rsid w:val="00EE5B8B"/>
    <w:rsid w:val="00F016A6"/>
    <w:rsid w:val="00F17A0A"/>
    <w:rsid w:val="00F24E8E"/>
    <w:rsid w:val="00F33EBD"/>
    <w:rsid w:val="00F416C2"/>
    <w:rsid w:val="00F500F5"/>
    <w:rsid w:val="00F606F2"/>
    <w:rsid w:val="00F61BAE"/>
    <w:rsid w:val="00F65871"/>
    <w:rsid w:val="00F66B9C"/>
    <w:rsid w:val="00F77F96"/>
    <w:rsid w:val="00F85B31"/>
    <w:rsid w:val="00F878E0"/>
    <w:rsid w:val="00F9201F"/>
    <w:rsid w:val="00FA2CE4"/>
    <w:rsid w:val="00FA6D1A"/>
    <w:rsid w:val="00FC0C33"/>
    <w:rsid w:val="00FC1AA7"/>
    <w:rsid w:val="00FC2193"/>
    <w:rsid w:val="00FC5668"/>
    <w:rsid w:val="00FD4112"/>
    <w:rsid w:val="00FE39F4"/>
    <w:rsid w:val="00FF7D57"/>
    <w:rsid w:val="01723435"/>
    <w:rsid w:val="0327A940"/>
    <w:rsid w:val="0333B5E0"/>
    <w:rsid w:val="044583D6"/>
    <w:rsid w:val="04800A9F"/>
    <w:rsid w:val="04B19074"/>
    <w:rsid w:val="050A347C"/>
    <w:rsid w:val="0582BB32"/>
    <w:rsid w:val="05A605C1"/>
    <w:rsid w:val="0694773E"/>
    <w:rsid w:val="07108885"/>
    <w:rsid w:val="07176856"/>
    <w:rsid w:val="088F24DA"/>
    <w:rsid w:val="0B309515"/>
    <w:rsid w:val="0BAE5771"/>
    <w:rsid w:val="0F4CE807"/>
    <w:rsid w:val="0FA06D2D"/>
    <w:rsid w:val="0FDCC533"/>
    <w:rsid w:val="0FDF8CB9"/>
    <w:rsid w:val="1009C2D2"/>
    <w:rsid w:val="10AEE0C5"/>
    <w:rsid w:val="10C53C03"/>
    <w:rsid w:val="10D520AC"/>
    <w:rsid w:val="10F344ED"/>
    <w:rsid w:val="120812B5"/>
    <w:rsid w:val="123AA876"/>
    <w:rsid w:val="126589D0"/>
    <w:rsid w:val="13421786"/>
    <w:rsid w:val="13D49FA1"/>
    <w:rsid w:val="147FBAB1"/>
    <w:rsid w:val="15664526"/>
    <w:rsid w:val="166EAA1A"/>
    <w:rsid w:val="17A28CA7"/>
    <w:rsid w:val="17E7D718"/>
    <w:rsid w:val="181C7AC3"/>
    <w:rsid w:val="182B3F6F"/>
    <w:rsid w:val="189A9992"/>
    <w:rsid w:val="19CE5488"/>
    <w:rsid w:val="1A330A89"/>
    <w:rsid w:val="1A5BB758"/>
    <w:rsid w:val="1A621EF3"/>
    <w:rsid w:val="1B0FD228"/>
    <w:rsid w:val="1BABC59C"/>
    <w:rsid w:val="1C11060E"/>
    <w:rsid w:val="1C1E2F7B"/>
    <w:rsid w:val="1C971F4C"/>
    <w:rsid w:val="1E6D5DB7"/>
    <w:rsid w:val="1EE7F6E6"/>
    <w:rsid w:val="1F6AF957"/>
    <w:rsid w:val="20CCF215"/>
    <w:rsid w:val="21869FE2"/>
    <w:rsid w:val="21A6C696"/>
    <w:rsid w:val="222365E5"/>
    <w:rsid w:val="2237F3E6"/>
    <w:rsid w:val="22435AD4"/>
    <w:rsid w:val="22B0164A"/>
    <w:rsid w:val="22B49698"/>
    <w:rsid w:val="23075E3B"/>
    <w:rsid w:val="238B7B29"/>
    <w:rsid w:val="244BE6AB"/>
    <w:rsid w:val="24D1C97D"/>
    <w:rsid w:val="25306206"/>
    <w:rsid w:val="25907DB4"/>
    <w:rsid w:val="259A82B2"/>
    <w:rsid w:val="25B7C1E3"/>
    <w:rsid w:val="266A1807"/>
    <w:rsid w:val="27020C39"/>
    <w:rsid w:val="2762E8BA"/>
    <w:rsid w:val="27DCFEF0"/>
    <w:rsid w:val="27E28C2B"/>
    <w:rsid w:val="280EE0A9"/>
    <w:rsid w:val="286BD105"/>
    <w:rsid w:val="28ECC101"/>
    <w:rsid w:val="29311604"/>
    <w:rsid w:val="2AB0D0A8"/>
    <w:rsid w:val="2AB54366"/>
    <w:rsid w:val="2B46816B"/>
    <w:rsid w:val="2B5AE3CA"/>
    <w:rsid w:val="2B785A0A"/>
    <w:rsid w:val="2BB22C30"/>
    <w:rsid w:val="2BFCDB62"/>
    <w:rsid w:val="2C244AC3"/>
    <w:rsid w:val="2CF7E2C1"/>
    <w:rsid w:val="2D0BC59E"/>
    <w:rsid w:val="2E7E222D"/>
    <w:rsid w:val="2FBB0555"/>
    <w:rsid w:val="30522C02"/>
    <w:rsid w:val="31EF7C64"/>
    <w:rsid w:val="3258D42B"/>
    <w:rsid w:val="3277127B"/>
    <w:rsid w:val="32C2E015"/>
    <w:rsid w:val="3358A524"/>
    <w:rsid w:val="33D2BEB8"/>
    <w:rsid w:val="3407E1EE"/>
    <w:rsid w:val="34154B8B"/>
    <w:rsid w:val="341559D2"/>
    <w:rsid w:val="34455643"/>
    <w:rsid w:val="34C0BF17"/>
    <w:rsid w:val="34C0C744"/>
    <w:rsid w:val="354F7379"/>
    <w:rsid w:val="35A9ECF2"/>
    <w:rsid w:val="35F96922"/>
    <w:rsid w:val="36826209"/>
    <w:rsid w:val="371BA5F3"/>
    <w:rsid w:val="37530B89"/>
    <w:rsid w:val="390729F2"/>
    <w:rsid w:val="39FDBD72"/>
    <w:rsid w:val="3A4A9ECA"/>
    <w:rsid w:val="3AC75CD4"/>
    <w:rsid w:val="3B4C29C4"/>
    <w:rsid w:val="3B6F5A74"/>
    <w:rsid w:val="3C4191B1"/>
    <w:rsid w:val="3C8E3142"/>
    <w:rsid w:val="3CBE9375"/>
    <w:rsid w:val="3DDA56A3"/>
    <w:rsid w:val="3F697DEB"/>
    <w:rsid w:val="3FFEB8E6"/>
    <w:rsid w:val="404D94D3"/>
    <w:rsid w:val="405E9376"/>
    <w:rsid w:val="40F51D50"/>
    <w:rsid w:val="40F5313D"/>
    <w:rsid w:val="414C16B9"/>
    <w:rsid w:val="420CD056"/>
    <w:rsid w:val="426B99D2"/>
    <w:rsid w:val="42A7B03F"/>
    <w:rsid w:val="4619BC18"/>
    <w:rsid w:val="46A028A0"/>
    <w:rsid w:val="48BDE305"/>
    <w:rsid w:val="4B28074B"/>
    <w:rsid w:val="4B87CE0F"/>
    <w:rsid w:val="4BA5E307"/>
    <w:rsid w:val="4D65C840"/>
    <w:rsid w:val="4E38AEFB"/>
    <w:rsid w:val="4FD90C09"/>
    <w:rsid w:val="5032322C"/>
    <w:rsid w:val="505B3F32"/>
    <w:rsid w:val="506E36D4"/>
    <w:rsid w:val="50AE042F"/>
    <w:rsid w:val="51511954"/>
    <w:rsid w:val="5164DDA0"/>
    <w:rsid w:val="533518A5"/>
    <w:rsid w:val="534D46F5"/>
    <w:rsid w:val="537130AC"/>
    <w:rsid w:val="53B58873"/>
    <w:rsid w:val="53BBD14F"/>
    <w:rsid w:val="53CD58C5"/>
    <w:rsid w:val="5430091E"/>
    <w:rsid w:val="54C9404E"/>
    <w:rsid w:val="54D554E7"/>
    <w:rsid w:val="551AD536"/>
    <w:rsid w:val="558CDF60"/>
    <w:rsid w:val="568888B4"/>
    <w:rsid w:val="56C15FF4"/>
    <w:rsid w:val="57809735"/>
    <w:rsid w:val="57AD94B7"/>
    <w:rsid w:val="57D3201E"/>
    <w:rsid w:val="580B41B5"/>
    <w:rsid w:val="58810C10"/>
    <w:rsid w:val="58AEA10A"/>
    <w:rsid w:val="59E8F91B"/>
    <w:rsid w:val="5A1A940A"/>
    <w:rsid w:val="5C169C64"/>
    <w:rsid w:val="5C503C80"/>
    <w:rsid w:val="5C867E32"/>
    <w:rsid w:val="5D78920B"/>
    <w:rsid w:val="5D79BBFC"/>
    <w:rsid w:val="5DBCBEB1"/>
    <w:rsid w:val="5EFE940E"/>
    <w:rsid w:val="5EFEDCED"/>
    <w:rsid w:val="5F1F1C16"/>
    <w:rsid w:val="6082BE67"/>
    <w:rsid w:val="60A90647"/>
    <w:rsid w:val="60AE29DE"/>
    <w:rsid w:val="613C18E9"/>
    <w:rsid w:val="613DE9E9"/>
    <w:rsid w:val="61BC81A6"/>
    <w:rsid w:val="62AF26D6"/>
    <w:rsid w:val="64125B9F"/>
    <w:rsid w:val="6491A266"/>
    <w:rsid w:val="64C5C824"/>
    <w:rsid w:val="66196ADD"/>
    <w:rsid w:val="661F6EB5"/>
    <w:rsid w:val="6726C964"/>
    <w:rsid w:val="67EFECB5"/>
    <w:rsid w:val="68065190"/>
    <w:rsid w:val="68125DAE"/>
    <w:rsid w:val="68C299C5"/>
    <w:rsid w:val="6A66D97D"/>
    <w:rsid w:val="6B1B49D3"/>
    <w:rsid w:val="6B25F2B5"/>
    <w:rsid w:val="6BEE4F5B"/>
    <w:rsid w:val="6CC35DD8"/>
    <w:rsid w:val="6CEC4A8C"/>
    <w:rsid w:val="6CF540F3"/>
    <w:rsid w:val="6CFF0DE4"/>
    <w:rsid w:val="6DC744BF"/>
    <w:rsid w:val="6EC848D7"/>
    <w:rsid w:val="6F84813A"/>
    <w:rsid w:val="6FA7FE9A"/>
    <w:rsid w:val="6FC6F486"/>
    <w:rsid w:val="708ADBC6"/>
    <w:rsid w:val="711270C3"/>
    <w:rsid w:val="7155F855"/>
    <w:rsid w:val="716C004A"/>
    <w:rsid w:val="71CE9E81"/>
    <w:rsid w:val="71F20C7B"/>
    <w:rsid w:val="72000D30"/>
    <w:rsid w:val="72126B07"/>
    <w:rsid w:val="7226AC27"/>
    <w:rsid w:val="7391C060"/>
    <w:rsid w:val="74B54760"/>
    <w:rsid w:val="755E4CE9"/>
    <w:rsid w:val="77518D97"/>
    <w:rsid w:val="7806B463"/>
    <w:rsid w:val="78618AD1"/>
    <w:rsid w:val="79054300"/>
    <w:rsid w:val="79D9FCB3"/>
    <w:rsid w:val="7B219487"/>
    <w:rsid w:val="7B6948FE"/>
    <w:rsid w:val="7CA3E54C"/>
    <w:rsid w:val="7D9E5872"/>
    <w:rsid w:val="7DE918A5"/>
    <w:rsid w:val="7EDF97CF"/>
    <w:rsid w:val="7F1614F6"/>
    <w:rsid w:val="7F27D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7533"/>
  <w15:docId w15:val="{8F7FFC04-1BDF-49FC-851E-7D813BAAD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720" w:firstLine="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2z1" w:customStyle="1">
    <w:name w:val="WW8Num2z1"/>
    <w:rPr>
      <w:rFonts w:ascii="Times New Roman" w:hAnsi="Times New Roman" w:cs="Times New Roman"/>
    </w:rPr>
  </w:style>
  <w:style w:type="character" w:styleId="Absatz-Standardschriftart" w:customStyle="1">
    <w:name w:val="Absatz-Standardschriftart"/>
  </w:style>
  <w:style w:type="character" w:styleId="WW8Num2z0" w:customStyle="1">
    <w:name w:val="WW8Num2z0"/>
    <w:rPr>
      <w:rFonts w:ascii="Symbol" w:hAnsi="Symbol"/>
    </w:rPr>
  </w:style>
  <w:style w:type="character" w:styleId="WW8Num3z1" w:customStyle="1">
    <w:name w:val="WW8Num3z1"/>
    <w:rPr>
      <w:rFonts w:ascii="Times New Roman" w:hAnsi="Times New Roman" w:cs="Times New Roman"/>
    </w:rPr>
  </w:style>
  <w:style w:type="character" w:styleId="WW-Absatz-Standardschriftart" w:customStyle="1">
    <w:name w:val="WW-Absatz-Standardschriftart"/>
  </w:style>
  <w:style w:type="character" w:styleId="WW8Num1z0" w:customStyle="1">
    <w:name w:val="WW8Num1z0"/>
    <w:rPr>
      <w:rFonts w:ascii="Symbol" w:hAnsi="Symbol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4z1" w:customStyle="1">
    <w:name w:val="WW8Num4z1"/>
    <w:rPr>
      <w:rFonts w:ascii="Times New Roman" w:hAnsi="Times New Roman" w:eastAsia="Times New Roman" w:cs="Times New Roman"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Indent">
    <w:name w:val="Body Text Indent"/>
    <w:basedOn w:val="Normal"/>
    <w:pPr>
      <w:ind w:left="360" w:firstLine="360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ing10" w:customStyle="1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TMLCode">
    <w:name w:val="HTML Code"/>
    <w:rsid w:val="006E7CE2"/>
    <w:rPr>
      <w:rFonts w:ascii="Courier New" w:hAnsi="Courier New" w:eastAsia="Times New Roman" w:cs="Courier New"/>
      <w:sz w:val="20"/>
      <w:szCs w:val="20"/>
    </w:rPr>
  </w:style>
  <w:style w:type="paragraph" w:styleId="Footer">
    <w:name w:val="footer"/>
    <w:basedOn w:val="Normal"/>
    <w:rsid w:val="003B05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5ED"/>
  </w:style>
  <w:style w:type="paragraph" w:styleId="DocumentMap">
    <w:name w:val="Document Map"/>
    <w:basedOn w:val="Normal"/>
    <w:semiHidden/>
    <w:rsid w:val="00AE59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473A"/>
    <w:pPr>
      <w:suppressAutoHyphens w:val="0"/>
    </w:pPr>
    <w:rPr>
      <w:rFonts w:ascii="Consolas" w:hAnsi="Consolas" w:eastAsia="Calibri" w:cs="Consolas"/>
      <w:sz w:val="21"/>
      <w:szCs w:val="21"/>
      <w:lang w:eastAsia="en-US"/>
    </w:rPr>
  </w:style>
  <w:style w:type="character" w:styleId="PlainTextChar" w:customStyle="1">
    <w:name w:val="Plain Text Char"/>
    <w:link w:val="PlainText"/>
    <w:uiPriority w:val="99"/>
    <w:rsid w:val="0023473A"/>
    <w:rPr>
      <w:rFonts w:ascii="Consolas" w:hAnsi="Consolas" w:eastAsia="Calibri" w:cs="Consolas"/>
      <w:sz w:val="21"/>
      <w:szCs w:val="21"/>
    </w:rPr>
  </w:style>
  <w:style w:type="character" w:styleId="Hyperlink">
    <w:name w:val="Hyperlink"/>
    <w:rsid w:val="00B669B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6C8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66C81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9610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Relationship Type="http://schemas.openxmlformats.org/officeDocument/2006/relationships/image" Target="/media/image4.png" Id="R62849b9003794a68" /><Relationship Type="http://schemas.openxmlformats.org/officeDocument/2006/relationships/image" Target="/media/image5.png" Id="R6bfc34f279a1400c" /><Relationship Type="http://schemas.openxmlformats.org/officeDocument/2006/relationships/header" Target="header.xml" Id="Rc91dcf8d83b24ec7" /><Relationship Type="http://schemas.openxmlformats.org/officeDocument/2006/relationships/header" Target="header2.xml" Id="R3a716dcce02b46f4" /><Relationship Type="http://schemas.openxmlformats.org/officeDocument/2006/relationships/image" Target="/media/image6.png" Id="R3c6f1b6579b041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5" ma:contentTypeDescription="Create a new document." ma:contentTypeScope="" ma:versionID="ad7f6afb41e9999907942bbf04176f75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c1f65db12f4a8605e186c927a7e1ec55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9dd08f-c6cc-420d-ba3d-922a48b56b9d}" ma:internalName="TaxCatchAll" ma:showField="CatchAllData" ma:web="3a007966-ede7-4a31-94a4-69af6ce2c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ad5b1-c1d0-4716-857d-d8cb806abdd0">
      <Terms xmlns="http://schemas.microsoft.com/office/infopath/2007/PartnerControls"/>
    </lcf76f155ced4ddcb4097134ff3c332f>
    <TaxCatchAll xmlns="3a007966-ede7-4a31-94a4-69af6ce2c2a9" xsi:nil="true"/>
  </documentManagement>
</p:properties>
</file>

<file path=customXml/itemProps1.xml><?xml version="1.0" encoding="utf-8"?>
<ds:datastoreItem xmlns:ds="http://schemas.openxmlformats.org/officeDocument/2006/customXml" ds:itemID="{5B2C4166-071C-494F-8782-5CE9E052A81B}"/>
</file>

<file path=customXml/itemProps2.xml><?xml version="1.0" encoding="utf-8"?>
<ds:datastoreItem xmlns:ds="http://schemas.openxmlformats.org/officeDocument/2006/customXml" ds:itemID="{A8F233AA-4D4E-4CE2-8596-C8D8A890DB15}"/>
</file>

<file path=customXml/itemProps3.xml><?xml version="1.0" encoding="utf-8"?>
<ds:datastoreItem xmlns:ds="http://schemas.openxmlformats.org/officeDocument/2006/customXml" ds:itemID="{2A01D8CA-C0DA-43D6-8AB2-FA363B49A8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UBB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dana</dc:creator>
  <cp:lastModifiedBy>CĂTĂLIN-DACIAN BODEA</cp:lastModifiedBy>
  <cp:revision>7</cp:revision>
  <cp:lastPrinted>2018-11-12T19:54:00Z</cp:lastPrinted>
  <dcterms:created xsi:type="dcterms:W3CDTF">2020-11-10T16:13:00Z</dcterms:created>
  <dcterms:modified xsi:type="dcterms:W3CDTF">2022-02-01T15:10:15Z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  <property fmtid="{D5CDD505-2E9C-101B-9397-08002B2CF9AE}" pid="3" name="MediaServiceImageTags">
    <vt:lpwstr/>
  </property>
</Properties>
</file>