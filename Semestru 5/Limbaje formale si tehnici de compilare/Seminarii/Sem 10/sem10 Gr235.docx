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26" w:rsidRPr="000716ED" w:rsidRDefault="001D0226" w:rsidP="001D0226">
      <w:pPr>
        <w:pStyle w:val="Default"/>
        <w:rPr>
          <w:lang w:val="ro-RO"/>
        </w:rPr>
      </w:pPr>
      <w:r w:rsidRPr="000716ED">
        <w:rPr>
          <w:lang w:val="ro-RO"/>
        </w:rPr>
        <w:t xml:space="preserve">LFTC – </w:t>
      </w:r>
      <w:r w:rsidRPr="00DB0F6C">
        <w:rPr>
          <w:b/>
          <w:lang w:val="ro-RO"/>
        </w:rPr>
        <w:t xml:space="preserve">Seminar </w:t>
      </w:r>
      <w:r>
        <w:rPr>
          <w:b/>
          <w:lang w:val="ro-RO"/>
        </w:rPr>
        <w:t>9</w:t>
      </w:r>
    </w:p>
    <w:p w:rsidR="001D0226" w:rsidRPr="005C2361" w:rsidRDefault="001D0226" w:rsidP="001D022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12"/>
          <w:lang w:val="ro-RO" w:eastAsia="en-US"/>
        </w:rPr>
      </w:pPr>
    </w:p>
    <w:p w:rsidR="001D0226" w:rsidRDefault="001D0226" w:rsidP="001D0226">
      <w:pPr>
        <w:pStyle w:val="ListParagraph"/>
        <w:numPr>
          <w:ilvl w:val="0"/>
          <w:numId w:val="28"/>
        </w:numPr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  <w:sectPr w:rsidR="001D0226" w:rsidSect="00B028F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0226" w:rsidRPr="00085EE2" w:rsidRDefault="001D0226" w:rsidP="001D0226">
      <w:pPr>
        <w:pStyle w:val="ListParagraph"/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b/>
          <w:color w:val="222222"/>
          <w:sz w:val="28"/>
          <w:shd w:val="clear" w:color="auto" w:fill="FFFFFF"/>
          <w:lang w:val="ro-RO"/>
        </w:rPr>
      </w:pPr>
      <w:r w:rsidRPr="00085EE2">
        <w:rPr>
          <w:b/>
          <w:sz w:val="28"/>
          <w:lang w:val="ro-RO"/>
        </w:rPr>
        <w:lastRenderedPageBreak/>
        <w:t>FIRST</w:t>
      </w:r>
      <w:r w:rsidRPr="00085EE2">
        <w:rPr>
          <w:b/>
          <w:sz w:val="28"/>
          <w:vertAlign w:val="subscript"/>
          <w:lang w:val="ro-RO"/>
        </w:rPr>
        <w:t>1</w:t>
      </w:r>
      <w:r w:rsidRPr="00085EE2">
        <w:rPr>
          <w:b/>
          <w:sz w:val="28"/>
          <w:lang w:val="ro-RO"/>
        </w:rPr>
        <w:t>, FOLLOW</w:t>
      </w:r>
      <w:r w:rsidRPr="00085EE2">
        <w:rPr>
          <w:b/>
          <w:sz w:val="28"/>
          <w:vertAlign w:val="subscript"/>
          <w:lang w:val="ro-RO"/>
        </w:rPr>
        <w:t>1</w:t>
      </w:r>
    </w:p>
    <w:p w:rsidR="001D0226" w:rsidRPr="002B3A3A" w:rsidRDefault="001D0226" w:rsidP="001D0226">
      <w:pPr>
        <w:pStyle w:val="ListParagraph"/>
        <w:numPr>
          <w:ilvl w:val="0"/>
          <w:numId w:val="28"/>
        </w:numPr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</w:pPr>
      <w:r w:rsidRPr="000716ED">
        <w:rPr>
          <w:color w:val="222222"/>
          <w:shd w:val="clear" w:color="auto" w:fill="FFFFFF"/>
          <w:lang w:val="ro-RO"/>
        </w:rPr>
        <w:t xml:space="preserve">Determinați </w:t>
      </w:r>
      <w:r w:rsidRPr="000716ED">
        <w:rPr>
          <w:lang w:val="ro-RO"/>
        </w:rPr>
        <w:t>FIRST</w:t>
      </w:r>
      <w:r w:rsidRPr="000716ED">
        <w:rPr>
          <w:vertAlign w:val="subscript"/>
          <w:lang w:val="ro-RO"/>
        </w:rPr>
        <w:t>1</w:t>
      </w:r>
      <w:r w:rsidRPr="000716ED">
        <w:rPr>
          <w:lang w:val="ro-RO"/>
        </w:rPr>
        <w:t xml:space="preserve"> and FOLLOW</w:t>
      </w:r>
      <w:r w:rsidRPr="000716ED">
        <w:rPr>
          <w:vertAlign w:val="subscript"/>
          <w:lang w:val="ro-RO"/>
        </w:rPr>
        <w:t>1</w:t>
      </w:r>
      <w:r w:rsidRPr="000716ED">
        <w:rPr>
          <w:lang w:val="ro-RO"/>
        </w:rPr>
        <w:t xml:space="preserve"> </w:t>
      </w:r>
    </w:p>
    <w:p w:rsidR="001D0226" w:rsidRPr="000716ED" w:rsidRDefault="001D0226" w:rsidP="001D0226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 w:rsidRPr="000716ED">
        <w:rPr>
          <w:lang w:val="ro-RO"/>
        </w:rPr>
        <w:t>pentru neterminalele gramatici</w:t>
      </w:r>
      <w:r>
        <w:rPr>
          <w:lang w:val="ro-RO"/>
        </w:rPr>
        <w:t>i</w:t>
      </w:r>
      <w:r w:rsidRPr="000716ED">
        <w:rPr>
          <w:lang w:val="ro-RO"/>
        </w:rPr>
        <w:t xml:space="preserve"> următoare:</w:t>
      </w:r>
      <w:r w:rsidRPr="000716ED">
        <w:rPr>
          <w:color w:val="222222"/>
          <w:shd w:val="clear" w:color="auto" w:fill="FFFFFF"/>
          <w:lang w:val="ro-RO"/>
        </w:rPr>
        <w:t xml:space="preserve"> </w:t>
      </w:r>
      <w:r>
        <w:rPr>
          <w:color w:val="222222"/>
          <w:shd w:val="clear" w:color="auto" w:fill="FFFFFF"/>
          <w:lang w:val="ro-RO"/>
        </w:rPr>
        <w:br w:type="column"/>
      </w:r>
      <w:r w:rsidRPr="000716ED">
        <w:rPr>
          <w:lang w:val="ro-RO"/>
        </w:rPr>
        <w:lastRenderedPageBreak/>
        <w:t xml:space="preserve">S → abA </w:t>
      </w:r>
    </w:p>
    <w:p w:rsidR="001D0226" w:rsidRDefault="001D0226" w:rsidP="001D0226">
      <w:pPr>
        <w:pStyle w:val="Default"/>
        <w:ind w:firstLine="720"/>
        <w:rPr>
          <w:lang w:val="ro-RO"/>
        </w:rPr>
      </w:pPr>
      <w:r w:rsidRPr="000716ED">
        <w:rPr>
          <w:lang w:val="ro-RO"/>
        </w:rPr>
        <w:t xml:space="preserve">S → </w:t>
      </w:r>
      <w:r w:rsidRPr="000716ED">
        <w:rPr>
          <w:lang w:val="ro-RO"/>
        </w:rPr>
        <w:sym w:font="Symbol" w:char="F065"/>
      </w:r>
      <w:r w:rsidRPr="000716ED">
        <w:rPr>
          <w:lang w:val="ro-RO"/>
        </w:rPr>
        <w:t xml:space="preserve"> </w:t>
      </w:r>
    </w:p>
    <w:p w:rsidR="001D0226" w:rsidRPr="000716ED" w:rsidRDefault="001D0226" w:rsidP="001D0226">
      <w:pPr>
        <w:pStyle w:val="Default"/>
        <w:ind w:firstLine="720"/>
        <w:rPr>
          <w:lang w:val="ro-RO"/>
        </w:rPr>
      </w:pPr>
      <w:r w:rsidRPr="000716ED">
        <w:rPr>
          <w:lang w:val="ro-RO"/>
        </w:rPr>
        <w:t xml:space="preserve">A → Saa </w:t>
      </w:r>
    </w:p>
    <w:p w:rsidR="001D0226" w:rsidRPr="000716ED" w:rsidRDefault="001D0226" w:rsidP="001D0226">
      <w:pPr>
        <w:pStyle w:val="ListParagraph"/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</w:pPr>
      <w:r w:rsidRPr="000716ED">
        <w:rPr>
          <w:lang w:val="ro-RO"/>
        </w:rPr>
        <w:t>A → b</w:t>
      </w:r>
    </w:p>
    <w:p w:rsidR="00EC00A8" w:rsidRPr="00EC00A8" w:rsidRDefault="00EC00A8" w:rsidP="00EC00A8">
      <w:pPr>
        <w:suppressAutoHyphens w:val="0"/>
        <w:autoSpaceDE w:val="0"/>
        <w:autoSpaceDN w:val="0"/>
        <w:adjustRightInd w:val="0"/>
        <w:rPr>
          <w:sz w:val="12"/>
          <w:lang w:val="ro-RO"/>
        </w:rPr>
        <w:sectPr w:rsidR="00EC00A8" w:rsidRPr="00EC00A8" w:rsidSect="00B028F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D0226" w:rsidRPr="00EC00A8" w:rsidRDefault="00EC00A8" w:rsidP="001D0226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lastRenderedPageBreak/>
        <w:t>...</w:t>
      </w:r>
    </w:p>
    <w:p w:rsidR="001D0226" w:rsidRDefault="001D0226" w:rsidP="00EC00A8">
      <w:pPr>
        <w:suppressAutoHyphens w:val="0"/>
        <w:autoSpaceDE w:val="0"/>
        <w:autoSpaceDN w:val="0"/>
        <w:adjustRightInd w:val="0"/>
        <w:rPr>
          <w:sz w:val="12"/>
          <w:lang w:val="ro-RO"/>
        </w:rPr>
      </w:pPr>
    </w:p>
    <w:p w:rsidR="00EC00A8" w:rsidRPr="00EC00A8" w:rsidRDefault="00EC00A8" w:rsidP="00EC00A8">
      <w:pPr>
        <w:suppressAutoHyphens w:val="0"/>
        <w:autoSpaceDE w:val="0"/>
        <w:autoSpaceDN w:val="0"/>
        <w:adjustRightInd w:val="0"/>
        <w:rPr>
          <w:sz w:val="12"/>
          <w:lang w:val="ro-RO"/>
        </w:rPr>
        <w:sectPr w:rsidR="00EC00A8" w:rsidRPr="00EC00A8" w:rsidSect="00B028F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0226" w:rsidRPr="00085EE2" w:rsidRDefault="001D0226" w:rsidP="001D0226">
      <w:pPr>
        <w:suppressAutoHyphens w:val="0"/>
        <w:autoSpaceDE w:val="0"/>
        <w:autoSpaceDN w:val="0"/>
        <w:adjustRightInd w:val="0"/>
        <w:ind w:left="360"/>
        <w:rPr>
          <w:b/>
          <w:sz w:val="28"/>
          <w:lang w:val="ro-RO"/>
        </w:rPr>
      </w:pPr>
      <w:r>
        <w:rPr>
          <w:b/>
          <w:sz w:val="28"/>
        </w:rPr>
        <w:lastRenderedPageBreak/>
        <w:t xml:space="preserve">2. </w:t>
      </w:r>
      <w:proofErr w:type="spellStart"/>
      <w:r w:rsidRPr="00085EE2">
        <w:rPr>
          <w:b/>
          <w:sz w:val="28"/>
        </w:rPr>
        <w:t>Analiza</w:t>
      </w:r>
      <w:proofErr w:type="spellEnd"/>
      <w:r w:rsidRPr="00085EE2">
        <w:rPr>
          <w:b/>
          <w:sz w:val="28"/>
        </w:rPr>
        <w:t xml:space="preserve"> </w:t>
      </w:r>
      <w:proofErr w:type="spellStart"/>
      <w:r w:rsidRPr="00085EE2">
        <w:rPr>
          <w:b/>
          <w:sz w:val="28"/>
        </w:rPr>
        <w:t>sintactică</w:t>
      </w:r>
      <w:proofErr w:type="spellEnd"/>
      <w:r w:rsidRPr="00085EE2">
        <w:rPr>
          <w:b/>
          <w:sz w:val="28"/>
        </w:rPr>
        <w:t xml:space="preserve"> </w:t>
      </w:r>
      <w:proofErr w:type="spellStart"/>
      <w:proofErr w:type="gramStart"/>
      <w:r w:rsidRPr="00085EE2">
        <w:rPr>
          <w:b/>
          <w:sz w:val="28"/>
        </w:rPr>
        <w:t>descendentă</w:t>
      </w:r>
      <w:proofErr w:type="spellEnd"/>
      <w:r w:rsidRPr="00085EE2">
        <w:rPr>
          <w:b/>
          <w:sz w:val="28"/>
        </w:rPr>
        <w:t xml:space="preserve"> :</w:t>
      </w:r>
      <w:proofErr w:type="gramEnd"/>
      <w:r w:rsidRPr="00085EE2">
        <w:rPr>
          <w:b/>
          <w:sz w:val="28"/>
        </w:rPr>
        <w:t xml:space="preserve"> LL(1)</w:t>
      </w:r>
    </w:p>
    <w:p w:rsidR="001D0226" w:rsidRDefault="001D0226" w:rsidP="001D0226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</w:pPr>
      <w:r w:rsidRPr="005C2361">
        <w:rPr>
          <w:color w:val="222222"/>
          <w:shd w:val="clear" w:color="auto" w:fill="FFFFFF"/>
          <w:lang w:val="ro-RO"/>
        </w:rPr>
        <w:t>Dându</w:t>
      </w:r>
      <w:r w:rsidRPr="005C2361">
        <w:rPr>
          <w:lang w:val="ro-RO"/>
        </w:rPr>
        <w:t xml:space="preserve">-se gramatica: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br w:type="column"/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S → if c then S endif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S → if c then S else S endif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B028FB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 w:rsidRPr="005C2361">
        <w:rPr>
          <w:lang w:val="ro-RO"/>
        </w:rPr>
        <w:t xml:space="preserve">S → stmt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</w:pPr>
      <w:proofErr w:type="spellStart"/>
      <w:r>
        <w:lastRenderedPageBreak/>
        <w:t>Dacă</w:t>
      </w:r>
      <w:proofErr w:type="spellEnd"/>
      <w:r>
        <w:t xml:space="preserve"> </w:t>
      </w:r>
      <w:proofErr w:type="spellStart"/>
      <w:r>
        <w:t>înlocuim</w:t>
      </w:r>
      <w:proofErr w:type="spellEnd"/>
      <w:r w:rsidRPr="00636905">
        <w:rPr>
          <w:b/>
        </w:rPr>
        <w:t xml:space="preserve">: </w:t>
      </w:r>
      <w:r w:rsidRPr="006C7A69">
        <w:rPr>
          <w:b/>
          <w:i/>
        </w:rPr>
        <w:t>if c then</w:t>
      </w:r>
      <w:r>
        <w:t xml:space="preserve"> cu </w:t>
      </w:r>
      <w:r w:rsidRPr="006C7A69">
        <w:rPr>
          <w:b/>
          <w:i/>
        </w:rPr>
        <w:t>a</w:t>
      </w:r>
      <w:r>
        <w:t xml:space="preserve">, </w:t>
      </w:r>
      <w:r w:rsidRPr="00636905">
        <w:rPr>
          <w:b/>
        </w:rPr>
        <w:t>else</w:t>
      </w:r>
      <w:r>
        <w:t xml:space="preserve"> cu </w:t>
      </w:r>
      <w:r w:rsidRPr="006C7A69">
        <w:rPr>
          <w:b/>
          <w:i/>
        </w:rPr>
        <w:t>b</w:t>
      </w:r>
      <w:r>
        <w:t xml:space="preserve">,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proofErr w:type="spellStart"/>
      <w:proofErr w:type="gramStart"/>
      <w:r w:rsidRPr="006C7A69">
        <w:rPr>
          <w:b/>
          <w:i/>
        </w:rPr>
        <w:t>endif</w:t>
      </w:r>
      <w:proofErr w:type="spellEnd"/>
      <w:proofErr w:type="gramEnd"/>
      <w:r>
        <w:t xml:space="preserve"> cu </w:t>
      </w:r>
      <w:r w:rsidRPr="006C7A69">
        <w:rPr>
          <w:b/>
          <w:i/>
        </w:rPr>
        <w:t>c</w:t>
      </w:r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 w:rsidRPr="006C7A69">
        <w:rPr>
          <w:b/>
          <w:i/>
        </w:rPr>
        <w:t>stmt</w:t>
      </w:r>
      <w:proofErr w:type="spellEnd"/>
      <w:r>
        <w:t xml:space="preserve"> cu </w:t>
      </w:r>
      <w:proofErr w:type="spellStart"/>
      <w:r w:rsidRPr="006C7A69">
        <w:rPr>
          <w:b/>
          <w:i/>
        </w:rPr>
        <w:t>i</w:t>
      </w:r>
      <w:proofErr w:type="spellEnd"/>
      <w:r>
        <w:t xml:space="preserve"> </w:t>
      </w:r>
      <w:proofErr w:type="spellStart"/>
      <w:r>
        <w:t>avem</w:t>
      </w:r>
      <w:proofErr w:type="spellEnd"/>
      <w:r>
        <w:t>:</w:t>
      </w:r>
      <w:r w:rsidRPr="005C2361">
        <w:rPr>
          <w:lang w:val="ro-RO"/>
        </w:rPr>
        <w:t xml:space="preserve">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 w:firstLine="360"/>
      </w:pPr>
      <w:r>
        <w:br w:type="column"/>
      </w:r>
      <w:r>
        <w:lastRenderedPageBreak/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gramStart"/>
      <w:r>
        <w:t>a</w:t>
      </w:r>
      <w:proofErr w:type="gramEnd"/>
      <w:r>
        <w:t xml:space="preserve"> S c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gramStart"/>
      <w:r>
        <w:t>a</w:t>
      </w:r>
      <w:proofErr w:type="gramEnd"/>
      <w:r>
        <w:t xml:space="preserve"> S b S c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 w:firstLine="360"/>
        <w:rPr>
          <w:lang w:val="ro-RO"/>
        </w:rPr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spellStart"/>
      <w:r>
        <w:t>i</w:t>
      </w:r>
      <w:proofErr w:type="spellEnd"/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B028F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F0E5D" w:rsidRDefault="002F0E5D" w:rsidP="001D0226">
      <w:pPr>
        <w:suppressAutoHyphens w:val="0"/>
        <w:autoSpaceDE w:val="0"/>
        <w:autoSpaceDN w:val="0"/>
        <w:adjustRightInd w:val="0"/>
        <w:ind w:left="360"/>
      </w:pP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gramatici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>: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b)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c) </w:t>
      </w:r>
      <w:r>
        <w:rPr>
          <w:lang w:val="ro-RO"/>
        </w:rPr>
        <w:t>Folosind un analizor descendent 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secvența</w:t>
      </w:r>
      <w:r w:rsidRPr="005C2361">
        <w:rPr>
          <w:lang w:val="ro-RO"/>
        </w:rPr>
        <w:t xml:space="preserve">: if c then if c then stmt else stmt endif endif (sau echivalenta ei scrisa cu a,b,c,i) </w:t>
      </w:r>
      <w:r>
        <w:rPr>
          <w:lang w:val="ro-RO"/>
        </w:rPr>
        <w:t>aparține limbajului generat de gramatică.</w:t>
      </w:r>
    </w:p>
    <w:p w:rsidR="00E60A17" w:rsidRDefault="00E60A17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a</w:t>
      </w:r>
      <w:r w:rsidRPr="005C2361">
        <w:rPr>
          <w:lang w:val="ro-RO"/>
        </w:rPr>
        <w:t xml:space="preserve"> </w:t>
      </w:r>
      <w:r>
        <w:rPr>
          <w:lang w:val="ro-RO"/>
        </w:rPr>
        <w:t>a</w:t>
      </w:r>
      <w:r w:rsidRPr="005C2361">
        <w:rPr>
          <w:lang w:val="ro-RO"/>
        </w:rPr>
        <w:t xml:space="preserve"> </w:t>
      </w:r>
      <w:r>
        <w:rPr>
          <w:lang w:val="ro-RO"/>
        </w:rPr>
        <w:t>i</w:t>
      </w:r>
      <w:r w:rsidRPr="005C2361">
        <w:rPr>
          <w:lang w:val="ro-RO"/>
        </w:rPr>
        <w:t xml:space="preserve"> </w:t>
      </w:r>
      <w:r>
        <w:rPr>
          <w:lang w:val="ro-RO"/>
        </w:rPr>
        <w:t>b</w:t>
      </w:r>
      <w:r w:rsidRPr="005C2361">
        <w:rPr>
          <w:lang w:val="ro-RO"/>
        </w:rPr>
        <w:t xml:space="preserve"> </w:t>
      </w:r>
      <w:r>
        <w:rPr>
          <w:lang w:val="ro-RO"/>
        </w:rPr>
        <w:t>i</w:t>
      </w:r>
      <w:r w:rsidRPr="005C2361">
        <w:rPr>
          <w:lang w:val="ro-RO"/>
        </w:rPr>
        <w:t xml:space="preserve"> </w:t>
      </w:r>
      <w:r>
        <w:rPr>
          <w:lang w:val="ro-RO"/>
        </w:rPr>
        <w:t>c</w:t>
      </w:r>
      <w:r w:rsidRPr="005C2361">
        <w:rPr>
          <w:lang w:val="ro-RO"/>
        </w:rPr>
        <w:t xml:space="preserve"> </w:t>
      </w:r>
      <w:r>
        <w:rPr>
          <w:lang w:val="ro-RO"/>
        </w:rPr>
        <w:t>c</w:t>
      </w:r>
    </w:p>
    <w:p w:rsidR="002F0E5D" w:rsidRDefault="002F0E5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p w:rsidR="001B1F81" w:rsidRDefault="001B1F81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a)</w:t>
      </w:r>
    </w:p>
    <w:p w:rsidR="002F0E5D" w:rsidRDefault="002F0E5D" w:rsidP="002F0E5D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gramStart"/>
      <w:r>
        <w:t>a</w:t>
      </w:r>
      <w:proofErr w:type="gramEnd"/>
      <w:r>
        <w:t xml:space="preserve"> S c </w:t>
      </w:r>
      <w:r w:rsidR="001B1F81">
        <w:t>(1)</w:t>
      </w:r>
    </w:p>
    <w:p w:rsidR="002F0E5D" w:rsidRDefault="002F0E5D" w:rsidP="002F0E5D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gramStart"/>
      <w:r>
        <w:t>a</w:t>
      </w:r>
      <w:proofErr w:type="gramEnd"/>
      <w:r>
        <w:t xml:space="preserve"> S b S c </w:t>
      </w:r>
      <w:r w:rsidR="001B1F81">
        <w:t>(2)</w:t>
      </w:r>
    </w:p>
    <w:p w:rsidR="002F0E5D" w:rsidRDefault="002F0E5D" w:rsidP="002F0E5D">
      <w:pPr>
        <w:suppressAutoHyphens w:val="0"/>
        <w:autoSpaceDE w:val="0"/>
        <w:autoSpaceDN w:val="0"/>
        <w:adjustRightInd w:val="0"/>
        <w:ind w:left="360" w:firstLine="360"/>
        <w:rPr>
          <w:lang w:val="ro-RO"/>
        </w:rPr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spellStart"/>
      <w:r>
        <w:t>i</w:t>
      </w:r>
      <w:proofErr w:type="spellEnd"/>
      <w:r w:rsidR="001B1F81">
        <w:t xml:space="preserve"> (3)</w:t>
      </w:r>
    </w:p>
    <w:p w:rsidR="002F0E5D" w:rsidRDefault="002F0E5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8"/>
        <w:gridCol w:w="1170"/>
        <w:gridCol w:w="1170"/>
      </w:tblGrid>
      <w:tr w:rsidR="002F0E5D" w:rsidTr="002F0E5D">
        <w:tc>
          <w:tcPr>
            <w:tcW w:w="1008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First</w:t>
            </w:r>
            <w:r w:rsidRPr="002F0E5D">
              <w:rPr>
                <w:vertAlign w:val="subscript"/>
                <w:lang w:val="ro-RO"/>
              </w:rPr>
              <w:t>1</w:t>
            </w:r>
          </w:p>
        </w:tc>
        <w:tc>
          <w:tcPr>
            <w:tcW w:w="117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Follow</w:t>
            </w:r>
            <w:r w:rsidRPr="002F0E5D">
              <w:rPr>
                <w:vertAlign w:val="subscript"/>
                <w:lang w:val="ro-RO"/>
              </w:rPr>
              <w:t>1</w:t>
            </w:r>
          </w:p>
        </w:tc>
      </w:tr>
      <w:tr w:rsidR="002F0E5D" w:rsidTr="002F0E5D">
        <w:tc>
          <w:tcPr>
            <w:tcW w:w="1008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17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a,i</w:t>
            </w:r>
          </w:p>
        </w:tc>
        <w:tc>
          <w:tcPr>
            <w:tcW w:w="117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$,c,b</w:t>
            </w:r>
          </w:p>
        </w:tc>
      </w:tr>
    </w:tbl>
    <w:p w:rsidR="002F0E5D" w:rsidRDefault="002F0E5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p w:rsidR="002F0E5D" w:rsidRPr="002F0E5D" w:rsidRDefault="002F0E5D" w:rsidP="001D0226">
      <w:pPr>
        <w:suppressAutoHyphens w:val="0"/>
        <w:autoSpaceDE w:val="0"/>
        <w:autoSpaceDN w:val="0"/>
        <w:adjustRightInd w:val="0"/>
        <w:ind w:left="360"/>
        <w:rPr>
          <w:b/>
          <w:lang w:val="ro-RO"/>
        </w:rPr>
      </w:pPr>
      <w:r w:rsidRPr="002F0E5D">
        <w:rPr>
          <w:b/>
          <w:lang w:val="ro-RO"/>
        </w:rPr>
        <w:t>Tabelul de analiză LL(1)</w:t>
      </w:r>
    </w:p>
    <w:p w:rsidR="002F0E5D" w:rsidRDefault="002F0E5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Coloane: terminale &amp; $</w:t>
      </w:r>
    </w:p>
    <w:p w:rsidR="00A5592D" w:rsidRDefault="002F0E5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Linii: Neterminale, terminale &amp; $.</w:t>
      </w:r>
      <w:r w:rsidR="00A5592D">
        <w:rPr>
          <w:lang w:val="ro-RO"/>
        </w:rPr>
        <w:t>..</w:t>
      </w:r>
    </w:p>
    <w:p w:rsidR="002F0E5D" w:rsidRDefault="002F0E5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1903"/>
        <w:gridCol w:w="1350"/>
        <w:gridCol w:w="1170"/>
        <w:gridCol w:w="1260"/>
        <w:gridCol w:w="1260"/>
      </w:tblGrid>
      <w:tr w:rsidR="002F0E5D" w:rsidTr="00FE47F6">
        <w:tc>
          <w:tcPr>
            <w:tcW w:w="648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350" w:type="dxa"/>
          </w:tcPr>
          <w:p w:rsidR="002F0E5D" w:rsidRPr="009C3B7E" w:rsidRDefault="001B1F81" w:rsidP="001D0226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a</w:t>
            </w:r>
          </w:p>
        </w:tc>
        <w:tc>
          <w:tcPr>
            <w:tcW w:w="1350" w:type="dxa"/>
          </w:tcPr>
          <w:p w:rsidR="002F0E5D" w:rsidRPr="009C3B7E" w:rsidRDefault="001B1F81" w:rsidP="001D0226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i</w:t>
            </w:r>
          </w:p>
        </w:tc>
        <w:tc>
          <w:tcPr>
            <w:tcW w:w="1170" w:type="dxa"/>
          </w:tcPr>
          <w:p w:rsidR="002F0E5D" w:rsidRPr="009C3B7E" w:rsidRDefault="001B1F81" w:rsidP="001D0226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c</w:t>
            </w:r>
          </w:p>
        </w:tc>
        <w:tc>
          <w:tcPr>
            <w:tcW w:w="1260" w:type="dxa"/>
          </w:tcPr>
          <w:p w:rsidR="002F0E5D" w:rsidRPr="009C3B7E" w:rsidRDefault="001B1F81" w:rsidP="001D0226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b</w:t>
            </w:r>
          </w:p>
        </w:tc>
        <w:tc>
          <w:tcPr>
            <w:tcW w:w="1260" w:type="dxa"/>
          </w:tcPr>
          <w:p w:rsidR="002F0E5D" w:rsidRPr="009C3B7E" w:rsidRDefault="001B1F81" w:rsidP="001D0226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$</w:t>
            </w:r>
          </w:p>
        </w:tc>
      </w:tr>
      <w:tr w:rsidR="002F0E5D" w:rsidTr="00FE47F6">
        <w:tc>
          <w:tcPr>
            <w:tcW w:w="648" w:type="dxa"/>
          </w:tcPr>
          <w:p w:rsidR="002F0E5D" w:rsidRPr="009C3B7E" w:rsidRDefault="001B1F81" w:rsidP="001D0226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S</w:t>
            </w:r>
          </w:p>
        </w:tc>
        <w:tc>
          <w:tcPr>
            <w:tcW w:w="1350" w:type="dxa"/>
          </w:tcPr>
          <w:p w:rsidR="002F0E5D" w:rsidRDefault="001B1F81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 w:rsidRPr="001B1F81">
              <w:rPr>
                <w:color w:val="FF0000"/>
                <w:lang w:val="ro-RO"/>
              </w:rPr>
              <w:t>(aSc,1),(aSbSc,2)</w:t>
            </w:r>
          </w:p>
        </w:tc>
        <w:tc>
          <w:tcPr>
            <w:tcW w:w="135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2F0E5D" w:rsidTr="00FE47F6">
        <w:tc>
          <w:tcPr>
            <w:tcW w:w="648" w:type="dxa"/>
          </w:tcPr>
          <w:p w:rsidR="002F0E5D" w:rsidRPr="009C3B7E" w:rsidRDefault="001B1F81" w:rsidP="001D0226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a</w:t>
            </w:r>
          </w:p>
        </w:tc>
        <w:tc>
          <w:tcPr>
            <w:tcW w:w="135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35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2F0E5D" w:rsidTr="00FE47F6">
        <w:tc>
          <w:tcPr>
            <w:tcW w:w="648" w:type="dxa"/>
          </w:tcPr>
          <w:p w:rsidR="002F0E5D" w:rsidRPr="009C3B7E" w:rsidRDefault="001B1F81" w:rsidP="001D0226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i</w:t>
            </w:r>
          </w:p>
        </w:tc>
        <w:tc>
          <w:tcPr>
            <w:tcW w:w="135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35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2F0E5D" w:rsidRDefault="001B1F81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B8A011" wp14:editId="0BE1BB24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27305</wp:posOffset>
                      </wp:positionV>
                      <wp:extent cx="1911985" cy="1188720"/>
                      <wp:effectExtent l="0" t="0" r="12065" b="1143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1985" cy="1188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8FB" w:rsidRDefault="00B028FB" w:rsidP="001B1F81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ind w:left="360" w:firstLine="360"/>
                                  </w:pPr>
                                  <w:r>
                                    <w:t xml:space="preserve">S </w:t>
                                  </w:r>
                                  <w:r w:rsidRPr="005C2361">
                                    <w:rPr>
                                      <w:lang w:val="ro-RO"/>
                                    </w:rPr>
                                    <w:t>→</w:t>
                                  </w: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  <w:r>
                                    <w:t xml:space="preserve"> S c (1)</w:t>
                                  </w:r>
                                </w:p>
                                <w:p w:rsidR="00B028FB" w:rsidRDefault="00B028FB" w:rsidP="001B1F81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ind w:left="360" w:firstLine="360"/>
                                  </w:pPr>
                                  <w:r>
                                    <w:t xml:space="preserve">S </w:t>
                                  </w:r>
                                  <w:r w:rsidRPr="005C2361">
                                    <w:rPr>
                                      <w:lang w:val="ro-RO"/>
                                    </w:rPr>
                                    <w:t>→</w:t>
                                  </w: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  <w:r>
                                    <w:t xml:space="preserve"> S b S c (2)</w:t>
                                  </w:r>
                                </w:p>
                                <w:p w:rsidR="00B028FB" w:rsidRDefault="00B028FB" w:rsidP="001B1F81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ind w:left="360" w:firstLine="360"/>
                                    <w:rPr>
                                      <w:lang w:val="ro-RO"/>
                                    </w:rPr>
                                  </w:pPr>
                                  <w:r>
                                    <w:t xml:space="preserve">S </w:t>
                                  </w:r>
                                  <w:r w:rsidRPr="005C2361">
                                    <w:rPr>
                                      <w:lang w:val="ro-RO"/>
                                    </w:rPr>
                                    <w:t>→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  <w:r>
                                    <w:t xml:space="preserve"> (3)</w:t>
                                  </w:r>
                                </w:p>
                                <w:p w:rsidR="00B028FB" w:rsidRDefault="00B028F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7.05pt;margin-top:2.15pt;width:150.55pt;height:9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" fillcolor="white [3201]" strokeweight=".5pt">
                      <v:textbox>
                        <w:txbxContent>
                          <w:p w:rsidR="00B028FB" w:rsidRDefault="00B028FB" w:rsidP="001B1F8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left="360" w:firstLine="360"/>
                            </w:pPr>
                            <w:r>
                              <w:t xml:space="preserve">S </w:t>
                            </w:r>
                            <w:r w:rsidRPr="005C2361">
                              <w:rPr>
                                <w:lang w:val="ro-RO"/>
                              </w:rPr>
                              <w:t>→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S c (1)</w:t>
                            </w:r>
                          </w:p>
                          <w:p w:rsidR="00B028FB" w:rsidRDefault="00B028FB" w:rsidP="001B1F8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left="360" w:firstLine="360"/>
                            </w:pPr>
                            <w:r>
                              <w:t xml:space="preserve">S </w:t>
                            </w:r>
                            <w:r w:rsidRPr="005C2361">
                              <w:rPr>
                                <w:lang w:val="ro-RO"/>
                              </w:rPr>
                              <w:t>→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S b S c (2)</w:t>
                            </w:r>
                          </w:p>
                          <w:p w:rsidR="00B028FB" w:rsidRDefault="00B028FB" w:rsidP="001B1F8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left="360" w:firstLine="360"/>
                              <w:rPr>
                                <w:lang w:val="ro-RO"/>
                              </w:rPr>
                            </w:pPr>
                            <w:r>
                              <w:t xml:space="preserve">S </w:t>
                            </w:r>
                            <w:r w:rsidRPr="005C2361">
                              <w:rPr>
                                <w:lang w:val="ro-RO"/>
                              </w:rPr>
                              <w:t>→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(3)</w:t>
                            </w:r>
                          </w:p>
                          <w:p w:rsidR="00B028FB" w:rsidRDefault="00B028FB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F0E5D" w:rsidTr="00FE47F6">
        <w:tc>
          <w:tcPr>
            <w:tcW w:w="648" w:type="dxa"/>
          </w:tcPr>
          <w:p w:rsidR="002F0E5D" w:rsidRPr="009C3B7E" w:rsidRDefault="001B1F81" w:rsidP="001D0226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c</w:t>
            </w:r>
          </w:p>
        </w:tc>
        <w:tc>
          <w:tcPr>
            <w:tcW w:w="135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35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2F0E5D" w:rsidTr="00FE47F6">
        <w:tc>
          <w:tcPr>
            <w:tcW w:w="648" w:type="dxa"/>
          </w:tcPr>
          <w:p w:rsidR="002F0E5D" w:rsidRPr="009C3B7E" w:rsidRDefault="001B1F81" w:rsidP="001D0226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b</w:t>
            </w:r>
          </w:p>
        </w:tc>
        <w:tc>
          <w:tcPr>
            <w:tcW w:w="135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35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2F0E5D" w:rsidTr="00FE47F6">
        <w:tc>
          <w:tcPr>
            <w:tcW w:w="648" w:type="dxa"/>
          </w:tcPr>
          <w:p w:rsidR="002F0E5D" w:rsidRPr="009C3B7E" w:rsidRDefault="001B1F81" w:rsidP="001D0226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$</w:t>
            </w:r>
          </w:p>
        </w:tc>
        <w:tc>
          <w:tcPr>
            <w:tcW w:w="135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35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2F0E5D" w:rsidRDefault="002F0E5D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</w:tbl>
    <w:p w:rsidR="002F0E5D" w:rsidRDefault="002F0E5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p w:rsidR="001B1F81" w:rsidRDefault="001B1F81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Avem conflict =</w:t>
      </w:r>
      <w:r>
        <w:t>&gt;</w:t>
      </w:r>
      <w:r>
        <w:rPr>
          <w:lang w:val="ro-RO"/>
        </w:rPr>
        <w:t xml:space="preserve"> Gramatica nu e de tip LL(1)</w:t>
      </w:r>
    </w:p>
    <w:p w:rsidR="001B1F81" w:rsidRDefault="001B1F81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p w:rsidR="001B1F81" w:rsidRDefault="001B1F81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b)   Factorizarea la stânga:</w:t>
      </w:r>
    </w:p>
    <w:p w:rsidR="001B1F81" w:rsidRDefault="001B1F81" w:rsidP="001B1F81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gramStart"/>
      <w:r>
        <w:t>a</w:t>
      </w:r>
      <w:proofErr w:type="gramEnd"/>
      <w:r>
        <w:t xml:space="preserve"> S X</w:t>
      </w:r>
      <w:r>
        <w:tab/>
        <w:t>(1)</w:t>
      </w:r>
    </w:p>
    <w:p w:rsidR="001B1F81" w:rsidRDefault="001B1F81" w:rsidP="001B1F81">
      <w:pPr>
        <w:suppressAutoHyphens w:val="0"/>
        <w:autoSpaceDE w:val="0"/>
        <w:autoSpaceDN w:val="0"/>
        <w:adjustRightInd w:val="0"/>
        <w:ind w:left="360" w:firstLine="360"/>
        <w:rPr>
          <w:lang w:val="ro-RO"/>
        </w:rPr>
      </w:pPr>
      <w:r>
        <w:t xml:space="preserve">X </w:t>
      </w:r>
      <w:r w:rsidRPr="005C2361">
        <w:rPr>
          <w:lang w:val="ro-RO"/>
        </w:rPr>
        <w:t>→</w:t>
      </w:r>
      <w:r>
        <w:rPr>
          <w:lang w:val="ro-RO"/>
        </w:rPr>
        <w:t xml:space="preserve"> c</w:t>
      </w:r>
      <w:r>
        <w:rPr>
          <w:lang w:val="ro-RO"/>
        </w:rPr>
        <w:tab/>
      </w:r>
      <w:r>
        <w:rPr>
          <w:lang w:val="ro-RO"/>
        </w:rPr>
        <w:tab/>
        <w:t>(2)</w:t>
      </w:r>
    </w:p>
    <w:p w:rsidR="001B1F81" w:rsidRDefault="001B1F81" w:rsidP="001B1F81">
      <w:pPr>
        <w:suppressAutoHyphens w:val="0"/>
        <w:autoSpaceDE w:val="0"/>
        <w:autoSpaceDN w:val="0"/>
        <w:adjustRightInd w:val="0"/>
        <w:ind w:left="360" w:firstLine="360"/>
      </w:pPr>
      <w:r>
        <w:rPr>
          <w:lang w:val="ro-RO"/>
        </w:rPr>
        <w:t xml:space="preserve">X </w:t>
      </w:r>
      <w:r w:rsidRPr="005C2361">
        <w:rPr>
          <w:lang w:val="ro-RO"/>
        </w:rPr>
        <w:t>→</w:t>
      </w:r>
      <w:r>
        <w:rPr>
          <w:lang w:val="ro-RO"/>
        </w:rPr>
        <w:t xml:space="preserve"> b S c</w:t>
      </w:r>
      <w:r>
        <w:rPr>
          <w:lang w:val="ro-RO"/>
        </w:rPr>
        <w:tab/>
        <w:t>(3)</w:t>
      </w:r>
    </w:p>
    <w:p w:rsidR="001B1F81" w:rsidRDefault="001B1F81" w:rsidP="001B1F81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ab/>
      </w:r>
      <w:r>
        <w:tab/>
        <w:t>(4)</w:t>
      </w:r>
    </w:p>
    <w:p w:rsidR="001B1F81" w:rsidRDefault="001B1F81" w:rsidP="001B1F81">
      <w:pPr>
        <w:suppressAutoHyphens w:val="0"/>
        <w:autoSpaceDE w:val="0"/>
        <w:autoSpaceDN w:val="0"/>
        <w:adjustRightInd w:val="0"/>
        <w:ind w:left="360" w:firstLine="360"/>
      </w:pPr>
    </w:p>
    <w:p w:rsidR="001B1F81" w:rsidRDefault="001B1F81" w:rsidP="001B1F81">
      <w:pPr>
        <w:suppressAutoHyphens w:val="0"/>
        <w:autoSpaceDE w:val="0"/>
        <w:autoSpaceDN w:val="0"/>
        <w:adjustRightInd w:val="0"/>
        <w:ind w:left="360" w:firstLine="360"/>
        <w:rPr>
          <w:lang w:val="ro-RO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8"/>
        <w:gridCol w:w="1170"/>
        <w:gridCol w:w="1170"/>
      </w:tblGrid>
      <w:tr w:rsidR="001B1F81" w:rsidTr="00B028FB">
        <w:tc>
          <w:tcPr>
            <w:tcW w:w="1008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First</w:t>
            </w:r>
            <w:r w:rsidRPr="002F0E5D">
              <w:rPr>
                <w:vertAlign w:val="subscript"/>
                <w:lang w:val="ro-RO"/>
              </w:rPr>
              <w:t>1</w:t>
            </w:r>
          </w:p>
        </w:tc>
        <w:tc>
          <w:tcPr>
            <w:tcW w:w="117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Follow</w:t>
            </w:r>
            <w:r w:rsidRPr="002F0E5D">
              <w:rPr>
                <w:vertAlign w:val="subscript"/>
                <w:lang w:val="ro-RO"/>
              </w:rPr>
              <w:t>1</w:t>
            </w:r>
          </w:p>
        </w:tc>
      </w:tr>
      <w:tr w:rsidR="001B1F81" w:rsidTr="00B028FB">
        <w:tc>
          <w:tcPr>
            <w:tcW w:w="1008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17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a,i</w:t>
            </w:r>
          </w:p>
        </w:tc>
        <w:tc>
          <w:tcPr>
            <w:tcW w:w="117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$, c, b</w:t>
            </w:r>
          </w:p>
        </w:tc>
      </w:tr>
      <w:tr w:rsidR="001B1F81" w:rsidTr="00B028FB">
        <w:tc>
          <w:tcPr>
            <w:tcW w:w="1008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X</w:t>
            </w:r>
          </w:p>
        </w:tc>
        <w:tc>
          <w:tcPr>
            <w:tcW w:w="117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c,b</w:t>
            </w:r>
          </w:p>
        </w:tc>
        <w:tc>
          <w:tcPr>
            <w:tcW w:w="117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$, c, b</w:t>
            </w:r>
          </w:p>
        </w:tc>
      </w:tr>
    </w:tbl>
    <w:p w:rsidR="001B1F81" w:rsidRDefault="001B1F81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p w:rsidR="001B1F81" w:rsidRPr="002F0E5D" w:rsidRDefault="001B1F81" w:rsidP="001B1F81">
      <w:pPr>
        <w:suppressAutoHyphens w:val="0"/>
        <w:autoSpaceDE w:val="0"/>
        <w:autoSpaceDN w:val="0"/>
        <w:adjustRightInd w:val="0"/>
        <w:ind w:left="360"/>
        <w:rPr>
          <w:b/>
          <w:lang w:val="ro-RO"/>
        </w:rPr>
      </w:pPr>
      <w:r w:rsidRPr="002F0E5D">
        <w:rPr>
          <w:b/>
          <w:lang w:val="ro-RO"/>
        </w:rPr>
        <w:t>Tabelul de analiză LL(1)</w:t>
      </w:r>
    </w:p>
    <w:p w:rsidR="001B1F81" w:rsidRDefault="001B1F81" w:rsidP="001B1F81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1350"/>
        <w:gridCol w:w="1350"/>
        <w:gridCol w:w="1170"/>
        <w:gridCol w:w="1260"/>
        <w:gridCol w:w="1260"/>
      </w:tblGrid>
      <w:tr w:rsidR="001B1F81" w:rsidTr="00B028FB">
        <w:tc>
          <w:tcPr>
            <w:tcW w:w="648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350" w:type="dxa"/>
          </w:tcPr>
          <w:p w:rsidR="001B1F81" w:rsidRPr="009C3B7E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a</w:t>
            </w:r>
          </w:p>
        </w:tc>
        <w:tc>
          <w:tcPr>
            <w:tcW w:w="1350" w:type="dxa"/>
          </w:tcPr>
          <w:p w:rsidR="001B1F81" w:rsidRPr="009C3B7E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b</w:t>
            </w:r>
          </w:p>
        </w:tc>
        <w:tc>
          <w:tcPr>
            <w:tcW w:w="1170" w:type="dxa"/>
          </w:tcPr>
          <w:p w:rsidR="001B1F81" w:rsidRPr="009C3B7E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c</w:t>
            </w:r>
          </w:p>
        </w:tc>
        <w:tc>
          <w:tcPr>
            <w:tcW w:w="1260" w:type="dxa"/>
          </w:tcPr>
          <w:p w:rsidR="001B1F81" w:rsidRPr="009C3B7E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i</w:t>
            </w:r>
          </w:p>
        </w:tc>
        <w:tc>
          <w:tcPr>
            <w:tcW w:w="1260" w:type="dxa"/>
          </w:tcPr>
          <w:p w:rsidR="001B1F81" w:rsidRPr="009C3B7E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$</w:t>
            </w:r>
          </w:p>
        </w:tc>
      </w:tr>
      <w:tr w:rsidR="001B1F81" w:rsidTr="00B028FB">
        <w:tc>
          <w:tcPr>
            <w:tcW w:w="648" w:type="dxa"/>
          </w:tcPr>
          <w:p w:rsidR="001B1F81" w:rsidRPr="009C3B7E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S</w:t>
            </w:r>
          </w:p>
        </w:tc>
        <w:tc>
          <w:tcPr>
            <w:tcW w:w="135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(aSX,1)</w:t>
            </w:r>
          </w:p>
        </w:tc>
        <w:tc>
          <w:tcPr>
            <w:tcW w:w="135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err</w:t>
            </w:r>
          </w:p>
        </w:tc>
        <w:tc>
          <w:tcPr>
            <w:tcW w:w="117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err</w:t>
            </w:r>
          </w:p>
        </w:tc>
        <w:tc>
          <w:tcPr>
            <w:tcW w:w="126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(i,4)</w:t>
            </w:r>
          </w:p>
        </w:tc>
        <w:tc>
          <w:tcPr>
            <w:tcW w:w="126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err</w:t>
            </w:r>
            <w:r>
              <w:rPr>
                <w:noProof/>
                <w:lang w:eastAsia="en-US"/>
              </w:rPr>
              <w:t xml:space="preserve"> </w: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CA791A" wp14:editId="5494BEBC">
                      <wp:simplePos x="0" y="0"/>
                      <wp:positionH relativeFrom="column">
                        <wp:posOffset>932180</wp:posOffset>
                      </wp:positionH>
                      <wp:positionV relativeFrom="paragraph">
                        <wp:posOffset>46355</wp:posOffset>
                      </wp:positionV>
                      <wp:extent cx="1824355" cy="826770"/>
                      <wp:effectExtent l="0" t="0" r="23495" b="1143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4355" cy="826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8FB" w:rsidRDefault="00B028FB" w:rsidP="001B1F81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ind w:left="360" w:firstLine="360"/>
                                  </w:pPr>
                                  <w:r>
                                    <w:t xml:space="preserve">S </w:t>
                                  </w:r>
                                  <w:r w:rsidRPr="005C2361">
                                    <w:rPr>
                                      <w:lang w:val="ro-RO"/>
                                    </w:rPr>
                                    <w:t>→</w:t>
                                  </w: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  <w:r>
                                    <w:t xml:space="preserve"> S X</w:t>
                                  </w:r>
                                  <w:r>
                                    <w:tab/>
                                    <w:t>(1)</w:t>
                                  </w:r>
                                </w:p>
                                <w:p w:rsidR="00B028FB" w:rsidRDefault="00B028FB" w:rsidP="001B1F81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ind w:left="360" w:firstLine="360"/>
                                    <w:rPr>
                                      <w:lang w:val="ro-RO"/>
                                    </w:rPr>
                                  </w:pPr>
                                  <w:r>
                                    <w:t xml:space="preserve">X </w:t>
                                  </w:r>
                                  <w:r w:rsidRPr="005C2361">
                                    <w:rPr>
                                      <w:lang w:val="ro-RO"/>
                                    </w:rPr>
                                    <w:t>→</w:t>
                                  </w:r>
                                  <w:r>
                                    <w:rPr>
                                      <w:lang w:val="ro-RO"/>
                                    </w:rPr>
                                    <w:t xml:space="preserve"> c</w:t>
                                  </w:r>
                                  <w:r>
                                    <w:rPr>
                                      <w:lang w:val="ro-RO"/>
                                    </w:rPr>
                                    <w:tab/>
                                  </w:r>
                                  <w:r>
                                    <w:rPr>
                                      <w:lang w:val="ro-RO"/>
                                    </w:rPr>
                                    <w:tab/>
                                    <w:t>(2)</w:t>
                                  </w:r>
                                </w:p>
                                <w:p w:rsidR="00B028FB" w:rsidRDefault="00B028FB" w:rsidP="001B1F81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ind w:left="360" w:firstLine="360"/>
                                  </w:pPr>
                                  <w:r>
                                    <w:rPr>
                                      <w:lang w:val="ro-RO"/>
                                    </w:rPr>
                                    <w:t xml:space="preserve">X </w:t>
                                  </w:r>
                                  <w:r w:rsidRPr="005C2361">
                                    <w:rPr>
                                      <w:lang w:val="ro-RO"/>
                                    </w:rPr>
                                    <w:t>→</w:t>
                                  </w:r>
                                  <w:r>
                                    <w:rPr>
                                      <w:lang w:val="ro-RO"/>
                                    </w:rPr>
                                    <w:t xml:space="preserve"> b S c</w:t>
                                  </w:r>
                                  <w:r>
                                    <w:rPr>
                                      <w:lang w:val="ro-RO"/>
                                    </w:rPr>
                                    <w:tab/>
                                    <w:t>(3)</w:t>
                                  </w:r>
                                </w:p>
                                <w:p w:rsidR="00B028FB" w:rsidRDefault="00B028FB" w:rsidP="001B1F81">
                                  <w:pPr>
                                    <w:suppressAutoHyphens w:val="0"/>
                                    <w:autoSpaceDE w:val="0"/>
                                    <w:autoSpaceDN w:val="0"/>
                                    <w:adjustRightInd w:val="0"/>
                                    <w:ind w:left="360" w:firstLine="360"/>
                                  </w:pPr>
                                  <w:r>
                                    <w:t xml:space="preserve">S </w:t>
                                  </w:r>
                                  <w:r w:rsidRPr="005C2361">
                                    <w:rPr>
                                      <w:lang w:val="ro-RO"/>
                                    </w:rPr>
                                    <w:t>→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>(4)</w:t>
                                  </w:r>
                                </w:p>
                                <w:p w:rsidR="00B028FB" w:rsidRDefault="00B028F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73.4pt;margin-top:3.65pt;width:143.65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" fillcolor="white [3201]" strokeweight=".5pt">
                      <v:textbox>
                        <w:txbxContent>
                          <w:p w:rsidR="00B028FB" w:rsidRDefault="00B028FB" w:rsidP="001B1F8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left="360" w:firstLine="360"/>
                            </w:pPr>
                            <w:r>
                              <w:t xml:space="preserve">S </w:t>
                            </w:r>
                            <w:r w:rsidRPr="005C2361">
                              <w:rPr>
                                <w:lang w:val="ro-RO"/>
                              </w:rPr>
                              <w:t>→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S X</w:t>
                            </w:r>
                            <w:r>
                              <w:tab/>
                              <w:t>(1)</w:t>
                            </w:r>
                          </w:p>
                          <w:p w:rsidR="00B028FB" w:rsidRDefault="00B028FB" w:rsidP="001B1F8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left="360" w:firstLine="360"/>
                              <w:rPr>
                                <w:lang w:val="ro-RO"/>
                              </w:rPr>
                            </w:pPr>
                            <w:r>
                              <w:t xml:space="preserve">X </w:t>
                            </w:r>
                            <w:r w:rsidRPr="005C2361">
                              <w:rPr>
                                <w:lang w:val="ro-RO"/>
                              </w:rPr>
                              <w:t>→</w:t>
                            </w:r>
                            <w:r>
                              <w:rPr>
                                <w:lang w:val="ro-RO"/>
                              </w:rPr>
                              <w:t xml:space="preserve"> c</w:t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  <w:t>(2)</w:t>
                            </w:r>
                          </w:p>
                          <w:p w:rsidR="00B028FB" w:rsidRDefault="00B028FB" w:rsidP="001B1F8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left="360" w:firstLine="360"/>
                            </w:pPr>
                            <w:r>
                              <w:rPr>
                                <w:lang w:val="ro-RO"/>
                              </w:rPr>
                              <w:t xml:space="preserve">X </w:t>
                            </w:r>
                            <w:r w:rsidRPr="005C2361">
                              <w:rPr>
                                <w:lang w:val="ro-RO"/>
                              </w:rPr>
                              <w:t>→</w:t>
                            </w:r>
                            <w:r>
                              <w:rPr>
                                <w:lang w:val="ro-RO"/>
                              </w:rPr>
                              <w:t xml:space="preserve"> b S c</w:t>
                            </w:r>
                            <w:r>
                              <w:rPr>
                                <w:lang w:val="ro-RO"/>
                              </w:rPr>
                              <w:tab/>
                              <w:t>(3)</w:t>
                            </w:r>
                          </w:p>
                          <w:p w:rsidR="00B028FB" w:rsidRDefault="00B028FB" w:rsidP="001B1F8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left="360" w:firstLine="360"/>
                            </w:pPr>
                            <w:r>
                              <w:t xml:space="preserve">S </w:t>
                            </w:r>
                            <w:r w:rsidRPr="005C2361">
                              <w:rPr>
                                <w:lang w:val="ro-RO"/>
                              </w:rPr>
                              <w:t>→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(4)</w:t>
                            </w:r>
                          </w:p>
                          <w:p w:rsidR="00B028FB" w:rsidRDefault="00B028FB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1F81" w:rsidTr="00B028FB">
        <w:tc>
          <w:tcPr>
            <w:tcW w:w="648" w:type="dxa"/>
          </w:tcPr>
          <w:p w:rsidR="001B1F81" w:rsidRPr="009C3B7E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X</w:t>
            </w:r>
          </w:p>
        </w:tc>
        <w:tc>
          <w:tcPr>
            <w:tcW w:w="135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err</w:t>
            </w:r>
          </w:p>
        </w:tc>
        <w:tc>
          <w:tcPr>
            <w:tcW w:w="135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(bSc,3)</w:t>
            </w:r>
          </w:p>
        </w:tc>
        <w:tc>
          <w:tcPr>
            <w:tcW w:w="117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(c,2)</w:t>
            </w:r>
          </w:p>
        </w:tc>
        <w:tc>
          <w:tcPr>
            <w:tcW w:w="126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err</w:t>
            </w:r>
          </w:p>
        </w:tc>
        <w:tc>
          <w:tcPr>
            <w:tcW w:w="126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noProof/>
                <w:lang w:eastAsia="en-US"/>
              </w:rPr>
            </w:pPr>
            <w:r>
              <w:rPr>
                <w:lang w:val="ro-RO"/>
              </w:rPr>
              <w:t>err</w:t>
            </w:r>
          </w:p>
        </w:tc>
      </w:tr>
      <w:tr w:rsidR="001B1F81" w:rsidTr="00B028FB">
        <w:tc>
          <w:tcPr>
            <w:tcW w:w="648" w:type="dxa"/>
          </w:tcPr>
          <w:p w:rsidR="001B1F81" w:rsidRPr="009C3B7E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a</w:t>
            </w:r>
          </w:p>
        </w:tc>
        <w:tc>
          <w:tcPr>
            <w:tcW w:w="135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pop</w:t>
            </w:r>
          </w:p>
        </w:tc>
        <w:tc>
          <w:tcPr>
            <w:tcW w:w="135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err</w:t>
            </w:r>
          </w:p>
        </w:tc>
        <w:tc>
          <w:tcPr>
            <w:tcW w:w="1170" w:type="dxa"/>
          </w:tcPr>
          <w:p w:rsidR="001B1F81" w:rsidRDefault="001B1F81">
            <w:r w:rsidRPr="00315D1B">
              <w:rPr>
                <w:lang w:val="ro-RO"/>
              </w:rPr>
              <w:t>err</w:t>
            </w:r>
          </w:p>
        </w:tc>
        <w:tc>
          <w:tcPr>
            <w:tcW w:w="1260" w:type="dxa"/>
          </w:tcPr>
          <w:p w:rsidR="001B1F81" w:rsidRDefault="001B1F81">
            <w:r w:rsidRPr="005D462A">
              <w:rPr>
                <w:lang w:val="ro-RO"/>
              </w:rPr>
              <w:t>err</w:t>
            </w:r>
          </w:p>
        </w:tc>
        <w:tc>
          <w:tcPr>
            <w:tcW w:w="126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err</w:t>
            </w:r>
          </w:p>
        </w:tc>
      </w:tr>
      <w:tr w:rsidR="001B1F81" w:rsidTr="00B028FB">
        <w:tc>
          <w:tcPr>
            <w:tcW w:w="648" w:type="dxa"/>
          </w:tcPr>
          <w:p w:rsidR="001B1F81" w:rsidRPr="009C3B7E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b</w:t>
            </w:r>
          </w:p>
        </w:tc>
        <w:tc>
          <w:tcPr>
            <w:tcW w:w="1350" w:type="dxa"/>
          </w:tcPr>
          <w:p w:rsidR="001B1F81" w:rsidRDefault="001B1F81">
            <w:r w:rsidRPr="00FA26C2">
              <w:rPr>
                <w:lang w:val="ro-RO"/>
              </w:rPr>
              <w:t>err</w:t>
            </w:r>
          </w:p>
        </w:tc>
        <w:tc>
          <w:tcPr>
            <w:tcW w:w="135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pop</w:t>
            </w:r>
          </w:p>
        </w:tc>
        <w:tc>
          <w:tcPr>
            <w:tcW w:w="1170" w:type="dxa"/>
          </w:tcPr>
          <w:p w:rsidR="001B1F81" w:rsidRDefault="001B1F81">
            <w:r w:rsidRPr="00315D1B">
              <w:rPr>
                <w:lang w:val="ro-RO"/>
              </w:rPr>
              <w:t>err</w:t>
            </w:r>
          </w:p>
        </w:tc>
        <w:tc>
          <w:tcPr>
            <w:tcW w:w="1260" w:type="dxa"/>
          </w:tcPr>
          <w:p w:rsidR="001B1F81" w:rsidRDefault="001B1F81">
            <w:r w:rsidRPr="005D462A">
              <w:rPr>
                <w:lang w:val="ro-RO"/>
              </w:rPr>
              <w:t>err</w:t>
            </w:r>
          </w:p>
        </w:tc>
        <w:tc>
          <w:tcPr>
            <w:tcW w:w="126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err</w:t>
            </w:r>
          </w:p>
        </w:tc>
      </w:tr>
      <w:tr w:rsidR="001B1F81" w:rsidTr="00B028FB">
        <w:tc>
          <w:tcPr>
            <w:tcW w:w="648" w:type="dxa"/>
          </w:tcPr>
          <w:p w:rsidR="001B1F81" w:rsidRPr="009C3B7E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c</w:t>
            </w:r>
          </w:p>
        </w:tc>
        <w:tc>
          <w:tcPr>
            <w:tcW w:w="1350" w:type="dxa"/>
          </w:tcPr>
          <w:p w:rsidR="001B1F81" w:rsidRDefault="001B1F81">
            <w:r w:rsidRPr="00FA26C2">
              <w:rPr>
                <w:lang w:val="ro-RO"/>
              </w:rPr>
              <w:t>err</w:t>
            </w:r>
          </w:p>
        </w:tc>
        <w:tc>
          <w:tcPr>
            <w:tcW w:w="1350" w:type="dxa"/>
          </w:tcPr>
          <w:p w:rsidR="001B1F81" w:rsidRDefault="001B1F81">
            <w:r w:rsidRPr="00C9479A">
              <w:rPr>
                <w:lang w:val="ro-RO"/>
              </w:rPr>
              <w:t>err</w:t>
            </w:r>
          </w:p>
        </w:tc>
        <w:tc>
          <w:tcPr>
            <w:tcW w:w="117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pop</w:t>
            </w:r>
          </w:p>
        </w:tc>
        <w:tc>
          <w:tcPr>
            <w:tcW w:w="1260" w:type="dxa"/>
          </w:tcPr>
          <w:p w:rsidR="001B1F81" w:rsidRDefault="001B1F81">
            <w:r w:rsidRPr="005D462A">
              <w:rPr>
                <w:lang w:val="ro-RO"/>
              </w:rPr>
              <w:t>err</w:t>
            </w:r>
          </w:p>
        </w:tc>
        <w:tc>
          <w:tcPr>
            <w:tcW w:w="126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err</w:t>
            </w:r>
          </w:p>
        </w:tc>
      </w:tr>
      <w:tr w:rsidR="001B1F81" w:rsidTr="00B028FB">
        <w:tc>
          <w:tcPr>
            <w:tcW w:w="648" w:type="dxa"/>
          </w:tcPr>
          <w:p w:rsidR="001B1F81" w:rsidRPr="009C3B7E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i</w:t>
            </w:r>
          </w:p>
        </w:tc>
        <w:tc>
          <w:tcPr>
            <w:tcW w:w="1350" w:type="dxa"/>
          </w:tcPr>
          <w:p w:rsidR="001B1F81" w:rsidRDefault="001B1F81">
            <w:r w:rsidRPr="00FA26C2">
              <w:rPr>
                <w:lang w:val="ro-RO"/>
              </w:rPr>
              <w:t>err</w:t>
            </w:r>
          </w:p>
        </w:tc>
        <w:tc>
          <w:tcPr>
            <w:tcW w:w="1350" w:type="dxa"/>
          </w:tcPr>
          <w:p w:rsidR="001B1F81" w:rsidRDefault="001B1F81">
            <w:r w:rsidRPr="00C9479A">
              <w:rPr>
                <w:lang w:val="ro-RO"/>
              </w:rPr>
              <w:t>err</w:t>
            </w:r>
          </w:p>
        </w:tc>
        <w:tc>
          <w:tcPr>
            <w:tcW w:w="1170" w:type="dxa"/>
          </w:tcPr>
          <w:p w:rsidR="001B1F81" w:rsidRDefault="001B1F81">
            <w:r w:rsidRPr="00150DE9">
              <w:rPr>
                <w:lang w:val="ro-RO"/>
              </w:rPr>
              <w:t>err</w:t>
            </w:r>
          </w:p>
        </w:tc>
        <w:tc>
          <w:tcPr>
            <w:tcW w:w="126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pop</w:t>
            </w:r>
          </w:p>
        </w:tc>
        <w:tc>
          <w:tcPr>
            <w:tcW w:w="126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err</w:t>
            </w:r>
          </w:p>
        </w:tc>
      </w:tr>
      <w:tr w:rsidR="001B1F81" w:rsidTr="00B028FB">
        <w:tc>
          <w:tcPr>
            <w:tcW w:w="648" w:type="dxa"/>
          </w:tcPr>
          <w:p w:rsidR="001B1F81" w:rsidRPr="009C3B7E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$</w:t>
            </w:r>
          </w:p>
        </w:tc>
        <w:tc>
          <w:tcPr>
            <w:tcW w:w="1350" w:type="dxa"/>
          </w:tcPr>
          <w:p w:rsidR="001B1F81" w:rsidRDefault="001B1F81">
            <w:r w:rsidRPr="00FA26C2">
              <w:rPr>
                <w:lang w:val="ro-RO"/>
              </w:rPr>
              <w:t>err</w:t>
            </w:r>
          </w:p>
        </w:tc>
        <w:tc>
          <w:tcPr>
            <w:tcW w:w="1350" w:type="dxa"/>
          </w:tcPr>
          <w:p w:rsidR="001B1F81" w:rsidRDefault="001B1F81">
            <w:r w:rsidRPr="00C9479A">
              <w:rPr>
                <w:lang w:val="ro-RO"/>
              </w:rPr>
              <w:t>err</w:t>
            </w:r>
          </w:p>
        </w:tc>
        <w:tc>
          <w:tcPr>
            <w:tcW w:w="1170" w:type="dxa"/>
          </w:tcPr>
          <w:p w:rsidR="001B1F81" w:rsidRDefault="001B1F81">
            <w:r w:rsidRPr="00150DE9">
              <w:rPr>
                <w:lang w:val="ro-RO"/>
              </w:rPr>
              <w:t>err</w:t>
            </w:r>
          </w:p>
        </w:tc>
        <w:tc>
          <w:tcPr>
            <w:tcW w:w="126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err</w:t>
            </w:r>
          </w:p>
        </w:tc>
        <w:tc>
          <w:tcPr>
            <w:tcW w:w="1260" w:type="dxa"/>
          </w:tcPr>
          <w:p w:rsidR="001B1F81" w:rsidRDefault="001B1F81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acc</w:t>
            </w:r>
          </w:p>
        </w:tc>
      </w:tr>
    </w:tbl>
    <w:p w:rsidR="001B1F81" w:rsidRPr="00E60A17" w:rsidRDefault="00E60A17" w:rsidP="001B1F81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Nu sunt conflicte =</w:t>
      </w:r>
      <w:r>
        <w:t>&gt;</w:t>
      </w:r>
      <w:r>
        <w:rPr>
          <w:lang w:val="ro-RO"/>
        </w:rPr>
        <w:t xml:space="preserve"> Gramatica e de tip LL(1)</w:t>
      </w:r>
    </w:p>
    <w:p w:rsidR="001B1F81" w:rsidRDefault="001B1F81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p w:rsidR="00E60A17" w:rsidRDefault="00E60A17" w:rsidP="00E60A1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c) a</w:t>
      </w:r>
      <w:r w:rsidRPr="005C2361">
        <w:rPr>
          <w:lang w:val="ro-RO"/>
        </w:rPr>
        <w:t xml:space="preserve"> </w:t>
      </w:r>
      <w:r>
        <w:rPr>
          <w:lang w:val="ro-RO"/>
        </w:rPr>
        <w:t>a</w:t>
      </w:r>
      <w:r w:rsidRPr="005C2361">
        <w:rPr>
          <w:lang w:val="ro-RO"/>
        </w:rPr>
        <w:t xml:space="preserve"> </w:t>
      </w:r>
      <w:r>
        <w:rPr>
          <w:lang w:val="ro-RO"/>
        </w:rPr>
        <w:t>i</w:t>
      </w:r>
      <w:r w:rsidRPr="005C2361">
        <w:rPr>
          <w:lang w:val="ro-RO"/>
        </w:rPr>
        <w:t xml:space="preserve"> </w:t>
      </w:r>
      <w:r>
        <w:rPr>
          <w:lang w:val="ro-RO"/>
        </w:rPr>
        <w:t>b</w:t>
      </w:r>
      <w:r w:rsidRPr="005C2361">
        <w:rPr>
          <w:lang w:val="ro-RO"/>
        </w:rPr>
        <w:t xml:space="preserve"> </w:t>
      </w:r>
      <w:r>
        <w:rPr>
          <w:lang w:val="ro-RO"/>
        </w:rPr>
        <w:t>i</w:t>
      </w:r>
      <w:r w:rsidRPr="005C2361">
        <w:rPr>
          <w:lang w:val="ro-RO"/>
        </w:rPr>
        <w:t xml:space="preserve"> </w:t>
      </w:r>
      <w:r>
        <w:rPr>
          <w:lang w:val="ro-RO"/>
        </w:rPr>
        <w:t>c</w:t>
      </w:r>
      <w:r w:rsidRPr="005C2361">
        <w:rPr>
          <w:lang w:val="ro-RO"/>
        </w:rPr>
        <w:t xml:space="preserve"> </w:t>
      </w:r>
      <w:r>
        <w:rPr>
          <w:lang w:val="ro-RO"/>
        </w:rPr>
        <w:t xml:space="preserve">c </w:t>
      </w:r>
      <w:r>
        <w:rPr>
          <w:lang w:val="ro-RO"/>
        </w:rPr>
        <w:sym w:font="Symbol" w:char="F0CE"/>
      </w:r>
      <w:r>
        <w:rPr>
          <w:lang w:val="ro-RO"/>
        </w:rPr>
        <w:t xml:space="preserve"> L(G)?</w:t>
      </w:r>
    </w:p>
    <w:p w:rsidR="00E60A17" w:rsidRDefault="00E60A17" w:rsidP="00E60A17">
      <w:pPr>
        <w:suppressAutoHyphens w:val="0"/>
        <w:autoSpaceDE w:val="0"/>
        <w:autoSpaceDN w:val="0"/>
        <w:adjustRightInd w:val="0"/>
        <w:ind w:left="360"/>
        <w:jc w:val="right"/>
        <w:rPr>
          <w:lang w:val="ro-RO"/>
        </w:rPr>
      </w:pPr>
      <w:r>
        <w:rPr>
          <w:lang w:val="ro-RO"/>
        </w:rPr>
        <w:t>Analizorul LL(1):</w:t>
      </w:r>
    </w:p>
    <w:p w:rsidR="00893F31" w:rsidRDefault="00E60A17" w:rsidP="00A41D68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(</w:t>
      </w:r>
      <w:r w:rsidRPr="009C3B7E">
        <w:rPr>
          <w:b/>
          <w:lang w:val="ro-RO"/>
        </w:rPr>
        <w:t>a</w:t>
      </w:r>
      <w:r>
        <w:rPr>
          <w:lang w:val="ro-RO"/>
        </w:rPr>
        <w:t>aibicc</w:t>
      </w:r>
      <w:r w:rsidR="009C3B7E">
        <w:rPr>
          <w:lang w:val="ro-RO"/>
        </w:rPr>
        <w:t>$,</w:t>
      </w:r>
      <w:r w:rsidR="009C3B7E" w:rsidRPr="009C3B7E">
        <w:rPr>
          <w:b/>
          <w:lang w:val="ro-RO"/>
        </w:rPr>
        <w:t>S</w:t>
      </w:r>
      <w:r w:rsidR="009C3B7E">
        <w:rPr>
          <w:lang w:val="ro-RO"/>
        </w:rPr>
        <w:t>$,</w:t>
      </w:r>
      <w:r w:rsidR="009C3B7E">
        <w:rPr>
          <w:lang w:val="ro-RO"/>
        </w:rPr>
        <w:sym w:font="Symbol" w:char="F065"/>
      </w:r>
      <w:r>
        <w:rPr>
          <w:lang w:val="ro-RO"/>
        </w:rPr>
        <w:t>)</w:t>
      </w:r>
      <w:r w:rsidR="009C3B7E" w:rsidRPr="009C3B7E">
        <w:rPr>
          <w:bCs/>
          <w:color w:val="000000" w:themeColor="text1"/>
          <w:sz w:val="28"/>
          <w:szCs w:val="28"/>
        </w:rPr>
        <w:t xml:space="preserve"> </w:t>
      </w:r>
      <w:r w:rsidR="009C3B7E" w:rsidRPr="00872F0B">
        <w:rPr>
          <w:bCs/>
          <w:color w:val="000000" w:themeColor="text1"/>
          <w:sz w:val="28"/>
          <w:szCs w:val="28"/>
        </w:rPr>
        <w:t>|–</w:t>
      </w:r>
      <w:r w:rsidR="009C3B7E" w:rsidRPr="00872F0B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r w:rsidR="009C3B7E">
        <w:rPr>
          <w:bCs/>
          <w:color w:val="000000" w:themeColor="text1"/>
          <w:sz w:val="28"/>
          <w:szCs w:val="28"/>
          <w:vertAlign w:val="superscript"/>
        </w:rPr>
        <w:t>push 1</w:t>
      </w:r>
      <w:r w:rsidR="009C3B7E" w:rsidRPr="00872F0B">
        <w:rPr>
          <w:bCs/>
          <w:color w:val="000000" w:themeColor="text1"/>
          <w:sz w:val="28"/>
          <w:szCs w:val="28"/>
          <w:vertAlign w:val="superscript"/>
        </w:rPr>
        <w:t>)</w:t>
      </w:r>
      <w:r w:rsidR="009C3B7E">
        <w:rPr>
          <w:bCs/>
          <w:color w:val="000000" w:themeColor="text1"/>
          <w:sz w:val="28"/>
          <w:szCs w:val="28"/>
        </w:rPr>
        <w:t xml:space="preserve">  </w:t>
      </w:r>
      <w:r w:rsidR="009C3B7E">
        <w:rPr>
          <w:lang w:val="ro-RO"/>
        </w:rPr>
        <w:t>(</w:t>
      </w:r>
      <w:r w:rsidR="009C3B7E" w:rsidRPr="009C3B7E">
        <w:rPr>
          <w:lang w:val="ro-RO"/>
        </w:rPr>
        <w:t>a</w:t>
      </w:r>
      <w:r w:rsidR="009C3B7E">
        <w:rPr>
          <w:lang w:val="ro-RO"/>
        </w:rPr>
        <w:t>aibicc$,aSX$,1)</w:t>
      </w:r>
      <w:r w:rsidR="009C3B7E" w:rsidRPr="009C3B7E">
        <w:rPr>
          <w:bCs/>
          <w:color w:val="000000" w:themeColor="text1"/>
          <w:sz w:val="28"/>
          <w:szCs w:val="28"/>
        </w:rPr>
        <w:t xml:space="preserve"> </w:t>
      </w:r>
      <w:r w:rsidR="009C3B7E" w:rsidRPr="00872F0B">
        <w:rPr>
          <w:bCs/>
          <w:color w:val="000000" w:themeColor="text1"/>
          <w:sz w:val="28"/>
          <w:szCs w:val="28"/>
        </w:rPr>
        <w:t>|–</w:t>
      </w:r>
      <w:r w:rsidR="009C3B7E" w:rsidRPr="00872F0B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r w:rsidR="009C3B7E">
        <w:rPr>
          <w:bCs/>
          <w:color w:val="000000" w:themeColor="text1"/>
          <w:sz w:val="28"/>
          <w:szCs w:val="28"/>
          <w:vertAlign w:val="superscript"/>
        </w:rPr>
        <w:t>pop</w:t>
      </w:r>
      <w:r w:rsidR="009C3B7E" w:rsidRPr="00872F0B">
        <w:rPr>
          <w:bCs/>
          <w:color w:val="000000" w:themeColor="text1"/>
          <w:sz w:val="28"/>
          <w:szCs w:val="28"/>
          <w:vertAlign w:val="superscript"/>
        </w:rPr>
        <w:t>)</w:t>
      </w:r>
      <w:r w:rsidR="009C3B7E">
        <w:rPr>
          <w:bCs/>
          <w:color w:val="000000" w:themeColor="text1"/>
          <w:sz w:val="28"/>
          <w:szCs w:val="28"/>
        </w:rPr>
        <w:t xml:space="preserve">  </w:t>
      </w:r>
      <w:r w:rsidR="009C3B7E">
        <w:rPr>
          <w:lang w:val="ro-RO"/>
        </w:rPr>
        <w:t>(aibicc$,SX$,1)</w:t>
      </w:r>
      <w:r w:rsidR="009C3B7E" w:rsidRPr="009C3B7E">
        <w:rPr>
          <w:bCs/>
          <w:color w:val="000000" w:themeColor="text1"/>
          <w:sz w:val="28"/>
          <w:szCs w:val="28"/>
        </w:rPr>
        <w:t xml:space="preserve"> </w:t>
      </w:r>
      <w:r w:rsidR="009C3B7E" w:rsidRPr="00872F0B">
        <w:rPr>
          <w:bCs/>
          <w:color w:val="000000" w:themeColor="text1"/>
          <w:sz w:val="28"/>
          <w:szCs w:val="28"/>
        </w:rPr>
        <w:t>|–</w:t>
      </w:r>
      <w:r w:rsidR="009C3B7E" w:rsidRPr="00872F0B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r w:rsidR="009C3B7E">
        <w:rPr>
          <w:bCs/>
          <w:color w:val="000000" w:themeColor="text1"/>
          <w:sz w:val="28"/>
          <w:szCs w:val="28"/>
          <w:vertAlign w:val="superscript"/>
        </w:rPr>
        <w:t>push 1</w:t>
      </w:r>
      <w:r w:rsidR="009C3B7E" w:rsidRPr="00872F0B">
        <w:rPr>
          <w:bCs/>
          <w:color w:val="000000" w:themeColor="text1"/>
          <w:sz w:val="28"/>
          <w:szCs w:val="28"/>
          <w:vertAlign w:val="superscript"/>
        </w:rPr>
        <w:t>)</w:t>
      </w:r>
      <w:r w:rsidR="009C3B7E">
        <w:rPr>
          <w:bCs/>
          <w:color w:val="000000" w:themeColor="text1"/>
          <w:sz w:val="28"/>
          <w:szCs w:val="28"/>
        </w:rPr>
        <w:t xml:space="preserve">  </w:t>
      </w:r>
      <w:r w:rsidR="009C3B7E">
        <w:rPr>
          <w:lang w:val="ro-RO"/>
        </w:rPr>
        <w:t>(aibicc$,aSXX$,11)</w:t>
      </w:r>
      <w:r w:rsidR="009C3B7E" w:rsidRPr="009C3B7E">
        <w:rPr>
          <w:bCs/>
          <w:color w:val="000000" w:themeColor="text1"/>
          <w:sz w:val="28"/>
          <w:szCs w:val="28"/>
        </w:rPr>
        <w:t xml:space="preserve"> </w:t>
      </w:r>
      <w:r w:rsidR="009C3B7E" w:rsidRPr="00872F0B">
        <w:rPr>
          <w:bCs/>
          <w:color w:val="000000" w:themeColor="text1"/>
          <w:sz w:val="28"/>
          <w:szCs w:val="28"/>
        </w:rPr>
        <w:t>|–</w:t>
      </w:r>
      <w:r w:rsidR="009C3B7E" w:rsidRPr="00872F0B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r w:rsidR="009C3B7E">
        <w:rPr>
          <w:bCs/>
          <w:color w:val="000000" w:themeColor="text1"/>
          <w:sz w:val="28"/>
          <w:szCs w:val="28"/>
          <w:vertAlign w:val="superscript"/>
        </w:rPr>
        <w:t>pop</w:t>
      </w:r>
      <w:r w:rsidR="009C3B7E" w:rsidRPr="00872F0B">
        <w:rPr>
          <w:bCs/>
          <w:color w:val="000000" w:themeColor="text1"/>
          <w:sz w:val="28"/>
          <w:szCs w:val="28"/>
          <w:vertAlign w:val="superscript"/>
        </w:rPr>
        <w:t>)</w:t>
      </w:r>
      <w:r w:rsidR="009C3B7E">
        <w:rPr>
          <w:bCs/>
          <w:color w:val="000000" w:themeColor="text1"/>
          <w:sz w:val="28"/>
          <w:szCs w:val="28"/>
        </w:rPr>
        <w:t xml:space="preserve">  </w:t>
      </w:r>
      <w:r w:rsidR="009C3B7E">
        <w:rPr>
          <w:lang w:val="ro-RO"/>
        </w:rPr>
        <w:t>(ibicc$,SXX$,11)</w:t>
      </w:r>
      <w:r w:rsidR="009C3B7E" w:rsidRPr="009C3B7E">
        <w:rPr>
          <w:bCs/>
          <w:color w:val="000000" w:themeColor="text1"/>
          <w:sz w:val="28"/>
          <w:szCs w:val="28"/>
        </w:rPr>
        <w:t xml:space="preserve"> </w:t>
      </w:r>
      <w:r w:rsidR="009C3B7E" w:rsidRPr="00872F0B">
        <w:rPr>
          <w:bCs/>
          <w:color w:val="000000" w:themeColor="text1"/>
          <w:sz w:val="28"/>
          <w:szCs w:val="28"/>
        </w:rPr>
        <w:t>|–</w:t>
      </w:r>
      <w:r w:rsidR="009C3B7E" w:rsidRPr="00872F0B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r w:rsidR="009C3B7E">
        <w:rPr>
          <w:bCs/>
          <w:color w:val="000000" w:themeColor="text1"/>
          <w:sz w:val="28"/>
          <w:szCs w:val="28"/>
          <w:vertAlign w:val="superscript"/>
        </w:rPr>
        <w:t>push4</w:t>
      </w:r>
      <w:r w:rsidR="009C3B7E" w:rsidRPr="00872F0B">
        <w:rPr>
          <w:bCs/>
          <w:color w:val="000000" w:themeColor="text1"/>
          <w:sz w:val="28"/>
          <w:szCs w:val="28"/>
          <w:vertAlign w:val="superscript"/>
        </w:rPr>
        <w:t>)</w:t>
      </w:r>
      <w:r w:rsidR="009C3B7E">
        <w:rPr>
          <w:bCs/>
          <w:color w:val="000000" w:themeColor="text1"/>
          <w:sz w:val="28"/>
          <w:szCs w:val="28"/>
        </w:rPr>
        <w:t xml:space="preserve">  </w:t>
      </w:r>
      <w:r w:rsidR="009C3B7E">
        <w:rPr>
          <w:lang w:val="ro-RO"/>
        </w:rPr>
        <w:t>(ibicc$,iXX$,114)</w:t>
      </w:r>
      <w:r w:rsidR="009C3B7E" w:rsidRPr="009C3B7E">
        <w:rPr>
          <w:bCs/>
          <w:color w:val="000000" w:themeColor="text1"/>
          <w:sz w:val="28"/>
          <w:szCs w:val="28"/>
        </w:rPr>
        <w:t xml:space="preserve"> </w:t>
      </w:r>
      <w:r w:rsidR="009C3B7E" w:rsidRPr="00872F0B">
        <w:rPr>
          <w:bCs/>
          <w:color w:val="000000" w:themeColor="text1"/>
          <w:sz w:val="28"/>
          <w:szCs w:val="28"/>
        </w:rPr>
        <w:t>|–</w:t>
      </w:r>
      <w:r w:rsidR="009C3B7E" w:rsidRPr="00872F0B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r w:rsidR="009C3B7E">
        <w:rPr>
          <w:bCs/>
          <w:color w:val="000000" w:themeColor="text1"/>
          <w:sz w:val="28"/>
          <w:szCs w:val="28"/>
          <w:vertAlign w:val="superscript"/>
        </w:rPr>
        <w:t>pop</w:t>
      </w:r>
      <w:r w:rsidR="009C3B7E" w:rsidRPr="00872F0B">
        <w:rPr>
          <w:bCs/>
          <w:color w:val="000000" w:themeColor="text1"/>
          <w:sz w:val="28"/>
          <w:szCs w:val="28"/>
          <w:vertAlign w:val="superscript"/>
        </w:rPr>
        <w:t>)</w:t>
      </w:r>
      <w:r w:rsidR="009C3B7E">
        <w:rPr>
          <w:bCs/>
          <w:color w:val="000000" w:themeColor="text1"/>
          <w:sz w:val="28"/>
          <w:szCs w:val="28"/>
        </w:rPr>
        <w:t xml:space="preserve">  </w:t>
      </w:r>
      <w:r w:rsidR="009C3B7E">
        <w:rPr>
          <w:lang w:val="ro-RO"/>
        </w:rPr>
        <w:t>(bicc$,XX$,114)</w:t>
      </w:r>
      <w:r w:rsidR="009C3B7E" w:rsidRPr="009C3B7E">
        <w:rPr>
          <w:bCs/>
          <w:color w:val="000000" w:themeColor="text1"/>
          <w:sz w:val="28"/>
          <w:szCs w:val="28"/>
        </w:rPr>
        <w:t xml:space="preserve"> </w:t>
      </w:r>
      <w:r w:rsidR="009C3B7E" w:rsidRPr="00872F0B">
        <w:rPr>
          <w:bCs/>
          <w:color w:val="000000" w:themeColor="text1"/>
          <w:sz w:val="28"/>
          <w:szCs w:val="28"/>
        </w:rPr>
        <w:t>|–</w:t>
      </w:r>
      <w:r w:rsidR="009C3B7E" w:rsidRPr="00872F0B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r w:rsidR="009C3B7E">
        <w:rPr>
          <w:bCs/>
          <w:color w:val="000000" w:themeColor="text1"/>
          <w:sz w:val="28"/>
          <w:szCs w:val="28"/>
          <w:vertAlign w:val="superscript"/>
        </w:rPr>
        <w:t xml:space="preserve">push </w:t>
      </w:r>
      <w:r w:rsidR="00A41D68">
        <w:rPr>
          <w:bCs/>
          <w:color w:val="000000" w:themeColor="text1"/>
          <w:sz w:val="28"/>
          <w:szCs w:val="28"/>
          <w:vertAlign w:val="superscript"/>
        </w:rPr>
        <w:t>3</w:t>
      </w:r>
      <w:r w:rsidR="009C3B7E" w:rsidRPr="00872F0B">
        <w:rPr>
          <w:bCs/>
          <w:color w:val="000000" w:themeColor="text1"/>
          <w:sz w:val="28"/>
          <w:szCs w:val="28"/>
          <w:vertAlign w:val="superscript"/>
        </w:rPr>
        <w:t>)</w:t>
      </w:r>
      <w:r w:rsidR="009C3B7E">
        <w:rPr>
          <w:bCs/>
          <w:color w:val="000000" w:themeColor="text1"/>
          <w:sz w:val="28"/>
          <w:szCs w:val="28"/>
        </w:rPr>
        <w:t xml:space="preserve">  </w:t>
      </w:r>
      <w:r w:rsidR="00A41D68">
        <w:rPr>
          <w:lang w:val="ro-RO"/>
        </w:rPr>
        <w:t>(bicc$,bScX$,1143)</w:t>
      </w:r>
      <w:r w:rsidR="00A41D68" w:rsidRPr="009C3B7E">
        <w:rPr>
          <w:bCs/>
          <w:color w:val="000000" w:themeColor="text1"/>
          <w:sz w:val="28"/>
          <w:szCs w:val="28"/>
        </w:rPr>
        <w:t xml:space="preserve"> </w:t>
      </w:r>
      <w:r w:rsidR="00A41D68" w:rsidRPr="00872F0B">
        <w:rPr>
          <w:bCs/>
          <w:color w:val="000000" w:themeColor="text1"/>
          <w:sz w:val="28"/>
          <w:szCs w:val="28"/>
        </w:rPr>
        <w:t>|–</w:t>
      </w:r>
      <w:r w:rsidR="00A41D68" w:rsidRPr="00872F0B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r w:rsidR="00A41D68">
        <w:rPr>
          <w:bCs/>
          <w:color w:val="000000" w:themeColor="text1"/>
          <w:sz w:val="28"/>
          <w:szCs w:val="28"/>
          <w:vertAlign w:val="superscript"/>
        </w:rPr>
        <w:t>pop</w:t>
      </w:r>
      <w:r w:rsidR="00A41D68" w:rsidRPr="00872F0B">
        <w:rPr>
          <w:bCs/>
          <w:color w:val="000000" w:themeColor="text1"/>
          <w:sz w:val="28"/>
          <w:szCs w:val="28"/>
          <w:vertAlign w:val="superscript"/>
        </w:rPr>
        <w:t>)</w:t>
      </w:r>
      <w:r w:rsidR="00A41D68">
        <w:rPr>
          <w:bCs/>
          <w:color w:val="000000" w:themeColor="text1"/>
          <w:sz w:val="28"/>
          <w:szCs w:val="28"/>
        </w:rPr>
        <w:t xml:space="preserve">  </w:t>
      </w:r>
      <w:r w:rsidR="00A41D68">
        <w:rPr>
          <w:lang w:val="ro-RO"/>
        </w:rPr>
        <w:t>(icc$,ScX$,1143)</w:t>
      </w:r>
      <w:r w:rsidR="00A41D68" w:rsidRPr="009C3B7E">
        <w:rPr>
          <w:bCs/>
          <w:color w:val="000000" w:themeColor="text1"/>
          <w:sz w:val="28"/>
          <w:szCs w:val="28"/>
        </w:rPr>
        <w:t xml:space="preserve"> </w:t>
      </w:r>
      <w:r w:rsidR="00A41D68" w:rsidRPr="00872F0B">
        <w:rPr>
          <w:bCs/>
          <w:color w:val="000000" w:themeColor="text1"/>
          <w:sz w:val="28"/>
          <w:szCs w:val="28"/>
        </w:rPr>
        <w:t>|–</w:t>
      </w:r>
      <w:r w:rsidR="00A41D68" w:rsidRPr="00872F0B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r w:rsidR="00A41D68">
        <w:rPr>
          <w:bCs/>
          <w:color w:val="000000" w:themeColor="text1"/>
          <w:sz w:val="28"/>
          <w:szCs w:val="28"/>
          <w:vertAlign w:val="superscript"/>
        </w:rPr>
        <w:t>push 4</w:t>
      </w:r>
      <w:r w:rsidR="00A41D68" w:rsidRPr="00872F0B">
        <w:rPr>
          <w:bCs/>
          <w:color w:val="000000" w:themeColor="text1"/>
          <w:sz w:val="28"/>
          <w:szCs w:val="28"/>
          <w:vertAlign w:val="superscript"/>
        </w:rPr>
        <w:t>)</w:t>
      </w:r>
      <w:r w:rsidR="00A41D68">
        <w:rPr>
          <w:bCs/>
          <w:color w:val="000000" w:themeColor="text1"/>
          <w:sz w:val="28"/>
          <w:szCs w:val="28"/>
        </w:rPr>
        <w:t xml:space="preserve">  </w:t>
      </w:r>
      <w:r w:rsidR="00A41D68">
        <w:rPr>
          <w:lang w:val="ro-RO"/>
        </w:rPr>
        <w:t>(icc$,icX$,11434)</w:t>
      </w:r>
      <w:r w:rsidR="00A41D68" w:rsidRPr="009C3B7E">
        <w:rPr>
          <w:bCs/>
          <w:color w:val="000000" w:themeColor="text1"/>
          <w:sz w:val="28"/>
          <w:szCs w:val="28"/>
        </w:rPr>
        <w:t xml:space="preserve"> </w:t>
      </w:r>
      <w:r w:rsidR="00A41D68" w:rsidRPr="00872F0B">
        <w:rPr>
          <w:bCs/>
          <w:color w:val="000000" w:themeColor="text1"/>
          <w:sz w:val="28"/>
          <w:szCs w:val="28"/>
        </w:rPr>
        <w:t>|–</w:t>
      </w:r>
      <w:r w:rsidR="00A41D68" w:rsidRPr="00872F0B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r w:rsidR="00A41D68">
        <w:rPr>
          <w:bCs/>
          <w:color w:val="000000" w:themeColor="text1"/>
          <w:sz w:val="28"/>
          <w:szCs w:val="28"/>
          <w:vertAlign w:val="superscript"/>
        </w:rPr>
        <w:t>pop</w:t>
      </w:r>
      <w:r w:rsidR="00A41D68" w:rsidRPr="00872F0B">
        <w:rPr>
          <w:bCs/>
          <w:color w:val="000000" w:themeColor="text1"/>
          <w:sz w:val="28"/>
          <w:szCs w:val="28"/>
          <w:vertAlign w:val="superscript"/>
        </w:rPr>
        <w:t>)</w:t>
      </w:r>
      <w:r w:rsidR="00A41D68">
        <w:rPr>
          <w:bCs/>
          <w:color w:val="000000" w:themeColor="text1"/>
          <w:sz w:val="28"/>
          <w:szCs w:val="28"/>
        </w:rPr>
        <w:t xml:space="preserve">  </w:t>
      </w:r>
      <w:r w:rsidR="00A41D68">
        <w:rPr>
          <w:lang w:val="ro-RO"/>
        </w:rPr>
        <w:t>(cc$,cX$,11434)</w:t>
      </w:r>
      <w:r w:rsidR="00A41D68" w:rsidRPr="009C3B7E">
        <w:rPr>
          <w:bCs/>
          <w:color w:val="000000" w:themeColor="text1"/>
          <w:sz w:val="28"/>
          <w:szCs w:val="28"/>
        </w:rPr>
        <w:t xml:space="preserve"> </w:t>
      </w:r>
      <w:r w:rsidR="00A41D68" w:rsidRPr="00872F0B">
        <w:rPr>
          <w:bCs/>
          <w:color w:val="000000" w:themeColor="text1"/>
          <w:sz w:val="28"/>
          <w:szCs w:val="28"/>
        </w:rPr>
        <w:t>|–</w:t>
      </w:r>
      <w:r w:rsidR="00A41D68" w:rsidRPr="00872F0B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r w:rsidR="00A41D68">
        <w:rPr>
          <w:bCs/>
          <w:color w:val="000000" w:themeColor="text1"/>
          <w:sz w:val="28"/>
          <w:szCs w:val="28"/>
          <w:vertAlign w:val="superscript"/>
        </w:rPr>
        <w:t>pop</w:t>
      </w:r>
      <w:r w:rsidR="00A41D68" w:rsidRPr="00872F0B">
        <w:rPr>
          <w:bCs/>
          <w:color w:val="000000" w:themeColor="text1"/>
          <w:sz w:val="28"/>
          <w:szCs w:val="28"/>
          <w:vertAlign w:val="superscript"/>
        </w:rPr>
        <w:t>)</w:t>
      </w:r>
      <w:r w:rsidR="00A41D68">
        <w:rPr>
          <w:bCs/>
          <w:color w:val="000000" w:themeColor="text1"/>
          <w:sz w:val="28"/>
          <w:szCs w:val="28"/>
        </w:rPr>
        <w:t xml:space="preserve">  </w:t>
      </w:r>
      <w:r w:rsidR="00A41D68">
        <w:rPr>
          <w:lang w:val="ro-RO"/>
        </w:rPr>
        <w:t>(c$,X$,11434)</w:t>
      </w:r>
      <w:r w:rsidR="00A41D68" w:rsidRPr="009C3B7E">
        <w:rPr>
          <w:bCs/>
          <w:color w:val="000000" w:themeColor="text1"/>
          <w:sz w:val="28"/>
          <w:szCs w:val="28"/>
        </w:rPr>
        <w:t xml:space="preserve"> </w:t>
      </w:r>
      <w:r w:rsidR="00A41D68" w:rsidRPr="00872F0B">
        <w:rPr>
          <w:bCs/>
          <w:color w:val="000000" w:themeColor="text1"/>
          <w:sz w:val="28"/>
          <w:szCs w:val="28"/>
        </w:rPr>
        <w:t>|–</w:t>
      </w:r>
      <w:r w:rsidR="00A41D68" w:rsidRPr="00872F0B">
        <w:rPr>
          <w:bCs/>
          <w:color w:val="000000" w:themeColor="text1"/>
          <w:sz w:val="28"/>
          <w:szCs w:val="28"/>
          <w:vertAlign w:val="superscript"/>
        </w:rPr>
        <w:t xml:space="preserve"> (</w:t>
      </w:r>
      <w:r w:rsidR="00A41D68">
        <w:rPr>
          <w:bCs/>
          <w:color w:val="000000" w:themeColor="text1"/>
          <w:sz w:val="28"/>
          <w:szCs w:val="28"/>
          <w:vertAlign w:val="superscript"/>
        </w:rPr>
        <w:t>push 2</w:t>
      </w:r>
      <w:r w:rsidR="00A41D68" w:rsidRPr="00872F0B">
        <w:rPr>
          <w:bCs/>
          <w:color w:val="000000" w:themeColor="text1"/>
          <w:sz w:val="28"/>
          <w:szCs w:val="28"/>
          <w:vertAlign w:val="superscript"/>
        </w:rPr>
        <w:t>)</w:t>
      </w:r>
      <w:r w:rsidR="00A41D68">
        <w:rPr>
          <w:bCs/>
          <w:color w:val="000000" w:themeColor="text1"/>
          <w:sz w:val="28"/>
          <w:szCs w:val="28"/>
        </w:rPr>
        <w:t xml:space="preserve">  </w:t>
      </w:r>
      <w:r w:rsidR="00A41D68">
        <w:rPr>
          <w:lang w:val="ro-RO"/>
        </w:rPr>
        <w:t>(c$,c$,114342)</w:t>
      </w:r>
      <w:r w:rsidR="00A41D68" w:rsidRPr="009C3B7E">
        <w:rPr>
          <w:bCs/>
          <w:color w:val="000000" w:themeColor="text1"/>
          <w:sz w:val="28"/>
          <w:szCs w:val="28"/>
        </w:rPr>
        <w:t xml:space="preserve"> </w:t>
      </w:r>
      <w:r w:rsidR="00A41D68" w:rsidRPr="00872F0B">
        <w:rPr>
          <w:bCs/>
          <w:color w:val="000000" w:themeColor="text1"/>
          <w:sz w:val="28"/>
          <w:szCs w:val="28"/>
        </w:rPr>
        <w:t>|–</w:t>
      </w:r>
      <w:r w:rsidR="00A41D68">
        <w:rPr>
          <w:bCs/>
          <w:color w:val="000000" w:themeColor="text1"/>
          <w:sz w:val="28"/>
          <w:szCs w:val="28"/>
        </w:rPr>
        <w:t xml:space="preserve"> </w:t>
      </w:r>
      <w:r w:rsidR="00893F31" w:rsidRPr="00872F0B">
        <w:rPr>
          <w:bCs/>
          <w:color w:val="000000" w:themeColor="text1"/>
          <w:sz w:val="28"/>
          <w:szCs w:val="28"/>
          <w:vertAlign w:val="superscript"/>
        </w:rPr>
        <w:t>(</w:t>
      </w:r>
      <w:r w:rsidR="00893F31">
        <w:rPr>
          <w:bCs/>
          <w:color w:val="000000" w:themeColor="text1"/>
          <w:sz w:val="28"/>
          <w:szCs w:val="28"/>
          <w:vertAlign w:val="superscript"/>
        </w:rPr>
        <w:t>pop</w:t>
      </w:r>
      <w:r w:rsidR="00893F31" w:rsidRPr="00872F0B">
        <w:rPr>
          <w:bCs/>
          <w:color w:val="000000" w:themeColor="text1"/>
          <w:sz w:val="28"/>
          <w:szCs w:val="28"/>
          <w:vertAlign w:val="superscript"/>
        </w:rPr>
        <w:t>)</w:t>
      </w:r>
      <w:r w:rsidR="00893F31">
        <w:rPr>
          <w:bCs/>
          <w:color w:val="000000" w:themeColor="text1"/>
          <w:sz w:val="28"/>
          <w:szCs w:val="28"/>
        </w:rPr>
        <w:t xml:space="preserve">  </w:t>
      </w:r>
      <w:r w:rsidR="00893F31">
        <w:rPr>
          <w:lang w:val="ro-RO"/>
        </w:rPr>
        <w:t>($,$,114342)</w:t>
      </w:r>
      <w:r w:rsidR="00893F31" w:rsidRPr="009C3B7E">
        <w:rPr>
          <w:bCs/>
          <w:color w:val="000000" w:themeColor="text1"/>
          <w:sz w:val="28"/>
          <w:szCs w:val="28"/>
        </w:rPr>
        <w:t xml:space="preserve"> </w:t>
      </w:r>
      <w:r w:rsidR="00893F31" w:rsidRPr="00872F0B">
        <w:rPr>
          <w:bCs/>
          <w:color w:val="000000" w:themeColor="text1"/>
          <w:sz w:val="28"/>
          <w:szCs w:val="28"/>
        </w:rPr>
        <w:t>|–</w:t>
      </w:r>
      <w:r w:rsidR="00893F31">
        <w:rPr>
          <w:bCs/>
          <w:color w:val="000000" w:themeColor="text1"/>
          <w:sz w:val="28"/>
          <w:szCs w:val="28"/>
        </w:rPr>
        <w:t xml:space="preserve"> </w:t>
      </w:r>
      <w:r w:rsidR="00893F31" w:rsidRPr="00872F0B">
        <w:rPr>
          <w:bCs/>
          <w:color w:val="000000" w:themeColor="text1"/>
          <w:sz w:val="28"/>
          <w:szCs w:val="28"/>
          <w:vertAlign w:val="superscript"/>
        </w:rPr>
        <w:t>(</w:t>
      </w:r>
      <w:proofErr w:type="spellStart"/>
      <w:r w:rsidR="00893F31">
        <w:rPr>
          <w:bCs/>
          <w:color w:val="000000" w:themeColor="text1"/>
          <w:sz w:val="28"/>
          <w:szCs w:val="28"/>
          <w:vertAlign w:val="superscript"/>
        </w:rPr>
        <w:t>acc</w:t>
      </w:r>
      <w:proofErr w:type="spellEnd"/>
      <w:r w:rsidR="00893F31" w:rsidRPr="00872F0B">
        <w:rPr>
          <w:bCs/>
          <w:color w:val="000000" w:themeColor="text1"/>
          <w:sz w:val="28"/>
          <w:szCs w:val="28"/>
          <w:vertAlign w:val="superscript"/>
        </w:rPr>
        <w:t>)</w:t>
      </w:r>
      <w:r w:rsidR="00893F31">
        <w:rPr>
          <w:bCs/>
          <w:color w:val="000000" w:themeColor="text1"/>
          <w:sz w:val="28"/>
          <w:szCs w:val="28"/>
        </w:rPr>
        <w:t xml:space="preserve">  </w:t>
      </w:r>
      <w:proofErr w:type="spellStart"/>
      <w:r w:rsidR="00893F31">
        <w:rPr>
          <w:bCs/>
          <w:color w:val="000000" w:themeColor="text1"/>
          <w:sz w:val="28"/>
          <w:szCs w:val="28"/>
        </w:rPr>
        <w:t>acc</w:t>
      </w:r>
      <w:proofErr w:type="spellEnd"/>
      <w:r w:rsidR="00893F31">
        <w:rPr>
          <w:bCs/>
          <w:color w:val="000000" w:themeColor="text1"/>
          <w:sz w:val="28"/>
          <w:szCs w:val="28"/>
        </w:rPr>
        <w:t xml:space="preserve"> =&gt;</w:t>
      </w:r>
      <w:r w:rsidR="00893F31">
        <w:rPr>
          <w:bCs/>
          <w:color w:val="000000" w:themeColor="text1"/>
          <w:sz w:val="28"/>
          <w:szCs w:val="28"/>
          <w:lang w:val="ro-RO"/>
        </w:rPr>
        <w:t xml:space="preserve"> aaibicc </w:t>
      </w:r>
      <w:r w:rsidR="00893F31">
        <w:rPr>
          <w:lang w:val="ro-RO"/>
        </w:rPr>
        <w:sym w:font="Symbol" w:char="F0CE"/>
      </w:r>
      <w:r w:rsidR="00893F31">
        <w:rPr>
          <w:lang w:val="ro-RO"/>
        </w:rPr>
        <w:t xml:space="preserve"> L(G), și șirul producțiilor utilizate pentru a</w:t>
      </w:r>
    </w:p>
    <w:p w:rsidR="00E60A17" w:rsidRPr="00893F31" w:rsidRDefault="00893F31" w:rsidP="00893F31">
      <w:pPr>
        <w:suppressAutoHyphens w:val="0"/>
        <w:autoSpaceDE w:val="0"/>
        <w:autoSpaceDN w:val="0"/>
        <w:adjustRightInd w:val="0"/>
        <w:jc w:val="right"/>
        <w:rPr>
          <w:lang w:val="ro-RO"/>
        </w:rPr>
      </w:pPr>
      <w:r>
        <w:rPr>
          <w:lang w:val="ro-RO"/>
        </w:rPr>
        <w:t xml:space="preserve"> genera aaibicc este: 1, 1, 4, 3, 4, 2.</w:t>
      </w:r>
    </w:p>
    <w:p w:rsidR="00E60A17" w:rsidRPr="001B1F81" w:rsidRDefault="00E60A17" w:rsidP="00E60A17">
      <w:pPr>
        <w:suppressAutoHyphens w:val="0"/>
        <w:autoSpaceDE w:val="0"/>
        <w:autoSpaceDN w:val="0"/>
        <w:adjustRightInd w:val="0"/>
        <w:rPr>
          <w:lang w:val="ro-RO"/>
        </w:rPr>
      </w:pPr>
    </w:p>
    <w:p w:rsidR="001D0226" w:rsidRPr="00A142AF" w:rsidRDefault="001D0226" w:rsidP="001D0226">
      <w:pPr>
        <w:suppressAutoHyphens w:val="0"/>
        <w:autoSpaceDE w:val="0"/>
        <w:autoSpaceDN w:val="0"/>
        <w:adjustRightInd w:val="0"/>
        <w:ind w:left="360"/>
        <w:rPr>
          <w:sz w:val="12"/>
          <w:lang w:val="ro-RO"/>
        </w:rPr>
      </w:pPr>
    </w:p>
    <w:p w:rsidR="001D0226" w:rsidRDefault="001D0226" w:rsidP="001D0226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  <w:sectPr w:rsidR="001D0226" w:rsidSect="00B028F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0226" w:rsidRDefault="001D0226" w:rsidP="001D0226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Fie</w:t>
      </w:r>
      <w:r w:rsidRPr="005C2361">
        <w:rPr>
          <w:lang w:val="ro-RO"/>
        </w:rPr>
        <w:t xml:space="preserve"> gramatica</w:t>
      </w:r>
      <w:r>
        <w:rPr>
          <w:lang w:val="ro-RO"/>
        </w:rPr>
        <w:t xml:space="preserve"> ambiguă</w:t>
      </w:r>
      <w:r w:rsidRPr="005C2361">
        <w:rPr>
          <w:lang w:val="ro-RO"/>
        </w:rPr>
        <w:t xml:space="preserve">: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br w:type="column"/>
      </w:r>
      <w:r w:rsidRPr="005C2361">
        <w:rPr>
          <w:lang w:val="ro-RO"/>
        </w:rPr>
        <w:t xml:space="preserve">S → if c then S else S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S → if c then S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B028FB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 w:rsidRPr="005C2361">
        <w:rPr>
          <w:lang w:val="ro-RO"/>
        </w:rPr>
        <w:t xml:space="preserve">S → stmt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</w:pPr>
      <w:proofErr w:type="spellStart"/>
      <w:r>
        <w:t>Dacă</w:t>
      </w:r>
      <w:proofErr w:type="spellEnd"/>
      <w:r>
        <w:t xml:space="preserve"> </w:t>
      </w:r>
      <w:proofErr w:type="spellStart"/>
      <w:r>
        <w:t>înlocuim</w:t>
      </w:r>
      <w:proofErr w:type="spellEnd"/>
      <w:r w:rsidRPr="00636905">
        <w:rPr>
          <w:b/>
        </w:rPr>
        <w:t xml:space="preserve">: </w:t>
      </w:r>
      <w:r w:rsidRPr="006C7A69">
        <w:rPr>
          <w:b/>
          <w:i/>
        </w:rPr>
        <w:t>if c then</w:t>
      </w:r>
      <w:r>
        <w:t xml:space="preserve"> cu </w:t>
      </w:r>
      <w:r w:rsidRPr="006C7A69">
        <w:rPr>
          <w:b/>
          <w:i/>
        </w:rPr>
        <w:t>a</w:t>
      </w:r>
      <w:r>
        <w:t xml:space="preserve">, </w:t>
      </w:r>
      <w:r w:rsidRPr="006C7A69">
        <w:rPr>
          <w:b/>
          <w:i/>
        </w:rPr>
        <w:t>else</w:t>
      </w:r>
      <w:r>
        <w:t xml:space="preserve"> cu </w:t>
      </w:r>
      <w:r w:rsidRPr="006C7A69">
        <w:rPr>
          <w:b/>
          <w:i/>
        </w:rPr>
        <w:t>b</w:t>
      </w:r>
      <w:r>
        <w:t xml:space="preserve">,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proofErr w:type="spellStart"/>
      <w:proofErr w:type="gramStart"/>
      <w:r w:rsidRPr="006C7A69">
        <w:rPr>
          <w:b/>
          <w:i/>
        </w:rPr>
        <w:t>endif</w:t>
      </w:r>
      <w:proofErr w:type="spellEnd"/>
      <w:proofErr w:type="gramEnd"/>
      <w:r>
        <w:t xml:space="preserve"> cu </w:t>
      </w:r>
      <w:r w:rsidRPr="006C7A69">
        <w:rPr>
          <w:b/>
          <w:i/>
        </w:rPr>
        <w:t>c</w:t>
      </w:r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 w:rsidRPr="006C7A69">
        <w:rPr>
          <w:b/>
          <w:i/>
        </w:rPr>
        <w:t>stmt</w:t>
      </w:r>
      <w:proofErr w:type="spellEnd"/>
      <w:r>
        <w:t xml:space="preserve"> cu </w:t>
      </w:r>
      <w:proofErr w:type="spellStart"/>
      <w:r w:rsidRPr="006C7A69">
        <w:rPr>
          <w:b/>
          <w:i/>
        </w:rPr>
        <w:t>i</w:t>
      </w:r>
      <w:proofErr w:type="spellEnd"/>
      <w:r>
        <w:t xml:space="preserve"> </w:t>
      </w:r>
      <w:proofErr w:type="spellStart"/>
      <w:r>
        <w:t>avem</w:t>
      </w:r>
      <w:proofErr w:type="spellEnd"/>
      <w:r>
        <w:t>:</w:t>
      </w:r>
      <w:r w:rsidRPr="005C2361">
        <w:rPr>
          <w:lang w:val="ro-RO"/>
        </w:rPr>
        <w:t xml:space="preserve">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 w:firstLine="360"/>
      </w:pPr>
      <w:r>
        <w:br w:type="column"/>
        <w:t xml:space="preserve">S </w:t>
      </w:r>
      <w:r w:rsidRPr="005C2361">
        <w:rPr>
          <w:lang w:val="ro-RO"/>
        </w:rPr>
        <w:t>→</w:t>
      </w:r>
      <w:r>
        <w:t xml:space="preserve"> a S b S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gramStart"/>
      <w:r>
        <w:t>a</w:t>
      </w:r>
      <w:proofErr w:type="gramEnd"/>
      <w:r>
        <w:t xml:space="preserve"> S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 w:firstLine="360"/>
        <w:rPr>
          <w:lang w:val="ro-RO"/>
        </w:rPr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spellStart"/>
      <w:r>
        <w:t>i</w:t>
      </w:r>
      <w:proofErr w:type="spellEnd"/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B028F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gramatici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>: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b)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c) </w:t>
      </w:r>
      <w:proofErr w:type="spellStart"/>
      <w:r>
        <w:t>Discutați</w:t>
      </w:r>
      <w:proofErr w:type="spellEnd"/>
      <w:r>
        <w:t xml:space="preserve">,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cadrul</w:t>
      </w:r>
      <w:proofErr w:type="spellEnd"/>
      <w:r>
        <w:t xml:space="preserve"> didactic, cum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de </w:t>
      </w:r>
      <w:proofErr w:type="spellStart"/>
      <w:r>
        <w:t>analiză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conflictele</w:t>
      </w:r>
      <w:proofErr w:type="spellEnd"/>
      <w:r>
        <w:t>.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d) Folosind analizorul LL(1) dacă</w:t>
      </w:r>
      <w:r w:rsidRPr="005C2361">
        <w:rPr>
          <w:lang w:val="ro-RO"/>
        </w:rPr>
        <w:t xml:space="preserve"> </w:t>
      </w:r>
      <w:r>
        <w:rPr>
          <w:lang w:val="ro-RO"/>
        </w:rPr>
        <w:t>secvența</w:t>
      </w:r>
      <w:r w:rsidRPr="005C2361">
        <w:rPr>
          <w:lang w:val="ro-RO"/>
        </w:rPr>
        <w:t xml:space="preserve">: if c then if c then stmt else stmt (sau echivalenta ei scrisa cu a,b,c,i) </w:t>
      </w:r>
      <w:r>
        <w:rPr>
          <w:lang w:val="ro-RO"/>
        </w:rPr>
        <w:t>aparține limbajului generat de gramatică.</w:t>
      </w:r>
    </w:p>
    <w:p w:rsidR="002F0E5D" w:rsidRDefault="002F0E5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p w:rsidR="00C64F3D" w:rsidRDefault="00C64F3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 xml:space="preserve">a) </w:t>
      </w:r>
    </w:p>
    <w:p w:rsidR="00C64F3D" w:rsidRDefault="00C64F3D" w:rsidP="00C64F3D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a S b S </w:t>
      </w:r>
      <w:r>
        <w:tab/>
        <w:t>(1)</w:t>
      </w:r>
    </w:p>
    <w:p w:rsidR="00C64F3D" w:rsidRDefault="00C64F3D" w:rsidP="00C64F3D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a S </w:t>
      </w:r>
      <w:r>
        <w:tab/>
        <w:t>(2)</w:t>
      </w:r>
    </w:p>
    <w:p w:rsidR="00C64F3D" w:rsidRDefault="00C64F3D" w:rsidP="00C64F3D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spellStart"/>
      <w:r>
        <w:t>i</w:t>
      </w:r>
      <w:proofErr w:type="spellEnd"/>
      <w:r>
        <w:tab/>
      </w:r>
      <w:r>
        <w:tab/>
        <w:t>(3)</w:t>
      </w:r>
    </w:p>
    <w:p w:rsidR="00C64F3D" w:rsidRDefault="00C64F3D" w:rsidP="00C64F3D">
      <w:pPr>
        <w:suppressAutoHyphens w:val="0"/>
        <w:autoSpaceDE w:val="0"/>
        <w:autoSpaceDN w:val="0"/>
        <w:adjustRightInd w:val="0"/>
        <w:ind w:left="360" w:firstLine="360"/>
        <w:rPr>
          <w:lang w:val="ro-RO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8"/>
        <w:gridCol w:w="1170"/>
        <w:gridCol w:w="1170"/>
      </w:tblGrid>
      <w:tr w:rsidR="00C64F3D" w:rsidTr="00B028FB">
        <w:tc>
          <w:tcPr>
            <w:tcW w:w="1008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First</w:t>
            </w:r>
            <w:r w:rsidRPr="002F0E5D">
              <w:rPr>
                <w:vertAlign w:val="subscript"/>
                <w:lang w:val="ro-RO"/>
              </w:rPr>
              <w:t>1</w:t>
            </w:r>
          </w:p>
        </w:tc>
        <w:tc>
          <w:tcPr>
            <w:tcW w:w="117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Follow</w:t>
            </w:r>
            <w:r w:rsidRPr="002F0E5D">
              <w:rPr>
                <w:vertAlign w:val="subscript"/>
                <w:lang w:val="ro-RO"/>
              </w:rPr>
              <w:t>1</w:t>
            </w:r>
          </w:p>
        </w:tc>
      </w:tr>
      <w:tr w:rsidR="00C64F3D" w:rsidTr="00B028FB">
        <w:tc>
          <w:tcPr>
            <w:tcW w:w="1008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17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a, i</w:t>
            </w:r>
          </w:p>
        </w:tc>
        <w:tc>
          <w:tcPr>
            <w:tcW w:w="117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$, b</w:t>
            </w:r>
          </w:p>
        </w:tc>
      </w:tr>
    </w:tbl>
    <w:p w:rsidR="00C64F3D" w:rsidRDefault="00C64F3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Tabelul de analiză LL(1)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1690"/>
        <w:gridCol w:w="1350"/>
        <w:gridCol w:w="1170"/>
        <w:gridCol w:w="1260"/>
        <w:gridCol w:w="1260"/>
      </w:tblGrid>
      <w:tr w:rsidR="00C64F3D" w:rsidTr="00C64F3D">
        <w:tc>
          <w:tcPr>
            <w:tcW w:w="648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690" w:type="dxa"/>
          </w:tcPr>
          <w:p w:rsidR="00C64F3D" w:rsidRPr="009C3B7E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a</w:t>
            </w:r>
          </w:p>
        </w:tc>
        <w:tc>
          <w:tcPr>
            <w:tcW w:w="1350" w:type="dxa"/>
          </w:tcPr>
          <w:p w:rsidR="00C64F3D" w:rsidRPr="009C3B7E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i</w:t>
            </w:r>
          </w:p>
        </w:tc>
        <w:tc>
          <w:tcPr>
            <w:tcW w:w="1170" w:type="dxa"/>
          </w:tcPr>
          <w:p w:rsidR="00C64F3D" w:rsidRPr="009C3B7E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c</w:t>
            </w:r>
          </w:p>
        </w:tc>
        <w:tc>
          <w:tcPr>
            <w:tcW w:w="1260" w:type="dxa"/>
          </w:tcPr>
          <w:p w:rsidR="00C64F3D" w:rsidRPr="009C3B7E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b</w:t>
            </w:r>
          </w:p>
        </w:tc>
        <w:tc>
          <w:tcPr>
            <w:tcW w:w="1260" w:type="dxa"/>
          </w:tcPr>
          <w:p w:rsidR="00C64F3D" w:rsidRPr="009C3B7E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$</w:t>
            </w:r>
          </w:p>
        </w:tc>
      </w:tr>
      <w:tr w:rsidR="00C64F3D" w:rsidTr="00C64F3D">
        <w:tc>
          <w:tcPr>
            <w:tcW w:w="648" w:type="dxa"/>
          </w:tcPr>
          <w:p w:rsidR="00C64F3D" w:rsidRPr="009C3B7E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S</w:t>
            </w:r>
          </w:p>
        </w:tc>
        <w:tc>
          <w:tcPr>
            <w:tcW w:w="169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color w:val="FF0000"/>
                <w:lang w:val="ro-RO"/>
              </w:rPr>
              <w:t>(aSbS,1),(aS</w:t>
            </w:r>
            <w:r w:rsidRPr="001B1F81">
              <w:rPr>
                <w:color w:val="FF0000"/>
                <w:lang w:val="ro-RO"/>
              </w:rPr>
              <w:t>,2)</w:t>
            </w:r>
          </w:p>
        </w:tc>
        <w:tc>
          <w:tcPr>
            <w:tcW w:w="135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C64F3D" w:rsidTr="00C64F3D">
        <w:tc>
          <w:tcPr>
            <w:tcW w:w="648" w:type="dxa"/>
          </w:tcPr>
          <w:p w:rsidR="00C64F3D" w:rsidRPr="009C3B7E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a</w:t>
            </w:r>
          </w:p>
        </w:tc>
        <w:tc>
          <w:tcPr>
            <w:tcW w:w="169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35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C64F3D" w:rsidTr="00C64F3D">
        <w:tc>
          <w:tcPr>
            <w:tcW w:w="648" w:type="dxa"/>
          </w:tcPr>
          <w:p w:rsidR="00C64F3D" w:rsidRPr="009C3B7E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i</w:t>
            </w:r>
          </w:p>
        </w:tc>
        <w:tc>
          <w:tcPr>
            <w:tcW w:w="169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35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C64F3D" w:rsidTr="00C64F3D">
        <w:tc>
          <w:tcPr>
            <w:tcW w:w="648" w:type="dxa"/>
          </w:tcPr>
          <w:p w:rsidR="00C64F3D" w:rsidRPr="009C3B7E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c</w:t>
            </w:r>
          </w:p>
        </w:tc>
        <w:tc>
          <w:tcPr>
            <w:tcW w:w="169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35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C64F3D" w:rsidTr="00C64F3D">
        <w:tc>
          <w:tcPr>
            <w:tcW w:w="648" w:type="dxa"/>
          </w:tcPr>
          <w:p w:rsidR="00C64F3D" w:rsidRPr="009C3B7E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b</w:t>
            </w:r>
          </w:p>
        </w:tc>
        <w:tc>
          <w:tcPr>
            <w:tcW w:w="169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35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C64F3D" w:rsidTr="00C64F3D">
        <w:tc>
          <w:tcPr>
            <w:tcW w:w="648" w:type="dxa"/>
          </w:tcPr>
          <w:p w:rsidR="00C64F3D" w:rsidRPr="009C3B7E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9C3B7E">
              <w:rPr>
                <w:b/>
                <w:lang w:val="ro-RO"/>
              </w:rPr>
              <w:t>$</w:t>
            </w:r>
          </w:p>
        </w:tc>
        <w:tc>
          <w:tcPr>
            <w:tcW w:w="169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35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</w:tbl>
    <w:p w:rsidR="00C64F3D" w:rsidRDefault="00C64F3D" w:rsidP="00C64F3D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Avem conflict =</w:t>
      </w:r>
      <w:r>
        <w:t>&gt;</w:t>
      </w:r>
      <w:r>
        <w:rPr>
          <w:lang w:val="ro-RO"/>
        </w:rPr>
        <w:t xml:space="preserve"> Gramatica nu e de tip LL(1)</w:t>
      </w:r>
    </w:p>
    <w:p w:rsidR="00C64F3D" w:rsidRDefault="00C64F3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p w:rsidR="00C64F3D" w:rsidRDefault="00C64F3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b)</w:t>
      </w:r>
    </w:p>
    <w:p w:rsidR="00C64F3D" w:rsidRDefault="00C64F3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Factorizăm la stâga:</w:t>
      </w:r>
    </w:p>
    <w:p w:rsidR="00C64F3D" w:rsidRDefault="00C64F3D" w:rsidP="00C64F3D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gramStart"/>
      <w:r>
        <w:t>a</w:t>
      </w:r>
      <w:proofErr w:type="gramEnd"/>
      <w:r>
        <w:t xml:space="preserve"> S X </w:t>
      </w:r>
      <w:r>
        <w:tab/>
        <w:t>(1)</w:t>
      </w:r>
    </w:p>
    <w:p w:rsidR="00C64F3D" w:rsidRDefault="00C64F3D" w:rsidP="00C64F3D">
      <w:pPr>
        <w:suppressAutoHyphens w:val="0"/>
        <w:autoSpaceDE w:val="0"/>
        <w:autoSpaceDN w:val="0"/>
        <w:adjustRightInd w:val="0"/>
        <w:ind w:left="360" w:firstLine="360"/>
      </w:pPr>
      <w:r>
        <w:t xml:space="preserve">X </w:t>
      </w:r>
      <w:r w:rsidRPr="005C2361">
        <w:rPr>
          <w:lang w:val="ro-RO"/>
        </w:rPr>
        <w:t>→</w:t>
      </w:r>
      <w:r>
        <w:t xml:space="preserve"> b S </w:t>
      </w:r>
      <w:r>
        <w:tab/>
        <w:t>(2)</w:t>
      </w:r>
    </w:p>
    <w:p w:rsidR="00C64F3D" w:rsidRDefault="00C64F3D" w:rsidP="00C64F3D">
      <w:pPr>
        <w:suppressAutoHyphens w:val="0"/>
        <w:autoSpaceDE w:val="0"/>
        <w:autoSpaceDN w:val="0"/>
        <w:adjustRightInd w:val="0"/>
        <w:ind w:left="360" w:firstLine="360"/>
      </w:pPr>
      <w:r>
        <w:t xml:space="preserve">X </w:t>
      </w:r>
      <w:r w:rsidRPr="005C2361">
        <w:rPr>
          <w:lang w:val="ro-RO"/>
        </w:rPr>
        <w:t>→</w:t>
      </w:r>
      <w:r>
        <w:rPr>
          <w:lang w:val="ro-RO"/>
        </w:rPr>
        <w:t xml:space="preserve"> </w:t>
      </w:r>
      <w:r>
        <w:rPr>
          <w:lang w:val="ro-RO"/>
        </w:rPr>
        <w:sym w:font="Symbol" w:char="F065"/>
      </w:r>
      <w:r>
        <w:rPr>
          <w:lang w:val="ro-RO"/>
        </w:rPr>
        <w:tab/>
      </w:r>
      <w:r>
        <w:rPr>
          <w:lang w:val="ro-RO"/>
        </w:rPr>
        <w:tab/>
        <w:t>(3)</w:t>
      </w:r>
    </w:p>
    <w:p w:rsidR="00C64F3D" w:rsidRDefault="00C64F3D" w:rsidP="00C64F3D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</w:t>
      </w:r>
      <w:proofErr w:type="spellStart"/>
      <w:r>
        <w:t>i</w:t>
      </w:r>
      <w:proofErr w:type="spellEnd"/>
      <w:r>
        <w:tab/>
      </w:r>
      <w:r>
        <w:tab/>
        <w:t>(4)</w:t>
      </w:r>
    </w:p>
    <w:p w:rsidR="00C64F3D" w:rsidRDefault="00C64F3D" w:rsidP="00C64F3D">
      <w:pPr>
        <w:suppressAutoHyphens w:val="0"/>
        <w:autoSpaceDE w:val="0"/>
        <w:autoSpaceDN w:val="0"/>
        <w:adjustRightInd w:val="0"/>
        <w:ind w:left="360" w:firstLine="360"/>
        <w:rPr>
          <w:lang w:val="ro-RO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8"/>
        <w:gridCol w:w="1170"/>
        <w:gridCol w:w="1170"/>
      </w:tblGrid>
      <w:tr w:rsidR="00C64F3D" w:rsidTr="00B028FB">
        <w:tc>
          <w:tcPr>
            <w:tcW w:w="1008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First</w:t>
            </w:r>
            <w:r w:rsidRPr="002F0E5D">
              <w:rPr>
                <w:vertAlign w:val="subscript"/>
                <w:lang w:val="ro-RO"/>
              </w:rPr>
              <w:t>1</w:t>
            </w:r>
          </w:p>
        </w:tc>
        <w:tc>
          <w:tcPr>
            <w:tcW w:w="117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Follow</w:t>
            </w:r>
            <w:r w:rsidRPr="002F0E5D">
              <w:rPr>
                <w:vertAlign w:val="subscript"/>
                <w:lang w:val="ro-RO"/>
              </w:rPr>
              <w:t>1</w:t>
            </w:r>
          </w:p>
        </w:tc>
      </w:tr>
      <w:tr w:rsidR="00C64F3D" w:rsidTr="00B028FB">
        <w:tc>
          <w:tcPr>
            <w:tcW w:w="1008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17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a, i</w:t>
            </w:r>
          </w:p>
        </w:tc>
        <w:tc>
          <w:tcPr>
            <w:tcW w:w="1170" w:type="dxa"/>
          </w:tcPr>
          <w:p w:rsidR="00C64F3D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$, b</w:t>
            </w:r>
          </w:p>
        </w:tc>
      </w:tr>
      <w:tr w:rsidR="00C64F3D" w:rsidTr="00B028FB">
        <w:tc>
          <w:tcPr>
            <w:tcW w:w="1008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X</w:t>
            </w:r>
          </w:p>
        </w:tc>
        <w:tc>
          <w:tcPr>
            <w:tcW w:w="1170" w:type="dxa"/>
          </w:tcPr>
          <w:p w:rsidR="00C64F3D" w:rsidRDefault="00C64F3D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sym w:font="Symbol" w:char="F065"/>
            </w:r>
            <w:r>
              <w:rPr>
                <w:lang w:val="ro-RO"/>
              </w:rPr>
              <w:t>, b</w:t>
            </w:r>
          </w:p>
        </w:tc>
        <w:tc>
          <w:tcPr>
            <w:tcW w:w="1170" w:type="dxa"/>
          </w:tcPr>
          <w:p w:rsidR="00C64F3D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$, b</w:t>
            </w:r>
          </w:p>
        </w:tc>
      </w:tr>
    </w:tbl>
    <w:p w:rsidR="00C64F3D" w:rsidRPr="00FB26EB" w:rsidRDefault="00C64F3D" w:rsidP="00C64F3D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FB26EB">
        <w:rPr>
          <w:lang w:val="ro-RO"/>
        </w:rPr>
        <w:t>Tabelul de analiză LL(1)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1350"/>
        <w:gridCol w:w="1690"/>
        <w:gridCol w:w="1170"/>
        <w:gridCol w:w="1260"/>
      </w:tblGrid>
      <w:tr w:rsidR="00FB26EB" w:rsidRPr="00C64F3D" w:rsidTr="00FB26EB">
        <w:tc>
          <w:tcPr>
            <w:tcW w:w="648" w:type="dxa"/>
          </w:tcPr>
          <w:p w:rsidR="00FB26EB" w:rsidRPr="00C64F3D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color w:val="FFFFFF" w:themeColor="background1"/>
                <w:lang w:val="ro-RO"/>
              </w:rPr>
            </w:pPr>
          </w:p>
        </w:tc>
        <w:tc>
          <w:tcPr>
            <w:tcW w:w="135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FB26EB">
              <w:rPr>
                <w:b/>
                <w:lang w:val="ro-RO"/>
              </w:rPr>
              <w:t>a</w:t>
            </w:r>
          </w:p>
        </w:tc>
        <w:tc>
          <w:tcPr>
            <w:tcW w:w="169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>
              <w:rPr>
                <w:b/>
                <w:lang w:val="ro-RO"/>
              </w:rPr>
              <w:t>b</w:t>
            </w:r>
          </w:p>
        </w:tc>
        <w:tc>
          <w:tcPr>
            <w:tcW w:w="117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>
              <w:rPr>
                <w:b/>
                <w:lang w:val="ro-RO"/>
              </w:rPr>
              <w:t>i</w:t>
            </w:r>
          </w:p>
        </w:tc>
        <w:tc>
          <w:tcPr>
            <w:tcW w:w="126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FB26EB">
              <w:rPr>
                <w:b/>
                <w:lang w:val="ro-RO"/>
              </w:rPr>
              <w:t>$</w:t>
            </w:r>
          </w:p>
        </w:tc>
      </w:tr>
      <w:tr w:rsidR="00FB26EB" w:rsidRPr="00C64F3D" w:rsidTr="00FB26EB">
        <w:tc>
          <w:tcPr>
            <w:tcW w:w="648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FB26EB">
              <w:rPr>
                <w:b/>
                <w:lang w:val="ro-RO"/>
              </w:rPr>
              <w:t>S</w:t>
            </w:r>
          </w:p>
        </w:tc>
        <w:tc>
          <w:tcPr>
            <w:tcW w:w="135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 w:rsidRPr="00FB26EB">
              <w:rPr>
                <w:lang w:val="ro-RO"/>
              </w:rPr>
              <w:t>(aSX,1)</w:t>
            </w:r>
          </w:p>
        </w:tc>
        <w:tc>
          <w:tcPr>
            <w:tcW w:w="169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FB26EB" w:rsidRPr="00C64F3D" w:rsidTr="00FB26EB">
        <w:tc>
          <w:tcPr>
            <w:tcW w:w="648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>
              <w:rPr>
                <w:b/>
                <w:lang w:val="ro-RO"/>
              </w:rPr>
              <w:t>X</w:t>
            </w:r>
          </w:p>
        </w:tc>
        <w:tc>
          <w:tcPr>
            <w:tcW w:w="135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69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 w:rsidRPr="00FB26EB">
              <w:rPr>
                <w:color w:val="FF0000"/>
                <w:lang w:val="ro-RO"/>
              </w:rPr>
              <w:t>(bS,2), (</w:t>
            </w:r>
            <w:r w:rsidRPr="00FB26EB">
              <w:rPr>
                <w:color w:val="FF0000"/>
                <w:lang w:val="ro-RO"/>
              </w:rPr>
              <w:sym w:font="Symbol" w:char="F065"/>
            </w:r>
            <w:r w:rsidRPr="00FB26EB">
              <w:rPr>
                <w:color w:val="FF0000"/>
                <w:lang w:val="ro-RO"/>
              </w:rPr>
              <w:t>,3)</w:t>
            </w:r>
          </w:p>
        </w:tc>
        <w:tc>
          <w:tcPr>
            <w:tcW w:w="117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(</w:t>
            </w:r>
            <w:r>
              <w:rPr>
                <w:lang w:val="ro-RO"/>
              </w:rPr>
              <w:sym w:font="Symbol" w:char="F065"/>
            </w:r>
            <w:r>
              <w:rPr>
                <w:lang w:val="ro-RO"/>
              </w:rPr>
              <w:t>,3)</w:t>
            </w:r>
          </w:p>
        </w:tc>
      </w:tr>
      <w:tr w:rsidR="00FB26EB" w:rsidRPr="00C64F3D" w:rsidTr="00FB26EB">
        <w:tc>
          <w:tcPr>
            <w:tcW w:w="648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>
              <w:rPr>
                <w:b/>
                <w:lang w:val="ro-RO"/>
              </w:rPr>
              <w:t>a</w:t>
            </w:r>
          </w:p>
        </w:tc>
        <w:tc>
          <w:tcPr>
            <w:tcW w:w="135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69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FB26EB" w:rsidRPr="00C64F3D" w:rsidTr="00FB26EB">
        <w:tc>
          <w:tcPr>
            <w:tcW w:w="648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>
              <w:rPr>
                <w:b/>
                <w:lang w:val="ro-RO"/>
              </w:rPr>
              <w:t>b</w:t>
            </w:r>
          </w:p>
        </w:tc>
        <w:tc>
          <w:tcPr>
            <w:tcW w:w="135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69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FB26EB" w:rsidRPr="00C64F3D" w:rsidTr="00FB26EB">
        <w:tc>
          <w:tcPr>
            <w:tcW w:w="648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>
              <w:rPr>
                <w:b/>
                <w:lang w:val="ro-RO"/>
              </w:rPr>
              <w:t>i</w:t>
            </w:r>
          </w:p>
        </w:tc>
        <w:tc>
          <w:tcPr>
            <w:tcW w:w="135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69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FB26EB" w:rsidRPr="00C64F3D" w:rsidTr="00FB26EB">
        <w:tc>
          <w:tcPr>
            <w:tcW w:w="648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FB26EB">
              <w:rPr>
                <w:b/>
                <w:lang w:val="ro-RO"/>
              </w:rPr>
              <w:t>$</w:t>
            </w:r>
          </w:p>
        </w:tc>
        <w:tc>
          <w:tcPr>
            <w:tcW w:w="135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69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</w:tbl>
    <w:p w:rsidR="00C64F3D" w:rsidRPr="00FB26EB" w:rsidRDefault="00C64F3D" w:rsidP="00C64F3D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FB26EB">
        <w:rPr>
          <w:lang w:val="ro-RO"/>
        </w:rPr>
        <w:t>Avem conflict =</w:t>
      </w:r>
      <w:r w:rsidRPr="00FB26EB">
        <w:t>&gt;</w:t>
      </w:r>
      <w:r w:rsidRPr="00FB26EB">
        <w:rPr>
          <w:lang w:val="ro-RO"/>
        </w:rPr>
        <w:t xml:space="preserve"> Gramatica nu e de tip LL(1)</w:t>
      </w:r>
    </w:p>
    <w:p w:rsidR="00C64F3D" w:rsidRDefault="00C64F3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p w:rsidR="00FB26EB" w:rsidRDefault="00FB26EB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c) Dicutăm</w:t>
      </w:r>
    </w:p>
    <w:p w:rsidR="00FB26EB" w:rsidRPr="00FB26EB" w:rsidRDefault="00FB26EB" w:rsidP="00FB26EB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FB26EB">
        <w:rPr>
          <w:lang w:val="ro-RO"/>
        </w:rPr>
        <w:t>Tabelul de analiză LL(1)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1350"/>
        <w:gridCol w:w="1690"/>
        <w:gridCol w:w="1170"/>
        <w:gridCol w:w="1260"/>
      </w:tblGrid>
      <w:tr w:rsidR="00FB26EB" w:rsidRPr="00C64F3D" w:rsidTr="00B028FB">
        <w:tc>
          <w:tcPr>
            <w:tcW w:w="648" w:type="dxa"/>
          </w:tcPr>
          <w:p w:rsidR="00FB26EB" w:rsidRPr="00C64F3D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color w:val="FFFFFF" w:themeColor="background1"/>
                <w:lang w:val="ro-RO"/>
              </w:rPr>
            </w:pPr>
          </w:p>
        </w:tc>
        <w:tc>
          <w:tcPr>
            <w:tcW w:w="135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FB26EB">
              <w:rPr>
                <w:b/>
                <w:lang w:val="ro-RO"/>
              </w:rPr>
              <w:t>a</w:t>
            </w:r>
          </w:p>
        </w:tc>
        <w:tc>
          <w:tcPr>
            <w:tcW w:w="169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>
              <w:rPr>
                <w:b/>
                <w:lang w:val="ro-RO"/>
              </w:rPr>
              <w:t>b</w:t>
            </w:r>
          </w:p>
        </w:tc>
        <w:tc>
          <w:tcPr>
            <w:tcW w:w="117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>
              <w:rPr>
                <w:b/>
                <w:lang w:val="ro-RO"/>
              </w:rPr>
              <w:t>i</w:t>
            </w:r>
          </w:p>
        </w:tc>
        <w:tc>
          <w:tcPr>
            <w:tcW w:w="126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FB26EB">
              <w:rPr>
                <w:b/>
                <w:lang w:val="ro-RO"/>
              </w:rPr>
              <w:t>$</w:t>
            </w:r>
          </w:p>
        </w:tc>
      </w:tr>
      <w:tr w:rsidR="00FB26EB" w:rsidRPr="00C64F3D" w:rsidTr="00B028FB">
        <w:tc>
          <w:tcPr>
            <w:tcW w:w="648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FB26EB">
              <w:rPr>
                <w:b/>
                <w:lang w:val="ro-RO"/>
              </w:rPr>
              <w:t>S</w:t>
            </w:r>
          </w:p>
        </w:tc>
        <w:tc>
          <w:tcPr>
            <w:tcW w:w="135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 w:rsidRPr="00FB26EB">
              <w:rPr>
                <w:lang w:val="ro-RO"/>
              </w:rPr>
              <w:t>(aSX,1)</w:t>
            </w:r>
          </w:p>
        </w:tc>
        <w:tc>
          <w:tcPr>
            <w:tcW w:w="169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(i,4)</w:t>
            </w:r>
          </w:p>
        </w:tc>
        <w:tc>
          <w:tcPr>
            <w:tcW w:w="126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FB26EB" w:rsidRPr="00C64F3D" w:rsidTr="00B028FB">
        <w:tc>
          <w:tcPr>
            <w:tcW w:w="648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>
              <w:rPr>
                <w:b/>
                <w:lang w:val="ro-RO"/>
              </w:rPr>
              <w:t>X</w:t>
            </w:r>
          </w:p>
        </w:tc>
        <w:tc>
          <w:tcPr>
            <w:tcW w:w="135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69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 w:rsidRPr="004C1AF2">
              <w:rPr>
                <w:lang w:val="ro-RO"/>
              </w:rPr>
              <w:t>(bS,2)</w:t>
            </w:r>
            <w:r w:rsidRPr="00FB26EB">
              <w:rPr>
                <w:color w:val="FF0000"/>
                <w:lang w:val="ro-RO"/>
              </w:rPr>
              <w:t>,</w:t>
            </w:r>
            <w:r w:rsidRPr="004C1AF2">
              <w:rPr>
                <w:strike/>
                <w:color w:val="FF0000"/>
                <w:lang w:val="ro-RO"/>
              </w:rPr>
              <w:t xml:space="preserve"> (</w:t>
            </w:r>
            <w:r w:rsidRPr="004C1AF2">
              <w:rPr>
                <w:strike/>
                <w:color w:val="FF0000"/>
                <w:lang w:val="ro-RO"/>
              </w:rPr>
              <w:sym w:font="Symbol" w:char="F065"/>
            </w:r>
            <w:r w:rsidRPr="004C1AF2">
              <w:rPr>
                <w:strike/>
                <w:color w:val="FF0000"/>
                <w:lang w:val="ro-RO"/>
              </w:rPr>
              <w:t>,3)</w:t>
            </w:r>
          </w:p>
        </w:tc>
        <w:tc>
          <w:tcPr>
            <w:tcW w:w="117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(</w:t>
            </w:r>
            <w:r>
              <w:rPr>
                <w:lang w:val="ro-RO"/>
              </w:rPr>
              <w:sym w:font="Symbol" w:char="F065"/>
            </w:r>
            <w:r>
              <w:rPr>
                <w:lang w:val="ro-RO"/>
              </w:rPr>
              <w:t>,3)</w:t>
            </w:r>
          </w:p>
        </w:tc>
      </w:tr>
      <w:tr w:rsidR="00FB26EB" w:rsidRPr="00C64F3D" w:rsidTr="00B028FB">
        <w:tc>
          <w:tcPr>
            <w:tcW w:w="648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>
              <w:rPr>
                <w:b/>
                <w:lang w:val="ro-RO"/>
              </w:rPr>
              <w:t>a</w:t>
            </w:r>
          </w:p>
        </w:tc>
        <w:tc>
          <w:tcPr>
            <w:tcW w:w="135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pop</w:t>
            </w:r>
          </w:p>
        </w:tc>
        <w:tc>
          <w:tcPr>
            <w:tcW w:w="169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FB26EB" w:rsidRPr="00C64F3D" w:rsidTr="00B028FB">
        <w:tc>
          <w:tcPr>
            <w:tcW w:w="648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>
              <w:rPr>
                <w:b/>
                <w:lang w:val="ro-RO"/>
              </w:rPr>
              <w:t>b</w:t>
            </w:r>
          </w:p>
        </w:tc>
        <w:tc>
          <w:tcPr>
            <w:tcW w:w="135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69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pop</w:t>
            </w:r>
          </w:p>
        </w:tc>
        <w:tc>
          <w:tcPr>
            <w:tcW w:w="117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FB26EB" w:rsidRPr="00C64F3D" w:rsidTr="00B028FB">
        <w:tc>
          <w:tcPr>
            <w:tcW w:w="648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>
              <w:rPr>
                <w:b/>
                <w:lang w:val="ro-RO"/>
              </w:rPr>
              <w:t>i</w:t>
            </w:r>
          </w:p>
        </w:tc>
        <w:tc>
          <w:tcPr>
            <w:tcW w:w="135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69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pop</w:t>
            </w:r>
          </w:p>
        </w:tc>
        <w:tc>
          <w:tcPr>
            <w:tcW w:w="126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FB26EB" w:rsidRPr="00C64F3D" w:rsidTr="00B028FB">
        <w:tc>
          <w:tcPr>
            <w:tcW w:w="648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b/>
                <w:lang w:val="ro-RO"/>
              </w:rPr>
            </w:pPr>
            <w:r w:rsidRPr="00FB26EB">
              <w:rPr>
                <w:b/>
                <w:lang w:val="ro-RO"/>
              </w:rPr>
              <w:t>$</w:t>
            </w:r>
          </w:p>
        </w:tc>
        <w:tc>
          <w:tcPr>
            <w:tcW w:w="135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69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17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260" w:type="dxa"/>
          </w:tcPr>
          <w:p w:rsidR="00FB26EB" w:rsidRPr="00FB26EB" w:rsidRDefault="00FB26EB" w:rsidP="00B028FB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acc</w:t>
            </w:r>
          </w:p>
        </w:tc>
      </w:tr>
    </w:tbl>
    <w:p w:rsidR="00FB26EB" w:rsidRDefault="00B028FB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S-a eliminat conflictul, G</w:t>
      </w:r>
      <w:r w:rsidR="004C1AF2">
        <w:rPr>
          <w:lang w:val="ro-RO"/>
        </w:rPr>
        <w:t>r. e de tip LL(1) și</w:t>
      </w:r>
      <w:r>
        <w:rPr>
          <w:lang w:val="ro-RO"/>
        </w:rPr>
        <w:t xml:space="preserve"> putem să o folosim la analiză.</w:t>
      </w:r>
    </w:p>
    <w:p w:rsidR="00FB26EB" w:rsidRDefault="00FB26EB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p w:rsidR="00C64F3D" w:rsidRDefault="00C64F3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p w:rsidR="002F0E5D" w:rsidRDefault="002F0E5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p w:rsidR="00A5592D" w:rsidRDefault="00A5592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...</w:t>
      </w:r>
    </w:p>
    <w:p w:rsidR="001D0226" w:rsidRPr="00B900B8" w:rsidRDefault="001D0226" w:rsidP="001D0226">
      <w:pPr>
        <w:suppressAutoHyphens w:val="0"/>
        <w:autoSpaceDE w:val="0"/>
        <w:autoSpaceDN w:val="0"/>
        <w:adjustRightInd w:val="0"/>
        <w:ind w:left="360"/>
        <w:rPr>
          <w:sz w:val="12"/>
          <w:lang w:val="ro-RO"/>
        </w:rPr>
      </w:pP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B028F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0226" w:rsidRDefault="001D0226" w:rsidP="001D0226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Dându-se gramatica: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br w:type="column"/>
      </w:r>
      <w:r w:rsidRPr="005C2361">
        <w:rPr>
          <w:lang w:val="ro-RO"/>
        </w:rPr>
        <w:t xml:space="preserve">E → T + E | T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T → T * F | F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B028F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5C2361">
        <w:rPr>
          <w:lang w:val="ro-RO"/>
        </w:rPr>
        <w:t xml:space="preserve">F → (E) | a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b)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c) Folosind un analizor descendent 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secvența: a+a</w:t>
      </w:r>
      <w:r w:rsidRPr="005C2361">
        <w:rPr>
          <w:lang w:val="ro-RO"/>
        </w:rPr>
        <w:t xml:space="preserve"> </w:t>
      </w:r>
      <w:r>
        <w:rPr>
          <w:lang w:val="ro-RO"/>
        </w:rPr>
        <w:t>aparține limbajului generat de gramatică.</w:t>
      </w:r>
      <w:r w:rsidRPr="005C2361">
        <w:rPr>
          <w:lang w:val="ro-RO"/>
        </w:rPr>
        <w:t xml:space="preserve"> </w:t>
      </w:r>
    </w:p>
    <w:p w:rsidR="00A5592D" w:rsidRDefault="00A5592D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...</w:t>
      </w:r>
    </w:p>
    <w:p w:rsidR="00B028FB" w:rsidRDefault="00B028FB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p w:rsidR="00B028FB" w:rsidRDefault="00B028FB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bookmarkStart w:id="0" w:name="_GoBack"/>
      <w:bookmarkEnd w:id="0"/>
      <w:r w:rsidRPr="005C2361">
        <w:rPr>
          <w:lang w:val="ro-RO"/>
        </w:rPr>
        <w:t>E → T + E</w:t>
      </w:r>
    </w:p>
    <w:p w:rsidR="00B028FB" w:rsidRDefault="00B028FB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E → T</w:t>
      </w:r>
    </w:p>
    <w:p w:rsidR="00B028FB" w:rsidRDefault="00B028FB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>T → T * F</w:t>
      </w:r>
    </w:p>
    <w:p w:rsidR="00B028FB" w:rsidRDefault="00B028FB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T → F</w:t>
      </w:r>
    </w:p>
    <w:p w:rsidR="00B028FB" w:rsidRDefault="00B028FB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>F → (E)</w:t>
      </w:r>
    </w:p>
    <w:p w:rsidR="00B028FB" w:rsidRDefault="00B028FB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F → a</w:t>
      </w:r>
    </w:p>
    <w:p w:rsidR="00B028FB" w:rsidRDefault="00B028FB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8"/>
        <w:gridCol w:w="1530"/>
        <w:gridCol w:w="1530"/>
      </w:tblGrid>
      <w:tr w:rsidR="00B028FB" w:rsidTr="00B028FB">
        <w:tc>
          <w:tcPr>
            <w:tcW w:w="1098" w:type="dxa"/>
          </w:tcPr>
          <w:p w:rsidR="00B028FB" w:rsidRDefault="00B028FB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  <w:tc>
          <w:tcPr>
            <w:tcW w:w="1530" w:type="dxa"/>
          </w:tcPr>
          <w:p w:rsidR="00B028FB" w:rsidRPr="00B028FB" w:rsidRDefault="00B028FB" w:rsidP="001D0226">
            <w:pPr>
              <w:suppressAutoHyphens w:val="0"/>
              <w:autoSpaceDE w:val="0"/>
              <w:autoSpaceDN w:val="0"/>
              <w:adjustRightInd w:val="0"/>
              <w:rPr>
                <w:vertAlign w:val="subscript"/>
                <w:lang w:val="ro-RO"/>
              </w:rPr>
            </w:pPr>
            <w:r>
              <w:rPr>
                <w:lang w:val="ro-RO"/>
              </w:rPr>
              <w:t>First</w:t>
            </w:r>
            <w:r>
              <w:rPr>
                <w:vertAlign w:val="subscript"/>
                <w:lang w:val="ro-RO"/>
              </w:rPr>
              <w:t>1</w:t>
            </w:r>
          </w:p>
        </w:tc>
        <w:tc>
          <w:tcPr>
            <w:tcW w:w="1530" w:type="dxa"/>
          </w:tcPr>
          <w:p w:rsidR="00B028FB" w:rsidRPr="00B028FB" w:rsidRDefault="00B028FB" w:rsidP="001D0226">
            <w:pPr>
              <w:suppressAutoHyphens w:val="0"/>
              <w:autoSpaceDE w:val="0"/>
              <w:autoSpaceDN w:val="0"/>
              <w:adjustRightInd w:val="0"/>
              <w:rPr>
                <w:vertAlign w:val="subscript"/>
                <w:lang w:val="ro-RO"/>
              </w:rPr>
            </w:pPr>
            <w:r>
              <w:rPr>
                <w:lang w:val="ro-RO"/>
              </w:rPr>
              <w:t>Follow</w:t>
            </w:r>
            <w:r>
              <w:rPr>
                <w:vertAlign w:val="subscript"/>
                <w:lang w:val="ro-RO"/>
              </w:rPr>
              <w:t>1</w:t>
            </w:r>
          </w:p>
        </w:tc>
      </w:tr>
      <w:tr w:rsidR="00B028FB" w:rsidTr="00B028FB">
        <w:tc>
          <w:tcPr>
            <w:tcW w:w="1098" w:type="dxa"/>
          </w:tcPr>
          <w:p w:rsidR="00B028FB" w:rsidRDefault="00B028FB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1530" w:type="dxa"/>
          </w:tcPr>
          <w:p w:rsidR="00B028FB" w:rsidRDefault="00B028FB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(, a</w:t>
            </w:r>
          </w:p>
        </w:tc>
        <w:tc>
          <w:tcPr>
            <w:tcW w:w="1530" w:type="dxa"/>
          </w:tcPr>
          <w:p w:rsidR="00B028FB" w:rsidRDefault="00B028FB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$, )</w:t>
            </w:r>
          </w:p>
        </w:tc>
      </w:tr>
      <w:tr w:rsidR="00B028FB" w:rsidTr="00B028FB">
        <w:tc>
          <w:tcPr>
            <w:tcW w:w="1098" w:type="dxa"/>
          </w:tcPr>
          <w:p w:rsidR="00B028FB" w:rsidRDefault="00B028FB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530" w:type="dxa"/>
          </w:tcPr>
          <w:p w:rsidR="00B028FB" w:rsidRDefault="00B028FB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(, a</w:t>
            </w:r>
          </w:p>
        </w:tc>
        <w:tc>
          <w:tcPr>
            <w:tcW w:w="1530" w:type="dxa"/>
          </w:tcPr>
          <w:p w:rsidR="00B028FB" w:rsidRDefault="00B028FB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 xml:space="preserve">*, +, $, ) </w:t>
            </w:r>
          </w:p>
        </w:tc>
      </w:tr>
      <w:tr w:rsidR="00B028FB" w:rsidTr="00B028FB">
        <w:tc>
          <w:tcPr>
            <w:tcW w:w="1098" w:type="dxa"/>
          </w:tcPr>
          <w:p w:rsidR="00B028FB" w:rsidRDefault="00B028FB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1530" w:type="dxa"/>
          </w:tcPr>
          <w:p w:rsidR="00B028FB" w:rsidRDefault="00B028FB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(, a</w:t>
            </w:r>
          </w:p>
        </w:tc>
        <w:tc>
          <w:tcPr>
            <w:tcW w:w="1530" w:type="dxa"/>
          </w:tcPr>
          <w:p w:rsidR="00B028FB" w:rsidRDefault="00047A6C" w:rsidP="001D022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*, +, $, )</w:t>
            </w:r>
          </w:p>
        </w:tc>
      </w:tr>
    </w:tbl>
    <w:p w:rsidR="00B028FB" w:rsidRDefault="00B028FB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p w:rsidR="001D0226" w:rsidRPr="00B900B8" w:rsidRDefault="001D0226" w:rsidP="001D0226">
      <w:pPr>
        <w:suppressAutoHyphens w:val="0"/>
        <w:autoSpaceDE w:val="0"/>
        <w:autoSpaceDN w:val="0"/>
        <w:adjustRightInd w:val="0"/>
        <w:ind w:left="360"/>
        <w:rPr>
          <w:sz w:val="10"/>
          <w:lang w:val="ro-RO"/>
        </w:rPr>
      </w:pPr>
    </w:p>
    <w:p w:rsidR="001D0226" w:rsidRDefault="001D0226" w:rsidP="001D0226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  <w:sectPr w:rsidR="001D0226" w:rsidSect="00B028F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0226" w:rsidRDefault="001D0226" w:rsidP="001D0226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</w:pPr>
      <w:r>
        <w:t xml:space="preserve"> Fie </w:t>
      </w:r>
      <w:r w:rsidRPr="00FE6E46">
        <w:rPr>
          <w:lang w:val="ro-RO"/>
        </w:rPr>
        <w:t>gramatica</w:t>
      </w:r>
      <w:r>
        <w:t xml:space="preserve">: </w:t>
      </w:r>
    </w:p>
    <w:p w:rsidR="001D0226" w:rsidRDefault="001D0226" w:rsidP="001D0226">
      <w:pPr>
        <w:pStyle w:val="ListParagraph"/>
        <w:suppressAutoHyphens w:val="0"/>
        <w:autoSpaceDE w:val="0"/>
        <w:autoSpaceDN w:val="0"/>
        <w:adjustRightInd w:val="0"/>
      </w:pPr>
      <w:r>
        <w:t xml:space="preserve">List → id </w:t>
      </w:r>
    </w:p>
    <w:p w:rsidR="001D0226" w:rsidRDefault="001D0226" w:rsidP="001D0226">
      <w:pPr>
        <w:pStyle w:val="ListParagraph"/>
        <w:suppressAutoHyphens w:val="0"/>
        <w:autoSpaceDE w:val="0"/>
        <w:autoSpaceDN w:val="0"/>
        <w:adjustRightInd w:val="0"/>
      </w:pPr>
      <w:r>
        <w:t xml:space="preserve">List → id </w:t>
      </w:r>
      <w:proofErr w:type="spellStart"/>
      <w:proofErr w:type="gramStart"/>
      <w:r>
        <w:t>sep</w:t>
      </w:r>
      <w:proofErr w:type="spellEnd"/>
      <w:proofErr w:type="gramEnd"/>
      <w:r>
        <w:t xml:space="preserve"> List</w:t>
      </w:r>
    </w:p>
    <w:p w:rsidR="001D0226" w:rsidRDefault="001D0226" w:rsidP="001D0226">
      <w:pPr>
        <w:pStyle w:val="ListParagraph"/>
        <w:suppressAutoHyphens w:val="0"/>
        <w:autoSpaceDE w:val="0"/>
        <w:autoSpaceDN w:val="0"/>
        <w:adjustRightInd w:val="0"/>
      </w:pPr>
    </w:p>
    <w:p w:rsidR="001D0226" w:rsidRDefault="001D0226" w:rsidP="001D0226">
      <w:pPr>
        <w:suppressAutoHyphens w:val="0"/>
        <w:autoSpaceDE w:val="0"/>
        <w:autoSpaceDN w:val="0"/>
        <w:adjustRightInd w:val="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b</w:t>
      </w:r>
      <w:r w:rsidRPr="005C2361">
        <w:rPr>
          <w:lang w:val="ro-RO"/>
        </w:rPr>
        <w:t xml:space="preserve">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w:rsidR="001D0226" w:rsidRDefault="001D0226" w:rsidP="001D0226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br w:type="column"/>
        <w:t>Fie</w:t>
      </w:r>
      <w:r w:rsidRPr="00B900B8">
        <w:rPr>
          <w:lang w:val="ro-RO"/>
        </w:rPr>
        <w:t xml:space="preserve"> </w:t>
      </w:r>
      <w:proofErr w:type="spellStart"/>
      <w:r w:rsidRPr="00A922CA">
        <w:t>gramatica</w:t>
      </w:r>
      <w:proofErr w:type="spellEnd"/>
      <w:r w:rsidRPr="00B900B8">
        <w:rPr>
          <w:lang w:val="ro-RO"/>
        </w:rPr>
        <w:t xml:space="preserve">: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S → begin S</w:t>
      </w:r>
      <w:r w:rsidRPr="00B900B8">
        <w:rPr>
          <w:lang w:val="ro-RO"/>
        </w:rPr>
        <w:t xml:space="preserve">List end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 xml:space="preserve">S → stmt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 xml:space="preserve">SList → S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>SList → S</w:t>
      </w:r>
      <w:r>
        <w:rPr>
          <w:lang w:val="ro-RO"/>
        </w:rPr>
        <w:t xml:space="preserve"> ;</w:t>
      </w:r>
      <w:r w:rsidRPr="00B900B8">
        <w:rPr>
          <w:lang w:val="ro-RO"/>
        </w:rPr>
        <w:t xml:space="preserve"> SList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w:rsidR="001D0226" w:rsidRDefault="001D0226" w:rsidP="001D0226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b</w:t>
      </w:r>
      <w:r w:rsidRPr="005C2361">
        <w:rPr>
          <w:lang w:val="ro-RO"/>
        </w:rPr>
        <w:t xml:space="preserve">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w:rsidR="00A5592D" w:rsidRDefault="00A5592D" w:rsidP="001D0226">
      <w:pPr>
        <w:suppressAutoHyphens w:val="0"/>
        <w:autoSpaceDE w:val="0"/>
        <w:autoSpaceDN w:val="0"/>
        <w:adjustRightInd w:val="0"/>
        <w:rPr>
          <w:lang w:val="ro-RO"/>
        </w:rPr>
        <w:sectPr w:rsidR="00A5592D" w:rsidSect="00561304">
          <w:footerReference w:type="even" r:id="rId8"/>
          <w:footerReference w:type="default" r:id="rId9"/>
          <w:footnotePr>
            <w:pos w:val="beneathText"/>
          </w:footnotePr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5592D" w:rsidRDefault="00A5592D" w:rsidP="001D0226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...</w:t>
      </w:r>
    </w:p>
    <w:p w:rsidR="00A5592D" w:rsidRDefault="00A5592D" w:rsidP="001D0226">
      <w:pPr>
        <w:suppressAutoHyphens w:val="0"/>
        <w:autoSpaceDE w:val="0"/>
        <w:autoSpaceDN w:val="0"/>
        <w:adjustRightInd w:val="0"/>
        <w:rPr>
          <w:lang w:val="ro-RO"/>
        </w:rPr>
      </w:pPr>
    </w:p>
    <w:sectPr w:rsidR="00A5592D" w:rsidSect="002F0E5D">
      <w:footnotePr>
        <w:pos w:val="beneathText"/>
      </w:footnotePr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59D" w:rsidRDefault="006A759D">
      <w:r>
        <w:separator/>
      </w:r>
    </w:p>
  </w:endnote>
  <w:endnote w:type="continuationSeparator" w:id="0">
    <w:p w:rsidR="006A759D" w:rsidRDefault="006A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8FB" w:rsidRDefault="00B028FB" w:rsidP="004F4F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28FB" w:rsidRDefault="00B028FB" w:rsidP="003B05E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8FB" w:rsidRDefault="00B028FB" w:rsidP="004F4F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B028FB" w:rsidRDefault="00B028FB" w:rsidP="003B05E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59D" w:rsidRDefault="006A759D">
      <w:r>
        <w:separator/>
      </w:r>
    </w:p>
  </w:footnote>
  <w:footnote w:type="continuationSeparator" w:id="0">
    <w:p w:rsidR="006A759D" w:rsidRDefault="006A7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-288"/>
        </w:tabs>
        <w:ind w:left="28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8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14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28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432"/>
        </w:tabs>
        <w:ind w:left="43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76"/>
        </w:tabs>
        <w:ind w:left="57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20"/>
        </w:tabs>
        <w:ind w:left="72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64"/>
        </w:tabs>
        <w:ind w:left="86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pStyle w:val="Heading10"/>
      <w:lvlText w:val="%1"/>
      <w:lvlJc w:val="left"/>
      <w:pPr>
        <w:tabs>
          <w:tab w:val="num" w:pos="-288"/>
        </w:tabs>
        <w:ind w:left="288" w:hanging="432"/>
      </w:p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144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F7595"/>
    <w:multiLevelType w:val="hybridMultilevel"/>
    <w:tmpl w:val="C916FC14"/>
    <w:lvl w:ilvl="0" w:tplc="3AB8242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C241A0"/>
    <w:multiLevelType w:val="hybridMultilevel"/>
    <w:tmpl w:val="932EF4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DAEC3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2ED6BE5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54962CE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883282C"/>
    <w:multiLevelType w:val="hybridMultilevel"/>
    <w:tmpl w:val="E5EABDCA"/>
    <w:lvl w:ilvl="0" w:tplc="C7DE38D0">
      <w:start w:val="2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3E5489"/>
    <w:multiLevelType w:val="hybridMultilevel"/>
    <w:tmpl w:val="A8F434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E30028F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7F5392"/>
    <w:multiLevelType w:val="hybridMultilevel"/>
    <w:tmpl w:val="B4849A54"/>
    <w:lvl w:ilvl="0" w:tplc="75BE654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56" w:hanging="360"/>
      </w:pPr>
    </w:lvl>
    <w:lvl w:ilvl="2" w:tplc="0418001B" w:tentative="1">
      <w:start w:val="1"/>
      <w:numFmt w:val="lowerRoman"/>
      <w:lvlText w:val="%3."/>
      <w:lvlJc w:val="right"/>
      <w:pPr>
        <w:ind w:left="2376" w:hanging="180"/>
      </w:pPr>
    </w:lvl>
    <w:lvl w:ilvl="3" w:tplc="0418000F" w:tentative="1">
      <w:start w:val="1"/>
      <w:numFmt w:val="decimal"/>
      <w:lvlText w:val="%4."/>
      <w:lvlJc w:val="left"/>
      <w:pPr>
        <w:ind w:left="3096" w:hanging="360"/>
      </w:pPr>
    </w:lvl>
    <w:lvl w:ilvl="4" w:tplc="04180019" w:tentative="1">
      <w:start w:val="1"/>
      <w:numFmt w:val="lowerLetter"/>
      <w:lvlText w:val="%5."/>
      <w:lvlJc w:val="left"/>
      <w:pPr>
        <w:ind w:left="3816" w:hanging="360"/>
      </w:pPr>
    </w:lvl>
    <w:lvl w:ilvl="5" w:tplc="0418001B" w:tentative="1">
      <w:start w:val="1"/>
      <w:numFmt w:val="lowerRoman"/>
      <w:lvlText w:val="%6."/>
      <w:lvlJc w:val="right"/>
      <w:pPr>
        <w:ind w:left="4536" w:hanging="180"/>
      </w:pPr>
    </w:lvl>
    <w:lvl w:ilvl="6" w:tplc="0418000F" w:tentative="1">
      <w:start w:val="1"/>
      <w:numFmt w:val="decimal"/>
      <w:lvlText w:val="%7."/>
      <w:lvlJc w:val="left"/>
      <w:pPr>
        <w:ind w:left="5256" w:hanging="360"/>
      </w:pPr>
    </w:lvl>
    <w:lvl w:ilvl="7" w:tplc="04180019" w:tentative="1">
      <w:start w:val="1"/>
      <w:numFmt w:val="lowerLetter"/>
      <w:lvlText w:val="%8."/>
      <w:lvlJc w:val="left"/>
      <w:pPr>
        <w:ind w:left="5976" w:hanging="360"/>
      </w:pPr>
    </w:lvl>
    <w:lvl w:ilvl="8" w:tplc="0418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1AF55CA5"/>
    <w:multiLevelType w:val="hybridMultilevel"/>
    <w:tmpl w:val="C4580B92"/>
    <w:lvl w:ilvl="0" w:tplc="42AAD7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1961C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542AA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406AF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A50F0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83A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A389C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520C5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09E99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>
    <w:nsid w:val="1BD60C8A"/>
    <w:multiLevelType w:val="hybridMultilevel"/>
    <w:tmpl w:val="87AA1C0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6E36E3"/>
    <w:multiLevelType w:val="hybridMultilevel"/>
    <w:tmpl w:val="FE5832B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7E669B1"/>
    <w:multiLevelType w:val="hybridMultilevel"/>
    <w:tmpl w:val="3A1A4116"/>
    <w:lvl w:ilvl="0" w:tplc="61684E7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49263E"/>
    <w:multiLevelType w:val="hybridMultilevel"/>
    <w:tmpl w:val="7794F050"/>
    <w:lvl w:ilvl="0" w:tplc="8B70C1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DA6D98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F446A5"/>
    <w:multiLevelType w:val="hybridMultilevel"/>
    <w:tmpl w:val="51849F4E"/>
    <w:lvl w:ilvl="0" w:tplc="AC76A6E0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4B1496"/>
    <w:multiLevelType w:val="hybridMultilevel"/>
    <w:tmpl w:val="048CE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E201A4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776671"/>
    <w:multiLevelType w:val="hybridMultilevel"/>
    <w:tmpl w:val="EE746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0314BB5"/>
    <w:multiLevelType w:val="multilevel"/>
    <w:tmpl w:val="3566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3328F0"/>
    <w:multiLevelType w:val="multilevel"/>
    <w:tmpl w:val="880C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265CA3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572E89"/>
    <w:multiLevelType w:val="hybridMultilevel"/>
    <w:tmpl w:val="DFD6AE4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512CBD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6491F14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8F2F53"/>
    <w:multiLevelType w:val="multilevel"/>
    <w:tmpl w:val="8E14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9902BE"/>
    <w:multiLevelType w:val="hybridMultilevel"/>
    <w:tmpl w:val="A092B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C8559B8"/>
    <w:multiLevelType w:val="multilevel"/>
    <w:tmpl w:val="C3900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8"/>
  </w:num>
  <w:num w:numId="6">
    <w:abstractNumId w:val="24"/>
  </w:num>
  <w:num w:numId="7">
    <w:abstractNumId w:val="9"/>
  </w:num>
  <w:num w:numId="8">
    <w:abstractNumId w:val="0"/>
  </w:num>
  <w:num w:numId="9">
    <w:abstractNumId w:val="5"/>
  </w:num>
  <w:num w:numId="10">
    <w:abstractNumId w:val="16"/>
  </w:num>
  <w:num w:numId="11">
    <w:abstractNumId w:val="18"/>
  </w:num>
  <w:num w:numId="12">
    <w:abstractNumId w:val="20"/>
  </w:num>
  <w:num w:numId="13">
    <w:abstractNumId w:val="7"/>
  </w:num>
  <w:num w:numId="14">
    <w:abstractNumId w:val="13"/>
  </w:num>
  <w:num w:numId="15">
    <w:abstractNumId w:val="14"/>
  </w:num>
  <w:num w:numId="16">
    <w:abstractNumId w:val="19"/>
  </w:num>
  <w:num w:numId="17">
    <w:abstractNumId w:val="8"/>
  </w:num>
  <w:num w:numId="18">
    <w:abstractNumId w:val="17"/>
  </w:num>
  <w:num w:numId="19">
    <w:abstractNumId w:val="11"/>
  </w:num>
  <w:num w:numId="20">
    <w:abstractNumId w:val="6"/>
  </w:num>
  <w:num w:numId="21">
    <w:abstractNumId w:val="10"/>
  </w:num>
  <w:num w:numId="22">
    <w:abstractNumId w:val="23"/>
  </w:num>
  <w:num w:numId="23">
    <w:abstractNumId w:val="22"/>
  </w:num>
  <w:num w:numId="24">
    <w:abstractNumId w:val="21"/>
  </w:num>
  <w:num w:numId="25">
    <w:abstractNumId w:val="26"/>
  </w:num>
  <w:num w:numId="26">
    <w:abstractNumId w:val="12"/>
  </w:num>
  <w:num w:numId="27">
    <w:abstractNumId w:val="27"/>
  </w:num>
  <w:num w:numId="28">
    <w:abstractNumId w:val="15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7AE"/>
    <w:rsid w:val="0000023B"/>
    <w:rsid w:val="00003D80"/>
    <w:rsid w:val="00005429"/>
    <w:rsid w:val="000102EE"/>
    <w:rsid w:val="00013B22"/>
    <w:rsid w:val="00031779"/>
    <w:rsid w:val="00047A6C"/>
    <w:rsid w:val="00050E87"/>
    <w:rsid w:val="00053103"/>
    <w:rsid w:val="00075D14"/>
    <w:rsid w:val="00080A42"/>
    <w:rsid w:val="000841E2"/>
    <w:rsid w:val="00092198"/>
    <w:rsid w:val="000973A6"/>
    <w:rsid w:val="000A3997"/>
    <w:rsid w:val="000A64A2"/>
    <w:rsid w:val="000A75B9"/>
    <w:rsid w:val="000B2943"/>
    <w:rsid w:val="000B6B2C"/>
    <w:rsid w:val="000B6E2C"/>
    <w:rsid w:val="000C154F"/>
    <w:rsid w:val="000C2489"/>
    <w:rsid w:val="000D4598"/>
    <w:rsid w:val="000D66E4"/>
    <w:rsid w:val="000E59F5"/>
    <w:rsid w:val="000E77AE"/>
    <w:rsid w:val="000F2013"/>
    <w:rsid w:val="000F32BA"/>
    <w:rsid w:val="000F53F7"/>
    <w:rsid w:val="00110F72"/>
    <w:rsid w:val="0011175A"/>
    <w:rsid w:val="00121614"/>
    <w:rsid w:val="00121F0E"/>
    <w:rsid w:val="001273FA"/>
    <w:rsid w:val="0013089E"/>
    <w:rsid w:val="0015728D"/>
    <w:rsid w:val="00161F20"/>
    <w:rsid w:val="00181DEC"/>
    <w:rsid w:val="00196CE1"/>
    <w:rsid w:val="001B1F81"/>
    <w:rsid w:val="001B50FE"/>
    <w:rsid w:val="001D0226"/>
    <w:rsid w:val="001D45FC"/>
    <w:rsid w:val="001D54B0"/>
    <w:rsid w:val="001E5B9C"/>
    <w:rsid w:val="001F4601"/>
    <w:rsid w:val="001F5131"/>
    <w:rsid w:val="001F639E"/>
    <w:rsid w:val="0021028B"/>
    <w:rsid w:val="00210A4D"/>
    <w:rsid w:val="00212C84"/>
    <w:rsid w:val="00220FAC"/>
    <w:rsid w:val="002229DC"/>
    <w:rsid w:val="00224F2F"/>
    <w:rsid w:val="00227922"/>
    <w:rsid w:val="0023473A"/>
    <w:rsid w:val="0024293B"/>
    <w:rsid w:val="002443A2"/>
    <w:rsid w:val="00247743"/>
    <w:rsid w:val="00247D12"/>
    <w:rsid w:val="0025715E"/>
    <w:rsid w:val="00260EE4"/>
    <w:rsid w:val="00280639"/>
    <w:rsid w:val="002826CE"/>
    <w:rsid w:val="00291F93"/>
    <w:rsid w:val="002A5ACF"/>
    <w:rsid w:val="002B3571"/>
    <w:rsid w:val="002C702B"/>
    <w:rsid w:val="002E0588"/>
    <w:rsid w:val="002E1D5C"/>
    <w:rsid w:val="002E5BF7"/>
    <w:rsid w:val="002E7CFA"/>
    <w:rsid w:val="002F0E5D"/>
    <w:rsid w:val="002F282D"/>
    <w:rsid w:val="002F4A16"/>
    <w:rsid w:val="002F516C"/>
    <w:rsid w:val="002F6222"/>
    <w:rsid w:val="00300D0D"/>
    <w:rsid w:val="003074CA"/>
    <w:rsid w:val="00321544"/>
    <w:rsid w:val="0033125B"/>
    <w:rsid w:val="00343017"/>
    <w:rsid w:val="003453AE"/>
    <w:rsid w:val="00350D75"/>
    <w:rsid w:val="003531CE"/>
    <w:rsid w:val="00355F4C"/>
    <w:rsid w:val="00360882"/>
    <w:rsid w:val="00363DC2"/>
    <w:rsid w:val="00364038"/>
    <w:rsid w:val="003664BD"/>
    <w:rsid w:val="00367EBE"/>
    <w:rsid w:val="003721A7"/>
    <w:rsid w:val="003865CF"/>
    <w:rsid w:val="00393718"/>
    <w:rsid w:val="00396171"/>
    <w:rsid w:val="003B05ED"/>
    <w:rsid w:val="003B5C07"/>
    <w:rsid w:val="003B669B"/>
    <w:rsid w:val="003C5846"/>
    <w:rsid w:val="003C748D"/>
    <w:rsid w:val="003C7E3D"/>
    <w:rsid w:val="003D09C8"/>
    <w:rsid w:val="003D4266"/>
    <w:rsid w:val="003D74BA"/>
    <w:rsid w:val="003F06BB"/>
    <w:rsid w:val="00411F29"/>
    <w:rsid w:val="004127B3"/>
    <w:rsid w:val="004132A1"/>
    <w:rsid w:val="00431DB2"/>
    <w:rsid w:val="0044629E"/>
    <w:rsid w:val="00460129"/>
    <w:rsid w:val="00463816"/>
    <w:rsid w:val="004865DF"/>
    <w:rsid w:val="00496905"/>
    <w:rsid w:val="004A13C1"/>
    <w:rsid w:val="004A357E"/>
    <w:rsid w:val="004A68EC"/>
    <w:rsid w:val="004B005B"/>
    <w:rsid w:val="004B1171"/>
    <w:rsid w:val="004C0BCE"/>
    <w:rsid w:val="004C1AF2"/>
    <w:rsid w:val="004F0A58"/>
    <w:rsid w:val="004F4363"/>
    <w:rsid w:val="004F4F96"/>
    <w:rsid w:val="00512A3C"/>
    <w:rsid w:val="00514718"/>
    <w:rsid w:val="00516986"/>
    <w:rsid w:val="00524D19"/>
    <w:rsid w:val="005255BD"/>
    <w:rsid w:val="00536A99"/>
    <w:rsid w:val="00540304"/>
    <w:rsid w:val="00561304"/>
    <w:rsid w:val="00561DD9"/>
    <w:rsid w:val="00575843"/>
    <w:rsid w:val="005766DF"/>
    <w:rsid w:val="00582863"/>
    <w:rsid w:val="0058549F"/>
    <w:rsid w:val="005A69AB"/>
    <w:rsid w:val="005B0A2D"/>
    <w:rsid w:val="005B3BD9"/>
    <w:rsid w:val="005B4009"/>
    <w:rsid w:val="005B665F"/>
    <w:rsid w:val="005C38DA"/>
    <w:rsid w:val="005C6382"/>
    <w:rsid w:val="005C7DA0"/>
    <w:rsid w:val="005D6B0F"/>
    <w:rsid w:val="005F0476"/>
    <w:rsid w:val="005F4FD1"/>
    <w:rsid w:val="005F6246"/>
    <w:rsid w:val="00600AE3"/>
    <w:rsid w:val="0060299F"/>
    <w:rsid w:val="00605448"/>
    <w:rsid w:val="00612D02"/>
    <w:rsid w:val="006264F1"/>
    <w:rsid w:val="00631775"/>
    <w:rsid w:val="00632D1E"/>
    <w:rsid w:val="0064064D"/>
    <w:rsid w:val="006500B6"/>
    <w:rsid w:val="00672CE5"/>
    <w:rsid w:val="006A06CA"/>
    <w:rsid w:val="006A759D"/>
    <w:rsid w:val="006B6318"/>
    <w:rsid w:val="006D2064"/>
    <w:rsid w:val="006D450B"/>
    <w:rsid w:val="006D4DC0"/>
    <w:rsid w:val="006D50E6"/>
    <w:rsid w:val="006E0FC2"/>
    <w:rsid w:val="006E7CE2"/>
    <w:rsid w:val="006F05C2"/>
    <w:rsid w:val="0070595C"/>
    <w:rsid w:val="00706614"/>
    <w:rsid w:val="00713D03"/>
    <w:rsid w:val="00724DB2"/>
    <w:rsid w:val="007301D2"/>
    <w:rsid w:val="0074467C"/>
    <w:rsid w:val="0074769A"/>
    <w:rsid w:val="00782CBF"/>
    <w:rsid w:val="00783280"/>
    <w:rsid w:val="007C018E"/>
    <w:rsid w:val="007C5076"/>
    <w:rsid w:val="007F0827"/>
    <w:rsid w:val="007F43FD"/>
    <w:rsid w:val="008035DD"/>
    <w:rsid w:val="00805D97"/>
    <w:rsid w:val="008319BC"/>
    <w:rsid w:val="008457E0"/>
    <w:rsid w:val="00852491"/>
    <w:rsid w:val="00864B0F"/>
    <w:rsid w:val="00870C39"/>
    <w:rsid w:val="00893F31"/>
    <w:rsid w:val="008973A3"/>
    <w:rsid w:val="008976C7"/>
    <w:rsid w:val="008A662F"/>
    <w:rsid w:val="008B611B"/>
    <w:rsid w:val="008C1607"/>
    <w:rsid w:val="008E4D51"/>
    <w:rsid w:val="008E4EB1"/>
    <w:rsid w:val="008E7748"/>
    <w:rsid w:val="008F07D3"/>
    <w:rsid w:val="00901BC6"/>
    <w:rsid w:val="00903187"/>
    <w:rsid w:val="00911DEC"/>
    <w:rsid w:val="00961024"/>
    <w:rsid w:val="009665FE"/>
    <w:rsid w:val="0097177E"/>
    <w:rsid w:val="00974F59"/>
    <w:rsid w:val="00987973"/>
    <w:rsid w:val="00987D42"/>
    <w:rsid w:val="00990421"/>
    <w:rsid w:val="00990FE3"/>
    <w:rsid w:val="009A196B"/>
    <w:rsid w:val="009A716B"/>
    <w:rsid w:val="009B10CF"/>
    <w:rsid w:val="009B3BBE"/>
    <w:rsid w:val="009B4352"/>
    <w:rsid w:val="009B5461"/>
    <w:rsid w:val="009C3B7E"/>
    <w:rsid w:val="009C4150"/>
    <w:rsid w:val="009C440E"/>
    <w:rsid w:val="009C5D3C"/>
    <w:rsid w:val="009D2892"/>
    <w:rsid w:val="009E5F43"/>
    <w:rsid w:val="009F06AE"/>
    <w:rsid w:val="009F7F59"/>
    <w:rsid w:val="00A21759"/>
    <w:rsid w:val="00A275C9"/>
    <w:rsid w:val="00A27983"/>
    <w:rsid w:val="00A3243B"/>
    <w:rsid w:val="00A359E9"/>
    <w:rsid w:val="00A40FDA"/>
    <w:rsid w:val="00A41D68"/>
    <w:rsid w:val="00A457E8"/>
    <w:rsid w:val="00A5592D"/>
    <w:rsid w:val="00A67141"/>
    <w:rsid w:val="00A70967"/>
    <w:rsid w:val="00A807B0"/>
    <w:rsid w:val="00A80BA6"/>
    <w:rsid w:val="00A87E02"/>
    <w:rsid w:val="00AA10CF"/>
    <w:rsid w:val="00AA1E44"/>
    <w:rsid w:val="00AB1004"/>
    <w:rsid w:val="00AB4163"/>
    <w:rsid w:val="00AC41E0"/>
    <w:rsid w:val="00AC5AF7"/>
    <w:rsid w:val="00AD2B5D"/>
    <w:rsid w:val="00AE03A4"/>
    <w:rsid w:val="00AE25A2"/>
    <w:rsid w:val="00AE5960"/>
    <w:rsid w:val="00AF0BF4"/>
    <w:rsid w:val="00AF4A65"/>
    <w:rsid w:val="00AF4C8F"/>
    <w:rsid w:val="00AF502E"/>
    <w:rsid w:val="00B028FB"/>
    <w:rsid w:val="00B03F7A"/>
    <w:rsid w:val="00B07010"/>
    <w:rsid w:val="00B249E7"/>
    <w:rsid w:val="00B31E10"/>
    <w:rsid w:val="00B36625"/>
    <w:rsid w:val="00B36C42"/>
    <w:rsid w:val="00B4150C"/>
    <w:rsid w:val="00B50D4E"/>
    <w:rsid w:val="00B64889"/>
    <w:rsid w:val="00B669B1"/>
    <w:rsid w:val="00B70F30"/>
    <w:rsid w:val="00B84A1C"/>
    <w:rsid w:val="00B92715"/>
    <w:rsid w:val="00BA0461"/>
    <w:rsid w:val="00BD1381"/>
    <w:rsid w:val="00BD3A91"/>
    <w:rsid w:val="00BD6B17"/>
    <w:rsid w:val="00BD7AD4"/>
    <w:rsid w:val="00BE0DFD"/>
    <w:rsid w:val="00BE28D7"/>
    <w:rsid w:val="00BE5D01"/>
    <w:rsid w:val="00BF13FE"/>
    <w:rsid w:val="00BF49B5"/>
    <w:rsid w:val="00C10F77"/>
    <w:rsid w:val="00C115EC"/>
    <w:rsid w:val="00C11B3E"/>
    <w:rsid w:val="00C277AF"/>
    <w:rsid w:val="00C44520"/>
    <w:rsid w:val="00C445A1"/>
    <w:rsid w:val="00C44C44"/>
    <w:rsid w:val="00C44E3D"/>
    <w:rsid w:val="00C56F7C"/>
    <w:rsid w:val="00C64F3D"/>
    <w:rsid w:val="00C66C81"/>
    <w:rsid w:val="00C77B20"/>
    <w:rsid w:val="00C77F0E"/>
    <w:rsid w:val="00C830C5"/>
    <w:rsid w:val="00C83275"/>
    <w:rsid w:val="00C858C6"/>
    <w:rsid w:val="00C97939"/>
    <w:rsid w:val="00CA06B2"/>
    <w:rsid w:val="00CA60E9"/>
    <w:rsid w:val="00CB08C2"/>
    <w:rsid w:val="00CC65A5"/>
    <w:rsid w:val="00CD4980"/>
    <w:rsid w:val="00CF004F"/>
    <w:rsid w:val="00D0009D"/>
    <w:rsid w:val="00D03D13"/>
    <w:rsid w:val="00D21255"/>
    <w:rsid w:val="00D21C0F"/>
    <w:rsid w:val="00D3173A"/>
    <w:rsid w:val="00D34E01"/>
    <w:rsid w:val="00D3583C"/>
    <w:rsid w:val="00D40383"/>
    <w:rsid w:val="00D42F13"/>
    <w:rsid w:val="00D43A8D"/>
    <w:rsid w:val="00D45B2A"/>
    <w:rsid w:val="00D45C07"/>
    <w:rsid w:val="00D50A70"/>
    <w:rsid w:val="00D53793"/>
    <w:rsid w:val="00D716F7"/>
    <w:rsid w:val="00D739B3"/>
    <w:rsid w:val="00D75EEA"/>
    <w:rsid w:val="00D842B3"/>
    <w:rsid w:val="00D852C2"/>
    <w:rsid w:val="00D8534F"/>
    <w:rsid w:val="00D87F1B"/>
    <w:rsid w:val="00D94872"/>
    <w:rsid w:val="00D95B50"/>
    <w:rsid w:val="00DA0E2D"/>
    <w:rsid w:val="00DA4CDB"/>
    <w:rsid w:val="00DA52CA"/>
    <w:rsid w:val="00DA7C60"/>
    <w:rsid w:val="00DB5A3D"/>
    <w:rsid w:val="00DB6751"/>
    <w:rsid w:val="00DB69A3"/>
    <w:rsid w:val="00DC0B16"/>
    <w:rsid w:val="00DC5714"/>
    <w:rsid w:val="00DD1E20"/>
    <w:rsid w:val="00DD6474"/>
    <w:rsid w:val="00DF598B"/>
    <w:rsid w:val="00E045E2"/>
    <w:rsid w:val="00E04969"/>
    <w:rsid w:val="00E0757A"/>
    <w:rsid w:val="00E16C95"/>
    <w:rsid w:val="00E223D4"/>
    <w:rsid w:val="00E3339E"/>
    <w:rsid w:val="00E51790"/>
    <w:rsid w:val="00E60A17"/>
    <w:rsid w:val="00E833CC"/>
    <w:rsid w:val="00E83DD6"/>
    <w:rsid w:val="00E90BC4"/>
    <w:rsid w:val="00EA2FB1"/>
    <w:rsid w:val="00EB4727"/>
    <w:rsid w:val="00EB6F8B"/>
    <w:rsid w:val="00EC00A8"/>
    <w:rsid w:val="00EE5B8B"/>
    <w:rsid w:val="00F016A6"/>
    <w:rsid w:val="00F17A0A"/>
    <w:rsid w:val="00F24E8E"/>
    <w:rsid w:val="00F33EBD"/>
    <w:rsid w:val="00F416C2"/>
    <w:rsid w:val="00F500F5"/>
    <w:rsid w:val="00F606F2"/>
    <w:rsid w:val="00F61BAE"/>
    <w:rsid w:val="00F65871"/>
    <w:rsid w:val="00F66B9C"/>
    <w:rsid w:val="00F77F96"/>
    <w:rsid w:val="00F85B31"/>
    <w:rsid w:val="00F878E0"/>
    <w:rsid w:val="00F9201F"/>
    <w:rsid w:val="00FA2CE4"/>
    <w:rsid w:val="00FA6D1A"/>
    <w:rsid w:val="00FB26EB"/>
    <w:rsid w:val="00FC0C33"/>
    <w:rsid w:val="00FC1AA7"/>
    <w:rsid w:val="00FC2193"/>
    <w:rsid w:val="00FC5668"/>
    <w:rsid w:val="00FD4112"/>
    <w:rsid w:val="00FE39F4"/>
    <w:rsid w:val="00FE47F6"/>
    <w:rsid w:val="00FF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left="432" w:firstLine="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720" w:firstLine="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1">
    <w:name w:val="WW8Num2z1"/>
    <w:rPr>
      <w:rFonts w:ascii="Times New Roman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ascii="Symbol" w:hAnsi="Symbol"/>
    </w:rPr>
  </w:style>
  <w:style w:type="character" w:customStyle="1" w:styleId="WW8Num3z1">
    <w:name w:val="WW8Num3z1"/>
    <w:rPr>
      <w:rFonts w:ascii="Times New Roman" w:hAnsi="Times New Roman" w:cs="Times New Roman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4z1">
    <w:name w:val="WW8Num4z1"/>
    <w:rPr>
      <w:rFonts w:ascii="Times New Roman" w:eastAsia="Times New Roman" w:hAnsi="Times New Roman" w:cs="Times New Roman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BodyTextIndent">
    <w:name w:val="Body Text Indent"/>
    <w:basedOn w:val="Normal"/>
    <w:pPr>
      <w:ind w:left="360" w:firstLine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character" w:styleId="HTMLCode">
    <w:name w:val="HTML Code"/>
    <w:rsid w:val="006E7CE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rsid w:val="003B05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05ED"/>
  </w:style>
  <w:style w:type="paragraph" w:styleId="DocumentMap">
    <w:name w:val="Document Map"/>
    <w:basedOn w:val="Normal"/>
    <w:semiHidden/>
    <w:rsid w:val="00AE596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3473A"/>
    <w:pPr>
      <w:suppressAutoHyphens w:val="0"/>
    </w:pPr>
    <w:rPr>
      <w:rFonts w:ascii="Consolas" w:eastAsia="Calibri" w:hAnsi="Consolas" w:cs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23473A"/>
    <w:rPr>
      <w:rFonts w:ascii="Consolas" w:eastAsia="Calibri" w:hAnsi="Consolas" w:cs="Consolas"/>
      <w:sz w:val="21"/>
      <w:szCs w:val="21"/>
    </w:rPr>
  </w:style>
  <w:style w:type="character" w:styleId="Hyperlink">
    <w:name w:val="Hyperlink"/>
    <w:rsid w:val="00B669B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66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6C81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rsid w:val="00961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D0226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02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left="432" w:firstLine="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720" w:firstLine="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1">
    <w:name w:val="WW8Num2z1"/>
    <w:rPr>
      <w:rFonts w:ascii="Times New Roman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ascii="Symbol" w:hAnsi="Symbol"/>
    </w:rPr>
  </w:style>
  <w:style w:type="character" w:customStyle="1" w:styleId="WW8Num3z1">
    <w:name w:val="WW8Num3z1"/>
    <w:rPr>
      <w:rFonts w:ascii="Times New Roman" w:hAnsi="Times New Roman" w:cs="Times New Roman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4z1">
    <w:name w:val="WW8Num4z1"/>
    <w:rPr>
      <w:rFonts w:ascii="Times New Roman" w:eastAsia="Times New Roman" w:hAnsi="Times New Roman" w:cs="Times New Roman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BodyTextIndent">
    <w:name w:val="Body Text Indent"/>
    <w:basedOn w:val="Normal"/>
    <w:pPr>
      <w:ind w:left="360" w:firstLine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character" w:styleId="HTMLCode">
    <w:name w:val="HTML Code"/>
    <w:rsid w:val="006E7CE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rsid w:val="003B05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05ED"/>
  </w:style>
  <w:style w:type="paragraph" w:styleId="DocumentMap">
    <w:name w:val="Document Map"/>
    <w:basedOn w:val="Normal"/>
    <w:semiHidden/>
    <w:rsid w:val="00AE596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3473A"/>
    <w:pPr>
      <w:suppressAutoHyphens w:val="0"/>
    </w:pPr>
    <w:rPr>
      <w:rFonts w:ascii="Consolas" w:eastAsia="Calibri" w:hAnsi="Consolas" w:cs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23473A"/>
    <w:rPr>
      <w:rFonts w:ascii="Consolas" w:eastAsia="Calibri" w:hAnsi="Consolas" w:cs="Consolas"/>
      <w:sz w:val="21"/>
      <w:szCs w:val="21"/>
    </w:rPr>
  </w:style>
  <w:style w:type="character" w:styleId="Hyperlink">
    <w:name w:val="Hyperlink"/>
    <w:rsid w:val="00B669B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66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6C81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rsid w:val="00961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D0226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0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6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7A5C19EC25F4F97B0243FE9BFC604" ma:contentTypeVersion="5" ma:contentTypeDescription="Create a new document." ma:contentTypeScope="" ma:versionID="6954de45b238ce24ca477a4737a98c78">
  <xsd:schema xmlns:xsd="http://www.w3.org/2001/XMLSchema" xmlns:xs="http://www.w3.org/2001/XMLSchema" xmlns:p="http://schemas.microsoft.com/office/2006/metadata/properties" xmlns:ns2="81ea0b27-ada6-4c55-aa83-ccc7bbf56227" xmlns:ns3="2dd65c43-293f-49bc-a5bf-d849ad1144df" targetNamespace="http://schemas.microsoft.com/office/2006/metadata/properties" ma:root="true" ma:fieldsID="b6641594a9822374295fabcdfe7709d1" ns2:_="" ns3:_="">
    <xsd:import namespace="81ea0b27-ada6-4c55-aa83-ccc7bbf56227"/>
    <xsd:import namespace="2dd65c43-293f-49bc-a5bf-d849ad1144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0b27-ada6-4c55-aa83-ccc7bbf56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65c43-293f-49bc-a5bf-d849ad114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464B92-543D-4F95-98DA-A3DC896D296A}"/>
</file>

<file path=customXml/itemProps2.xml><?xml version="1.0" encoding="utf-8"?>
<ds:datastoreItem xmlns:ds="http://schemas.openxmlformats.org/officeDocument/2006/customXml" ds:itemID="{EAB8CD34-92CD-46E4-9536-62180A43037E}"/>
</file>

<file path=customXml/itemProps3.xml><?xml version="1.0" encoding="utf-8"?>
<ds:datastoreItem xmlns:ds="http://schemas.openxmlformats.org/officeDocument/2006/customXml" ds:itemID="{4CA85F7C-03A6-4CF0-80FA-2F08AEC91A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UBB</Company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dana</dc:creator>
  <cp:lastModifiedBy>Lector dr. Pop Andreea-Diana</cp:lastModifiedBy>
  <cp:revision>12</cp:revision>
  <cp:lastPrinted>2018-11-12T19:54:00Z</cp:lastPrinted>
  <dcterms:created xsi:type="dcterms:W3CDTF">2020-11-10T16:13:00Z</dcterms:created>
  <dcterms:modified xsi:type="dcterms:W3CDTF">2022-12-13T15:44:00Z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0x0101007417A5C19EC25F4F97B0243FE9BFC604</vt:lpwstr>
  </property>
</Properties>
</file>