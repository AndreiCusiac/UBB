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0716ED" w:rsidR="001D0226" w:rsidP="001D0226" w:rsidRDefault="001D0226" w14:paraId="37FF6440" wp14:textId="77777777">
      <w:pPr>
        <w:pStyle w:val="Default"/>
        <w:rPr>
          <w:lang w:val="ro-RO"/>
        </w:rPr>
      </w:pPr>
      <w:r w:rsidRPr="000716ED">
        <w:rPr>
          <w:lang w:val="ro-RO"/>
        </w:rPr>
        <w:t xml:space="preserve">LFTC – </w:t>
      </w:r>
      <w:r w:rsidRPr="00DB0F6C">
        <w:rPr>
          <w:b/>
          <w:lang w:val="ro-RO"/>
        </w:rPr>
        <w:t xml:space="preserve">Seminar </w:t>
      </w:r>
      <w:r>
        <w:rPr>
          <w:b/>
          <w:lang w:val="ro-RO"/>
        </w:rPr>
        <w:t>9</w:t>
      </w:r>
    </w:p>
    <w:p xmlns:wp14="http://schemas.microsoft.com/office/word/2010/wordml" w:rsidRPr="005C2361" w:rsidR="001D0226" w:rsidP="001D0226" w:rsidRDefault="001D0226" w14:paraId="672A6659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12"/>
          <w:lang w:val="ro-RO" w:eastAsia="en-US"/>
        </w:rPr>
      </w:pPr>
    </w:p>
    <w:p xmlns:wp14="http://schemas.microsoft.com/office/word/2010/wordml" w:rsidR="001D0226" w:rsidP="001D0226" w:rsidRDefault="001D0226" w14:paraId="0A37501D" wp14:textId="77777777">
      <w:pPr>
        <w:pStyle w:val="ListParagraph"/>
        <w:numPr>
          <w:ilvl w:val="0"/>
          <w:numId w:val="28"/>
        </w:numPr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  <w:sectPr w:rsidR="001D0226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085EE2" w:rsidR="001D0226" w:rsidP="001D0226" w:rsidRDefault="001D0226" w14:paraId="6FA27AB7" wp14:textId="77777777">
      <w:pPr>
        <w:pStyle w:val="ListParagraph"/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b/>
          <w:color w:val="222222"/>
          <w:sz w:val="28"/>
          <w:shd w:val="clear" w:color="auto" w:fill="FFFFFF"/>
          <w:lang w:val="ro-RO"/>
        </w:rPr>
      </w:pPr>
      <w:r w:rsidRPr="00085EE2">
        <w:rPr>
          <w:b/>
          <w:sz w:val="28"/>
          <w:lang w:val="ro-RO"/>
        </w:rPr>
        <w:lastRenderedPageBreak/>
        <w:t>FIRST</w:t>
      </w:r>
      <w:r w:rsidRPr="00085EE2">
        <w:rPr>
          <w:b/>
          <w:sz w:val="28"/>
          <w:vertAlign w:val="subscript"/>
          <w:lang w:val="ro-RO"/>
        </w:rPr>
        <w:t>1</w:t>
      </w:r>
      <w:r w:rsidRPr="00085EE2">
        <w:rPr>
          <w:b/>
          <w:sz w:val="28"/>
          <w:lang w:val="ro-RO"/>
        </w:rPr>
        <w:t>, FOLLOW</w:t>
      </w:r>
      <w:r w:rsidRPr="00085EE2">
        <w:rPr>
          <w:b/>
          <w:sz w:val="28"/>
          <w:vertAlign w:val="subscript"/>
          <w:lang w:val="ro-RO"/>
        </w:rPr>
        <w:t>1</w:t>
      </w:r>
    </w:p>
    <w:p xmlns:wp14="http://schemas.microsoft.com/office/word/2010/wordml" w:rsidRPr="002B3A3A" w:rsidR="001D0226" w:rsidP="001D0226" w:rsidRDefault="001D0226" w14:paraId="5F493F25" wp14:textId="77777777">
      <w:pPr>
        <w:pStyle w:val="ListParagraph"/>
        <w:numPr>
          <w:ilvl w:val="0"/>
          <w:numId w:val="28"/>
        </w:numPr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 w:rsidRPr="000716ED">
        <w:rPr>
          <w:color w:val="222222"/>
          <w:shd w:val="clear" w:color="auto" w:fill="FFFFFF"/>
          <w:lang w:val="ro-RO"/>
        </w:rPr>
        <w:t xml:space="preserve">Determinați </w:t>
      </w:r>
      <w:r w:rsidRPr="000716ED">
        <w:rPr>
          <w:lang w:val="ro-RO"/>
        </w:rPr>
        <w:t>FIRST</w:t>
      </w:r>
      <w:r w:rsidRPr="000716ED">
        <w:rPr>
          <w:vertAlign w:val="subscript"/>
          <w:lang w:val="ro-RO"/>
        </w:rPr>
        <w:t>1</w:t>
      </w:r>
      <w:r w:rsidRPr="000716ED">
        <w:rPr>
          <w:lang w:val="ro-RO"/>
        </w:rPr>
        <w:t xml:space="preserve"> and FOLLOW</w:t>
      </w:r>
      <w:r w:rsidRPr="000716ED">
        <w:rPr>
          <w:vertAlign w:val="subscript"/>
          <w:lang w:val="ro-RO"/>
        </w:rPr>
        <w:t>1</w:t>
      </w:r>
      <w:r w:rsidRPr="000716ED">
        <w:rPr>
          <w:lang w:val="ro-RO"/>
        </w:rPr>
        <w:t xml:space="preserve"> </w:t>
      </w:r>
    </w:p>
    <w:p xmlns:wp14="http://schemas.microsoft.com/office/word/2010/wordml" w:rsidRPr="000716ED" w:rsidR="001D0226" w:rsidP="001D0226" w:rsidRDefault="001D0226" w14:paraId="5C473B74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 w:rsidRPr="000716ED">
        <w:rPr>
          <w:lang w:val="ro-RO"/>
        </w:rPr>
        <w:t>pentru neterminalele gramatici</w:t>
      </w:r>
      <w:r>
        <w:rPr>
          <w:lang w:val="ro-RO"/>
        </w:rPr>
        <w:t>i</w:t>
      </w:r>
      <w:r w:rsidRPr="000716ED">
        <w:rPr>
          <w:lang w:val="ro-RO"/>
        </w:rPr>
        <w:t xml:space="preserve"> următoare:</w:t>
      </w:r>
      <w:r w:rsidRPr="000716ED">
        <w:rPr>
          <w:color w:val="222222"/>
          <w:shd w:val="clear" w:color="auto" w:fill="FFFFFF"/>
          <w:lang w:val="ro-RO"/>
        </w:rPr>
        <w:t xml:space="preserve"> </w:t>
      </w:r>
      <w:r>
        <w:rPr>
          <w:color w:val="222222"/>
          <w:shd w:val="clear" w:color="auto" w:fill="FFFFFF"/>
          <w:lang w:val="ro-RO"/>
        </w:rPr>
        <w:br w:type="column"/>
      </w:r>
      <w:r w:rsidRPr="000716ED">
        <w:rPr>
          <w:lang w:val="ro-RO"/>
        </w:rPr>
        <w:lastRenderedPageBreak/>
        <w:t xml:space="preserve">S → abA </w:t>
      </w:r>
    </w:p>
    <w:p xmlns:wp14="http://schemas.microsoft.com/office/word/2010/wordml" w:rsidR="001D0226" w:rsidP="001D0226" w:rsidRDefault="001D0226" w14:paraId="771D30A0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S → </w:t>
      </w:r>
      <w:r w:rsidRPr="000716ED">
        <w:rPr>
          <w:rFonts w:ascii="Symbol" w:hAnsi="Symbol" w:eastAsia="Symbol" w:cs="Symbol"/>
          <w:lang w:val="ro-RO"/>
        </w:rPr>
        <w:t>e</w:t>
      </w:r>
      <w:r w:rsidRPr="000716ED">
        <w:rPr>
          <w:lang w:val="ro-RO"/>
        </w:rPr>
        <w:t xml:space="preserve"> </w:t>
      </w:r>
    </w:p>
    <w:p xmlns:wp14="http://schemas.microsoft.com/office/word/2010/wordml" w:rsidRPr="000716ED" w:rsidR="001D0226" w:rsidP="001D0226" w:rsidRDefault="001D0226" w14:paraId="1FC8808C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A → Saa </w:t>
      </w:r>
    </w:p>
    <w:p xmlns:wp14="http://schemas.microsoft.com/office/word/2010/wordml" w:rsidRPr="000716ED" w:rsidR="001D0226" w:rsidP="001D0226" w:rsidRDefault="001D0226" w14:paraId="6256DF4C" wp14:textId="77777777">
      <w:pPr>
        <w:pStyle w:val="ListParagraph"/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 w:rsidRPr="000716ED">
        <w:rPr>
          <w:lang w:val="ro-RO"/>
        </w:rPr>
        <w:t>A → b</w:t>
      </w:r>
    </w:p>
    <w:p xmlns:wp14="http://schemas.microsoft.com/office/word/2010/wordml" w:rsidRPr="00EC00A8" w:rsidR="00EC00A8" w:rsidP="00EC00A8" w:rsidRDefault="00EC00A8" w14:paraId="5DAB6C7B" wp14:textId="77777777">
      <w:pPr>
        <w:suppressAutoHyphens w:val="0"/>
        <w:autoSpaceDE w:val="0"/>
        <w:autoSpaceDN w:val="0"/>
        <w:adjustRightInd w:val="0"/>
        <w:rPr>
          <w:sz w:val="12"/>
          <w:lang w:val="ro-RO"/>
        </w:rPr>
        <w:sectPr w:rsidRPr="00EC00A8" w:rsidR="00EC00A8" w:rsidSect="002B3A3A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"/>
        <w:gridCol w:w="950"/>
        <w:gridCol w:w="1296"/>
      </w:tblGrid>
      <w:tr xmlns:wp14="http://schemas.microsoft.com/office/word/2010/wordml" w:rsidR="008D578E" w:rsidTr="008D578E" w14:paraId="253F47D0" wp14:textId="77777777">
        <w:tc>
          <w:tcPr>
            <w:tcW w:w="468" w:type="dxa"/>
            <w:vAlign w:val="center"/>
          </w:tcPr>
          <w:p w:rsidR="008D578E" w:rsidP="008D578E" w:rsidRDefault="008D578E" w14:paraId="02EB378F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</w:p>
        </w:tc>
        <w:tc>
          <w:tcPr>
            <w:tcW w:w="900" w:type="dxa"/>
            <w:vAlign w:val="center"/>
          </w:tcPr>
          <w:p w:rsidR="008D578E" w:rsidP="008D578E" w:rsidRDefault="008D578E" w14:paraId="63B75BD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900" w:type="dxa"/>
            <w:vAlign w:val="center"/>
          </w:tcPr>
          <w:p w:rsidR="008D578E" w:rsidP="008D578E" w:rsidRDefault="008D578E" w14:paraId="2E50D6C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8D578E" w:rsidTr="008D578E" w14:paraId="2BBEAFB6" wp14:textId="77777777">
        <w:tc>
          <w:tcPr>
            <w:tcW w:w="468" w:type="dxa"/>
            <w:vAlign w:val="center"/>
          </w:tcPr>
          <w:p w:rsidR="008D578E" w:rsidP="008D578E" w:rsidRDefault="008D578E" w14:paraId="066DDAA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900" w:type="dxa"/>
            <w:vAlign w:val="center"/>
          </w:tcPr>
          <w:p w:rsidR="008D578E" w:rsidP="008D578E" w:rsidRDefault="00737106" w14:paraId="24B8B5A7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a,</w:t>
            </w:r>
            <w:r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900" w:type="dxa"/>
            <w:vAlign w:val="center"/>
          </w:tcPr>
          <w:p w:rsidR="008D578E" w:rsidP="008D578E" w:rsidRDefault="00123F1D" w14:paraId="6078DA3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$,a</w:t>
            </w:r>
          </w:p>
        </w:tc>
      </w:tr>
      <w:tr xmlns:wp14="http://schemas.microsoft.com/office/word/2010/wordml" w:rsidR="008D578E" w:rsidTr="008D578E" w14:paraId="15854416" wp14:textId="77777777">
        <w:tc>
          <w:tcPr>
            <w:tcW w:w="468" w:type="dxa"/>
            <w:vAlign w:val="center"/>
          </w:tcPr>
          <w:p w:rsidR="008D578E" w:rsidP="008D578E" w:rsidRDefault="008D578E" w14:paraId="5316D17B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900" w:type="dxa"/>
            <w:vAlign w:val="center"/>
          </w:tcPr>
          <w:p w:rsidR="008D578E" w:rsidP="008D578E" w:rsidRDefault="00737106" w14:paraId="05F60ED1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b,a</w:t>
            </w:r>
          </w:p>
        </w:tc>
        <w:tc>
          <w:tcPr>
            <w:tcW w:w="900" w:type="dxa"/>
            <w:vAlign w:val="center"/>
          </w:tcPr>
          <w:p w:rsidR="008D578E" w:rsidP="008D578E" w:rsidRDefault="00123F1D" w14:paraId="1B918D40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$,a</w:t>
            </w:r>
          </w:p>
        </w:tc>
      </w:tr>
    </w:tbl>
    <w:p xmlns:wp14="http://schemas.microsoft.com/office/word/2010/wordml" w:rsidR="001D0226" w:rsidP="001D0226" w:rsidRDefault="00276DF4" w14:paraId="2398C2EA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Explicații vagi First:</w:t>
      </w:r>
    </w:p>
    <w:p xmlns:wp14="http://schemas.microsoft.com/office/word/2010/wordml" w:rsidRPr="000716ED" w:rsidR="00276DF4" w:rsidP="00276DF4" w:rsidRDefault="00276DF4" w14:paraId="1A1E9B1A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 w:rsidRPr="000716ED">
        <w:rPr>
          <w:lang w:val="ro-RO"/>
        </w:rPr>
        <w:t xml:space="preserve">S → </w:t>
      </w:r>
      <w:r w:rsidRPr="00276DF4">
        <w:rPr>
          <w:color w:val="FF0000"/>
          <w:lang w:val="ro-RO"/>
        </w:rPr>
        <w:t>a</w:t>
      </w:r>
      <w:r w:rsidRPr="000716ED">
        <w:rPr>
          <w:lang w:val="ro-RO"/>
        </w:rPr>
        <w:t xml:space="preserve">bA </w:t>
      </w:r>
    </w:p>
    <w:p xmlns:wp14="http://schemas.microsoft.com/office/word/2010/wordml" w:rsidR="00276DF4" w:rsidP="00276DF4" w:rsidRDefault="00276DF4" w14:paraId="5CEA65B1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S → </w:t>
      </w:r>
      <w:r w:rsidRPr="00276DF4">
        <w:rPr>
          <w:rFonts w:ascii="Symbol" w:hAnsi="Symbol" w:eastAsia="Symbol" w:cs="Symbol"/>
          <w:color w:val="FF0000"/>
          <w:lang w:val="ro-RO"/>
        </w:rPr>
        <w:t>e</w:t>
      </w:r>
      <w:r w:rsidRPr="000716ED">
        <w:rPr>
          <w:lang w:val="ro-RO"/>
        </w:rPr>
        <w:t xml:space="preserve"> </w:t>
      </w:r>
    </w:p>
    <w:p xmlns:wp14="http://schemas.microsoft.com/office/word/2010/wordml" w:rsidRPr="000716ED" w:rsidR="00276DF4" w:rsidP="00276DF4" w:rsidRDefault="00276DF4" w14:paraId="3CFA3DE8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A → </w:t>
      </w:r>
      <w:r w:rsidRPr="00276DF4">
        <w:rPr>
          <w:color w:val="FF0000"/>
          <w:lang w:val="ro-RO"/>
        </w:rPr>
        <w:t>S</w:t>
      </w:r>
      <w:r w:rsidRPr="000716ED">
        <w:rPr>
          <w:lang w:val="ro-RO"/>
        </w:rPr>
        <w:t xml:space="preserve">aa </w:t>
      </w:r>
    </w:p>
    <w:p xmlns:wp14="http://schemas.microsoft.com/office/word/2010/wordml" w:rsidRPr="00276DF4" w:rsidR="00276DF4" w:rsidP="00276DF4" w:rsidRDefault="00276DF4" w14:paraId="5AFAC4FD" wp14:textId="77777777">
      <w:pPr>
        <w:pStyle w:val="ListParagraph"/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 w:rsidRPr="000716ED">
        <w:rPr>
          <w:lang w:val="ro-RO"/>
        </w:rPr>
        <w:t xml:space="preserve">A → </w:t>
      </w:r>
      <w:r w:rsidRPr="00276DF4">
        <w:rPr>
          <w:color w:val="FF0000"/>
          <w:lang w:val="ro-RO"/>
        </w:rPr>
        <w:t>b</w:t>
      </w:r>
    </w:p>
    <w:p xmlns:wp14="http://schemas.microsoft.com/office/word/2010/wordml" w:rsidR="00276DF4" w:rsidP="001D0226" w:rsidRDefault="00276DF4" w14:paraId="64437599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Explicații vagi Follow:</w:t>
      </w:r>
    </w:p>
    <w:p xmlns:wp14="http://schemas.microsoft.com/office/word/2010/wordml" w:rsidRPr="000716ED" w:rsidR="00276DF4" w:rsidP="00276DF4" w:rsidRDefault="00276DF4" w14:paraId="042206D0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 w:rsidRPr="000716ED">
        <w:rPr>
          <w:lang w:val="ro-RO"/>
        </w:rPr>
        <w:t xml:space="preserve">S → </w:t>
      </w:r>
      <w:r w:rsidRPr="00123F1D">
        <w:rPr>
          <w:highlight w:val="yellow"/>
          <w:lang w:val="ro-RO"/>
        </w:rPr>
        <w:t>ab</w:t>
      </w:r>
      <w:r w:rsidRPr="00123F1D">
        <w:rPr>
          <w:color w:val="FF0000"/>
          <w:highlight w:val="yellow"/>
          <w:lang w:val="ro-RO"/>
        </w:rPr>
        <w:t>A</w:t>
      </w:r>
      <w:r w:rsidRPr="000716ED">
        <w:rPr>
          <w:lang w:val="ro-RO"/>
        </w:rPr>
        <w:t xml:space="preserve"> </w:t>
      </w:r>
    </w:p>
    <w:p xmlns:wp14="http://schemas.microsoft.com/office/word/2010/wordml" w:rsidR="00276DF4" w:rsidP="00276DF4" w:rsidRDefault="00276DF4" w14:paraId="2FF8D171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S → </w:t>
      </w:r>
      <w:r w:rsidRPr="00123F1D">
        <w:rPr>
          <w:rFonts w:ascii="Symbol" w:hAnsi="Symbol" w:eastAsia="Symbol" w:cs="Symbol"/>
          <w:highlight w:val="yellow"/>
          <w:lang w:val="ro-RO"/>
        </w:rPr>
        <w:t>e</w:t>
      </w:r>
      <w:r w:rsidRPr="000716ED">
        <w:rPr>
          <w:lang w:val="ro-RO"/>
        </w:rPr>
        <w:t xml:space="preserve"> </w:t>
      </w:r>
    </w:p>
    <w:p xmlns:wp14="http://schemas.microsoft.com/office/word/2010/wordml" w:rsidRPr="000716ED" w:rsidR="00276DF4" w:rsidP="00276DF4" w:rsidRDefault="00276DF4" w14:paraId="09AFAAF1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A → </w:t>
      </w:r>
      <w:r w:rsidRPr="00123F1D">
        <w:rPr>
          <w:color w:val="FF0000"/>
          <w:highlight w:val="yellow"/>
          <w:lang w:val="ro-RO"/>
        </w:rPr>
        <w:t>S</w:t>
      </w:r>
      <w:r w:rsidRPr="00123F1D">
        <w:rPr>
          <w:highlight w:val="yellow"/>
          <w:lang w:val="ro-RO"/>
        </w:rPr>
        <w:t>aa</w:t>
      </w:r>
      <w:r w:rsidRPr="000716ED">
        <w:rPr>
          <w:lang w:val="ro-RO"/>
        </w:rPr>
        <w:t xml:space="preserve"> </w:t>
      </w:r>
    </w:p>
    <w:p xmlns:wp14="http://schemas.microsoft.com/office/word/2010/wordml" w:rsidRPr="00276DF4" w:rsidR="00276DF4" w:rsidP="00276DF4" w:rsidRDefault="00276DF4" w14:paraId="1514F6E5" wp14:textId="77777777">
      <w:pPr>
        <w:pStyle w:val="ListParagraph"/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 w:rsidRPr="000716ED">
        <w:rPr>
          <w:lang w:val="ro-RO"/>
        </w:rPr>
        <w:t xml:space="preserve">A → </w:t>
      </w:r>
      <w:r w:rsidRPr="00123F1D">
        <w:rPr>
          <w:highlight w:val="yellow"/>
          <w:lang w:val="ro-RO"/>
        </w:rPr>
        <w:t>b</w:t>
      </w:r>
    </w:p>
    <w:p xmlns:wp14="http://schemas.microsoft.com/office/word/2010/wordml" w:rsidR="001D0226" w:rsidP="00EC00A8" w:rsidRDefault="001D0226" w14:paraId="6A05A809" wp14:textId="77777777">
      <w:pPr>
        <w:suppressAutoHyphens w:val="0"/>
        <w:autoSpaceDE w:val="0"/>
        <w:autoSpaceDN w:val="0"/>
        <w:adjustRightInd w:val="0"/>
        <w:rPr>
          <w:sz w:val="12"/>
          <w:lang w:val="ro-RO"/>
        </w:rPr>
      </w:pPr>
    </w:p>
    <w:p xmlns:wp14="http://schemas.microsoft.com/office/word/2010/wordml" w:rsidRPr="00EC00A8" w:rsidR="00EC00A8" w:rsidP="00EC00A8" w:rsidRDefault="00EC00A8" w14:paraId="5A39BBE3" wp14:textId="77777777">
      <w:pPr>
        <w:suppressAutoHyphens w:val="0"/>
        <w:autoSpaceDE w:val="0"/>
        <w:autoSpaceDN w:val="0"/>
        <w:adjustRightInd w:val="0"/>
        <w:rPr>
          <w:sz w:val="12"/>
          <w:lang w:val="ro-RO"/>
        </w:rPr>
        <w:sectPr w:rsidRPr="00EC00A8" w:rsidR="00EC00A8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085EE2" w:rsidR="001D0226" w:rsidP="001D0226" w:rsidRDefault="001D0226" w14:paraId="2D093833" wp14:textId="77777777">
      <w:pPr>
        <w:suppressAutoHyphens w:val="0"/>
        <w:autoSpaceDE w:val="0"/>
        <w:autoSpaceDN w:val="0"/>
        <w:adjustRightInd w:val="0"/>
        <w:ind w:left="360"/>
        <w:rPr>
          <w:b/>
          <w:sz w:val="28"/>
          <w:lang w:val="ro-RO"/>
        </w:rPr>
      </w:pPr>
      <w:r>
        <w:rPr>
          <w:b/>
          <w:sz w:val="28"/>
        </w:rPr>
        <w:lastRenderedPageBreak/>
        <w:t xml:space="preserve">2. </w:t>
      </w:r>
      <w:proofErr w:type="spellStart"/>
      <w:r w:rsidRPr="00085EE2">
        <w:rPr>
          <w:b/>
          <w:sz w:val="28"/>
        </w:rPr>
        <w:t>Analiza</w:t>
      </w:r>
      <w:proofErr w:type="spellEnd"/>
      <w:r w:rsidRPr="00085EE2">
        <w:rPr>
          <w:b/>
          <w:sz w:val="28"/>
        </w:rPr>
        <w:t xml:space="preserve"> </w:t>
      </w:r>
      <w:proofErr w:type="spellStart"/>
      <w:r w:rsidRPr="00085EE2">
        <w:rPr>
          <w:b/>
          <w:sz w:val="28"/>
        </w:rPr>
        <w:t>sintactică</w:t>
      </w:r>
      <w:proofErr w:type="spellEnd"/>
      <w:r w:rsidRPr="00085EE2">
        <w:rPr>
          <w:b/>
          <w:sz w:val="28"/>
        </w:rPr>
        <w:t xml:space="preserve"> </w:t>
      </w:r>
      <w:proofErr w:type="spellStart"/>
      <w:proofErr w:type="gramStart"/>
      <w:r w:rsidRPr="00085EE2">
        <w:rPr>
          <w:b/>
          <w:sz w:val="28"/>
        </w:rPr>
        <w:t>descendentă</w:t>
      </w:r>
      <w:proofErr w:type="spellEnd"/>
      <w:r w:rsidRPr="00085EE2">
        <w:rPr>
          <w:b/>
          <w:sz w:val="28"/>
        </w:rPr>
        <w:t xml:space="preserve"> :</w:t>
      </w:r>
      <w:proofErr w:type="gramEnd"/>
      <w:r w:rsidRPr="00085EE2">
        <w:rPr>
          <w:b/>
          <w:sz w:val="28"/>
        </w:rPr>
        <w:t xml:space="preserve"> LL(1)</w:t>
      </w:r>
    </w:p>
    <w:p xmlns:wp14="http://schemas.microsoft.com/office/word/2010/wordml" w:rsidR="001D0226" w:rsidP="001D0226" w:rsidRDefault="001D0226" w14:paraId="575BD1FC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color w:val="222222"/>
          <w:shd w:val="clear" w:color="auto" w:fill="FFFFFF"/>
          <w:lang w:val="ro-RO"/>
        </w:rPr>
        <w:t>Dându</w:t>
      </w:r>
      <w:r w:rsidRPr="005C2361">
        <w:rPr>
          <w:lang w:val="ro-RO"/>
        </w:rPr>
        <w:t xml:space="preserve">-se gramatica: </w:t>
      </w:r>
    </w:p>
    <w:p xmlns:wp14="http://schemas.microsoft.com/office/word/2010/wordml" w:rsidR="001D0226" w:rsidP="001D0226" w:rsidRDefault="001D0226" w14:paraId="41C8F396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br w:type="column"/>
      </w:r>
    </w:p>
    <w:p xmlns:wp14="http://schemas.microsoft.com/office/word/2010/wordml" w:rsidR="001D0226" w:rsidP="001D0226" w:rsidRDefault="001D0226" w14:paraId="02079D2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S → if c then S endif </w:t>
      </w:r>
    </w:p>
    <w:p xmlns:wp14="http://schemas.microsoft.com/office/word/2010/wordml" w:rsidR="001D0226" w:rsidP="001D0226" w:rsidRDefault="001D0226" w14:paraId="2F5B1E12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S → if c then S else S endif </w:t>
      </w:r>
    </w:p>
    <w:p xmlns:wp14="http://schemas.microsoft.com/office/word/2010/wordml" w:rsidR="001D0226" w:rsidP="001D0226" w:rsidRDefault="001D0226" w14:paraId="08DFE7C7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A922CA">
          <w:type w:val="continuous"/>
          <w:pgSz w:w="12240" w:h="15840" w:orient="portrait"/>
          <w:pgMar w:top="720" w:right="720" w:bottom="720" w:left="720" w:header="720" w:footer="720" w:gutter="0"/>
          <w:cols w:space="180" w:num="2"/>
          <w:docGrid w:linePitch="360"/>
        </w:sectPr>
      </w:pPr>
      <w:r w:rsidRPr="005C2361">
        <w:rPr>
          <w:lang w:val="ro-RO"/>
        </w:rPr>
        <w:t xml:space="preserve">S → stmt </w:t>
      </w:r>
    </w:p>
    <w:p xmlns:wp14="http://schemas.microsoft.com/office/word/2010/wordml" w:rsidR="001D0226" w:rsidP="001D0226" w:rsidRDefault="001D0226" w14:paraId="0AE19632" wp14:textId="77777777">
      <w:pPr>
        <w:suppressAutoHyphens w:val="0"/>
        <w:autoSpaceDE w:val="0"/>
        <w:autoSpaceDN w:val="0"/>
        <w:adjustRightInd w:val="0"/>
        <w:ind w:left="360"/>
      </w:pPr>
      <w:proofErr w:type="spellStart"/>
      <w:r>
        <w:lastRenderedPageBreak/>
        <w:t>Dacă</w:t>
      </w:r>
      <w:proofErr w:type="spellEnd"/>
      <w:r>
        <w:t xml:space="preserve"> </w:t>
      </w:r>
      <w:proofErr w:type="spellStart"/>
      <w:r>
        <w:t>înlocuim</w:t>
      </w:r>
      <w:proofErr w:type="spellEnd"/>
      <w:r w:rsidRPr="00636905">
        <w:rPr>
          <w:b/>
        </w:rPr>
        <w:t xml:space="preserve">: </w:t>
      </w:r>
      <w:r w:rsidRPr="006C7A69">
        <w:rPr>
          <w:b/>
          <w:i/>
        </w:rPr>
        <w:t>if c then</w:t>
      </w:r>
      <w:r>
        <w:t xml:space="preserve"> cu </w:t>
      </w:r>
      <w:r w:rsidRPr="006C7A69">
        <w:rPr>
          <w:b/>
          <w:i/>
        </w:rPr>
        <w:t>a</w:t>
      </w:r>
      <w:r>
        <w:t xml:space="preserve">, </w:t>
      </w:r>
      <w:r w:rsidRPr="00636905">
        <w:rPr>
          <w:b/>
        </w:rPr>
        <w:t>else</w:t>
      </w:r>
      <w:r>
        <w:t xml:space="preserve"> cu </w:t>
      </w:r>
      <w:r w:rsidRPr="006C7A69">
        <w:rPr>
          <w:b/>
          <w:i/>
        </w:rPr>
        <w:t>b</w:t>
      </w:r>
      <w:r>
        <w:t xml:space="preserve">, </w:t>
      </w:r>
    </w:p>
    <w:p xmlns:wp14="http://schemas.microsoft.com/office/word/2010/wordml" w:rsidR="001D0226" w:rsidP="001D0226" w:rsidRDefault="001D0226" w14:paraId="2BEBD268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proofErr w:type="spellStart"/>
      <w:proofErr w:type="gramStart"/>
      <w:r w:rsidRPr="006C7A69">
        <w:rPr>
          <w:b/>
          <w:i/>
        </w:rPr>
        <w:t>endif</w:t>
      </w:r>
      <w:proofErr w:type="spellEnd"/>
      <w:proofErr w:type="gramEnd"/>
      <w:r>
        <w:t xml:space="preserve"> cu </w:t>
      </w:r>
      <w:r w:rsidRPr="006C7A69">
        <w:rPr>
          <w:b/>
          <w:i/>
        </w:rPr>
        <w:t>c</w:t>
      </w:r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 w:rsidRPr="006C7A69">
        <w:rPr>
          <w:b/>
          <w:i/>
        </w:rPr>
        <w:t>stmt</w:t>
      </w:r>
      <w:proofErr w:type="spellEnd"/>
      <w:r>
        <w:t xml:space="preserve"> cu </w:t>
      </w:r>
      <w:proofErr w:type="spellStart"/>
      <w:r w:rsidRPr="006C7A69">
        <w:rPr>
          <w:b/>
          <w:i/>
        </w:rPr>
        <w:t>i</w:t>
      </w:r>
      <w:proofErr w:type="spellEnd"/>
      <w:r>
        <w:t xml:space="preserve"> </w:t>
      </w:r>
      <w:proofErr w:type="spellStart"/>
      <w:r>
        <w:t>avem</w:t>
      </w:r>
      <w:proofErr w:type="spellEnd"/>
      <w:r>
        <w:t>:</w:t>
      </w:r>
      <w:r w:rsidRPr="005C2361">
        <w:rPr>
          <w:lang w:val="ro-RO"/>
        </w:rPr>
        <w:t xml:space="preserve"> </w:t>
      </w:r>
    </w:p>
    <w:p xmlns:wp14="http://schemas.microsoft.com/office/word/2010/wordml" w:rsidR="001D0226" w:rsidP="001D0226" w:rsidRDefault="001D0226" w14:paraId="0042FAD6" wp14:textId="77777777">
      <w:pPr>
        <w:suppressAutoHyphens w:val="0"/>
        <w:autoSpaceDE w:val="0"/>
        <w:autoSpaceDN w:val="0"/>
        <w:adjustRightInd w:val="0"/>
        <w:ind w:left="360" w:firstLine="360"/>
      </w:pPr>
      <w:r>
        <w:br w:type="column"/>
      </w:r>
      <w:r>
        <w:lastRenderedPageBreak/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c </w:t>
      </w:r>
    </w:p>
    <w:p xmlns:wp14="http://schemas.microsoft.com/office/word/2010/wordml" w:rsidR="001D0226" w:rsidP="001D0226" w:rsidRDefault="001D0226" w14:paraId="6BB7E2DF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b S c </w:t>
      </w:r>
    </w:p>
    <w:p xmlns:wp14="http://schemas.microsoft.com/office/word/2010/wordml" w:rsidR="001D0226" w:rsidP="001D0226" w:rsidRDefault="001D0226" w14:paraId="00605360" wp14:textId="77777777">
      <w:pPr>
        <w:suppressAutoHyphens w:val="0"/>
        <w:autoSpaceDE w:val="0"/>
        <w:autoSpaceDN w:val="0"/>
        <w:adjustRightInd w:val="0"/>
        <w:ind w:left="360" w:firstLine="360"/>
        <w:rPr>
          <w:lang w:val="ro-RO"/>
        </w:rPr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spellStart"/>
      <w:r>
        <w:t>i</w:t>
      </w:r>
      <w:proofErr w:type="spellEnd"/>
    </w:p>
    <w:p xmlns:wp14="http://schemas.microsoft.com/office/word/2010/wordml" w:rsidR="001D0226" w:rsidP="001D0226" w:rsidRDefault="001D0226" w14:paraId="72A3D3EC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636905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="001D0226" w:rsidP="001D0226" w:rsidRDefault="001D0226" w14:paraId="71AE6B7B" wp14:textId="77777777">
      <w:pPr>
        <w:suppressAutoHyphens w:val="0"/>
        <w:autoSpaceDE w:val="0"/>
        <w:autoSpaceDN w:val="0"/>
        <w:adjustRightInd w:val="0"/>
        <w:ind w:left="360"/>
      </w:pPr>
      <w:proofErr w:type="spellStart"/>
      <w:r>
        <w:lastRenderedPageBreak/>
        <w:t>Pentru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gramatici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>:</w:t>
      </w:r>
    </w:p>
    <w:p xmlns:wp14="http://schemas.microsoft.com/office/word/2010/wordml" w:rsidR="001D0226" w:rsidP="001D0226" w:rsidRDefault="001D0226" w14:paraId="777B7CDB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70B9D151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b)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480B7606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c) </w:t>
      </w:r>
      <w:r>
        <w:rPr>
          <w:lang w:val="ro-RO"/>
        </w:rPr>
        <w:t>Folosind un analizor descendent 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secvența</w:t>
      </w:r>
      <w:r w:rsidRPr="005C2361">
        <w:rPr>
          <w:lang w:val="ro-RO"/>
        </w:rPr>
        <w:t xml:space="preserve">: if c then if c then stmt else stmt endif endif (sau echivalenta ei scrisa cu a,b,c,i) </w:t>
      </w:r>
      <w:r>
        <w:rPr>
          <w:lang w:val="ro-RO"/>
        </w:rPr>
        <w:t>aparține limbajului generat de gramatică.</w:t>
      </w:r>
    </w:p>
    <w:p xmlns:wp14="http://schemas.microsoft.com/office/word/2010/wordml" w:rsidR="00A0247F" w:rsidP="00A0247F" w:rsidRDefault="00A0247F" w14:paraId="32074FB0" wp14:textId="77777777">
      <w:pPr>
        <w:suppressAutoHyphens w:val="0"/>
        <w:autoSpaceDE w:val="0"/>
        <w:autoSpaceDN w:val="0"/>
        <w:adjustRightInd w:val="0"/>
        <w:ind w:left="360" w:hanging="360"/>
      </w:pPr>
      <w:r>
        <w:rPr>
          <w:lang w:val="ro-RO"/>
        </w:rPr>
        <w:t xml:space="preserve">a) </w:t>
      </w:r>
      <w:r>
        <w:rPr>
          <w:lang w:val="ro-RO"/>
        </w:rPr>
        <w:tab/>
      </w:r>
      <w:r>
        <w:t xml:space="preserve">S </w:t>
      </w:r>
      <w:r w:rsidRPr="005C2361">
        <w:rPr>
          <w:lang w:val="ro-RO"/>
        </w:rPr>
        <w:t>→</w:t>
      </w:r>
      <w:r>
        <w:t xml:space="preserve"> a S c </w:t>
      </w:r>
      <w:r w:rsidR="004C5739">
        <w:t>(1)</w:t>
      </w:r>
    </w:p>
    <w:p xmlns:wp14="http://schemas.microsoft.com/office/word/2010/wordml" w:rsidR="00A0247F" w:rsidP="00A0247F" w:rsidRDefault="00A0247F" w14:paraId="561B9263" wp14:textId="77777777">
      <w:pPr>
        <w:suppressAutoHyphens w:val="0"/>
        <w:autoSpaceDE w:val="0"/>
        <w:autoSpaceDN w:val="0"/>
        <w:adjustRightInd w:val="0"/>
        <w:ind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b S c </w:t>
      </w:r>
      <w:r w:rsidR="004C5739">
        <w:t>(2)</w:t>
      </w:r>
    </w:p>
    <w:p xmlns:wp14="http://schemas.microsoft.com/office/word/2010/wordml" w:rsidR="00A0247F" w:rsidP="00A0247F" w:rsidRDefault="00A0247F" w14:paraId="08A6E99F" wp14:textId="77777777">
      <w:pPr>
        <w:suppressAutoHyphens w:val="0"/>
        <w:autoSpaceDE w:val="0"/>
        <w:autoSpaceDN w:val="0"/>
        <w:adjustRightInd w:val="0"/>
        <w:ind w:left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spellStart"/>
      <w:r w:rsidR="004C5739">
        <w:t>i</w:t>
      </w:r>
      <w:proofErr w:type="spellEnd"/>
      <w:r w:rsidR="004C5739">
        <w:t xml:space="preserve"> (3)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"/>
        <w:gridCol w:w="950"/>
        <w:gridCol w:w="1296"/>
      </w:tblGrid>
      <w:tr xmlns:wp14="http://schemas.microsoft.com/office/word/2010/wordml" w:rsidR="00A0247F" w:rsidTr="00A0247F" w14:paraId="7D961936" wp14:textId="77777777">
        <w:tc>
          <w:tcPr>
            <w:tcW w:w="468" w:type="dxa"/>
            <w:vAlign w:val="center"/>
          </w:tcPr>
          <w:p w:rsidR="00A0247F" w:rsidP="008665DC" w:rsidRDefault="00A0247F" w14:paraId="0D0B940D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</w:p>
        </w:tc>
        <w:tc>
          <w:tcPr>
            <w:tcW w:w="950" w:type="dxa"/>
            <w:vAlign w:val="center"/>
          </w:tcPr>
          <w:p w:rsidR="00A0247F" w:rsidP="008665DC" w:rsidRDefault="00A0247F" w14:paraId="4B0DEEF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  <w:vAlign w:val="center"/>
          </w:tcPr>
          <w:p w:rsidR="00A0247F" w:rsidP="008665DC" w:rsidRDefault="00A0247F" w14:paraId="31617B07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A0247F" w:rsidTr="00A0247F" w14:paraId="51F9A68D" wp14:textId="77777777">
        <w:tc>
          <w:tcPr>
            <w:tcW w:w="468" w:type="dxa"/>
            <w:vAlign w:val="center"/>
          </w:tcPr>
          <w:p w:rsidR="00A0247F" w:rsidP="008665DC" w:rsidRDefault="00A0247F" w14:paraId="1CF5E66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950" w:type="dxa"/>
            <w:vAlign w:val="center"/>
          </w:tcPr>
          <w:p w:rsidR="00A0247F" w:rsidP="008665DC" w:rsidRDefault="004F3D2D" w14:paraId="7DAC71BB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a,i</w:t>
            </w:r>
          </w:p>
        </w:tc>
        <w:tc>
          <w:tcPr>
            <w:tcW w:w="1296" w:type="dxa"/>
            <w:vAlign w:val="center"/>
          </w:tcPr>
          <w:p w:rsidR="00A0247F" w:rsidP="008665DC" w:rsidRDefault="004F3D2D" w14:paraId="3E09565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$,c,b</w:t>
            </w:r>
          </w:p>
        </w:tc>
      </w:tr>
    </w:tbl>
    <w:p xmlns:wp14="http://schemas.microsoft.com/office/word/2010/wordml" w:rsidR="000D4517" w:rsidP="00A0247F" w:rsidRDefault="000D4517" w14:paraId="2A30BF8C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Tabelul de analiză LL(1):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8"/>
        <w:gridCol w:w="1156"/>
        <w:gridCol w:w="720"/>
        <w:gridCol w:w="990"/>
        <w:gridCol w:w="990"/>
        <w:gridCol w:w="990"/>
      </w:tblGrid>
      <w:tr xmlns:wp14="http://schemas.microsoft.com/office/word/2010/wordml" w:rsidR="00FE72F2" w:rsidTr="00BB0082" w14:paraId="4FF9B6B2" wp14:textId="77777777">
        <w:tc>
          <w:tcPr>
            <w:tcW w:w="378" w:type="dxa"/>
            <w:vAlign w:val="center"/>
          </w:tcPr>
          <w:p w:rsidR="00FE72F2" w:rsidP="00FE72F2" w:rsidRDefault="00FE72F2" w14:paraId="0E27B00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540" w:type="dxa"/>
            <w:vAlign w:val="center"/>
          </w:tcPr>
          <w:p w:rsidR="00FE72F2" w:rsidP="00FE72F2" w:rsidRDefault="00FE72F2" w14:paraId="45F94F8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720" w:type="dxa"/>
            <w:vAlign w:val="center"/>
          </w:tcPr>
          <w:p w:rsidR="00FE72F2" w:rsidP="00FE72F2" w:rsidRDefault="00FE72F2" w14:paraId="74F4F77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990" w:type="dxa"/>
            <w:vAlign w:val="center"/>
          </w:tcPr>
          <w:p w:rsidR="00FE72F2" w:rsidP="00FE72F2" w:rsidRDefault="00FE72F2" w14:paraId="42361D00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990" w:type="dxa"/>
            <w:vAlign w:val="center"/>
          </w:tcPr>
          <w:p w:rsidR="00FE72F2" w:rsidP="00FE72F2" w:rsidRDefault="00FE72F2" w14:paraId="5FDD1F9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990" w:type="dxa"/>
          </w:tcPr>
          <w:p w:rsidR="00FE72F2" w:rsidP="00FE72F2" w:rsidRDefault="00FE72F2" w14:paraId="50771870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</w:tr>
      <w:tr xmlns:wp14="http://schemas.microsoft.com/office/word/2010/wordml" w:rsidR="00FE72F2" w:rsidTr="00BB0082" w14:paraId="46880E73" wp14:textId="77777777">
        <w:tc>
          <w:tcPr>
            <w:tcW w:w="378" w:type="dxa"/>
            <w:vAlign w:val="center"/>
          </w:tcPr>
          <w:p w:rsidR="00FE72F2" w:rsidP="00FE72F2" w:rsidRDefault="00FE72F2" w14:paraId="1B99974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540" w:type="dxa"/>
            <w:vAlign w:val="center"/>
          </w:tcPr>
          <w:p w:rsidR="00FE72F2" w:rsidP="00FE72F2" w:rsidRDefault="006B2027" w14:paraId="6AAE34D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6B2027">
              <w:rPr>
                <w:color w:val="FF0000"/>
                <w:lang w:val="ro-RO"/>
              </w:rPr>
              <w:t>(aSc,1) (aSbSc,2)</w:t>
            </w:r>
          </w:p>
        </w:tc>
        <w:tc>
          <w:tcPr>
            <w:tcW w:w="720" w:type="dxa"/>
            <w:vAlign w:val="center"/>
          </w:tcPr>
          <w:p w:rsidR="00FE72F2" w:rsidP="00FE72F2" w:rsidRDefault="00FE72F2" w14:paraId="60061E4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FE72F2" w:rsidP="00FE72F2" w:rsidRDefault="00FE72F2" w14:paraId="44EAFD9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FE72F2" w:rsidP="00FE72F2" w:rsidRDefault="00FE72F2" w14:paraId="4B94D5A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FE72F2" w:rsidP="00FE72F2" w:rsidRDefault="00FE72F2" w14:paraId="3DEEC66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FE72F2" w:rsidTr="00BB0082" w14:paraId="38613DB8" wp14:textId="77777777">
        <w:tc>
          <w:tcPr>
            <w:tcW w:w="378" w:type="dxa"/>
            <w:vAlign w:val="center"/>
          </w:tcPr>
          <w:p w:rsidR="00FE72F2" w:rsidP="00FE72F2" w:rsidRDefault="00FE72F2" w14:paraId="0E99561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0" w:type="dxa"/>
            <w:vAlign w:val="center"/>
          </w:tcPr>
          <w:p w:rsidR="00FE72F2" w:rsidP="00FE72F2" w:rsidRDefault="00FE72F2" w14:paraId="3656B9A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FE72F2" w:rsidP="00FE72F2" w:rsidRDefault="00FE72F2" w14:paraId="45FB081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FE72F2" w:rsidP="00FE72F2" w:rsidRDefault="00FE72F2" w14:paraId="049F31C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FE72F2" w:rsidP="00FE72F2" w:rsidRDefault="00FE72F2" w14:paraId="5312826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FE72F2" w:rsidP="00FE72F2" w:rsidRDefault="00FE72F2" w14:paraId="62486C0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FE72F2" w:rsidTr="00BB0082" w14:paraId="71608CFE" wp14:textId="77777777">
        <w:tc>
          <w:tcPr>
            <w:tcW w:w="378" w:type="dxa"/>
            <w:vAlign w:val="center"/>
          </w:tcPr>
          <w:p w:rsidR="00FE72F2" w:rsidP="00FE72F2" w:rsidRDefault="00FE72F2" w14:paraId="100C137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0" w:type="dxa"/>
            <w:vAlign w:val="center"/>
          </w:tcPr>
          <w:p w:rsidR="00FE72F2" w:rsidP="00FE72F2" w:rsidRDefault="00FE72F2" w14:paraId="4101652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FE72F2" w:rsidP="00FE72F2" w:rsidRDefault="00FE72F2" w14:paraId="4B99056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FE72F2" w:rsidP="00FE72F2" w:rsidRDefault="00FE72F2" w14:paraId="1299C43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FE72F2" w:rsidP="00FE72F2" w:rsidRDefault="00FE72F2" w14:paraId="4DDBEF00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FE72F2" w:rsidP="00FE72F2" w:rsidRDefault="00FE72F2" w14:paraId="3461D77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FE72F2" w:rsidTr="00BB0082" w14:paraId="66622524" wp14:textId="77777777">
        <w:tc>
          <w:tcPr>
            <w:tcW w:w="378" w:type="dxa"/>
            <w:vAlign w:val="center"/>
          </w:tcPr>
          <w:p w:rsidR="00FE72F2" w:rsidP="00FE72F2" w:rsidRDefault="00FE72F2" w14:paraId="33B2854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0" w:type="dxa"/>
            <w:vAlign w:val="center"/>
          </w:tcPr>
          <w:p w:rsidR="00FE72F2" w:rsidP="00FE72F2" w:rsidRDefault="00FE72F2" w14:paraId="3CF2D8B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FE72F2" w:rsidP="00FE72F2" w:rsidRDefault="00FE72F2" w14:paraId="0FB7827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FE72F2" w:rsidP="00FE72F2" w:rsidRDefault="00FE72F2" w14:paraId="1FC3994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FE72F2" w:rsidP="00FE72F2" w:rsidRDefault="00FE72F2" w14:paraId="0562CB0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FE72F2" w:rsidP="00FE72F2" w:rsidRDefault="00FE72F2" w14:paraId="34CE0A4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FE72F2" w:rsidTr="00BB0082" w14:paraId="3FABC7AD" wp14:textId="77777777">
        <w:tc>
          <w:tcPr>
            <w:tcW w:w="378" w:type="dxa"/>
            <w:vAlign w:val="center"/>
          </w:tcPr>
          <w:p w:rsidR="00FE72F2" w:rsidP="00FE72F2" w:rsidRDefault="00FE72F2" w14:paraId="244317D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40" w:type="dxa"/>
            <w:vAlign w:val="center"/>
          </w:tcPr>
          <w:p w:rsidR="00FE72F2" w:rsidP="00FE72F2" w:rsidRDefault="00FE72F2" w14:paraId="62EBF3C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FE72F2" w:rsidP="00FE72F2" w:rsidRDefault="00FE72F2" w14:paraId="6D98A12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FE72F2" w:rsidP="00FE72F2" w:rsidRDefault="00FE72F2" w14:paraId="2946DB8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FE72F2" w:rsidP="00FE72F2" w:rsidRDefault="00FE72F2" w14:paraId="5997CC1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FE72F2" w:rsidP="00FE72F2" w:rsidRDefault="00FE72F2" w14:paraId="110FFD3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FE72F2" w:rsidTr="00BB0082" w14:paraId="1833FC43" wp14:textId="77777777">
        <w:tc>
          <w:tcPr>
            <w:tcW w:w="378" w:type="dxa"/>
            <w:vAlign w:val="center"/>
          </w:tcPr>
          <w:p w:rsidR="00FE72F2" w:rsidP="00FE72F2" w:rsidRDefault="00FE72F2" w14:paraId="63DF50C0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  <w:tc>
          <w:tcPr>
            <w:tcW w:w="540" w:type="dxa"/>
            <w:vAlign w:val="center"/>
          </w:tcPr>
          <w:p w:rsidR="00FE72F2" w:rsidP="00FE72F2" w:rsidRDefault="00FE72F2" w14:paraId="6B69937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FE72F2" w:rsidP="00FE72F2" w:rsidRDefault="00FE72F2" w14:paraId="3FE9F23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FE72F2" w:rsidP="00FE72F2" w:rsidRDefault="00FE72F2" w14:paraId="1F72F64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FE72F2" w:rsidP="00FE72F2" w:rsidRDefault="00FE72F2" w14:paraId="08CE6F9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FE72F2" w:rsidP="00FE72F2" w:rsidRDefault="00FE72F2" w14:paraId="61CDCEA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</w:tbl>
    <w:p xmlns:wp14="http://schemas.microsoft.com/office/word/2010/wordml" w:rsidR="00FE72F2" w:rsidP="00A0247F" w:rsidRDefault="00B66FBC" w14:paraId="74A83CB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Avem conflict, deci gramatica nu e de tip LL(1)</w:t>
      </w:r>
    </w:p>
    <w:p xmlns:wp14="http://schemas.microsoft.com/office/word/2010/wordml" w:rsidR="00CB614A" w:rsidRDefault="00CB614A" w14:paraId="6BB9E253" wp14:textId="77777777">
      <w:pPr>
        <w:suppressAutoHyphens w:val="0"/>
        <w:rPr>
          <w:lang w:val="ro-RO"/>
        </w:rPr>
      </w:pPr>
      <w:r>
        <w:rPr>
          <w:lang w:val="ro-RO"/>
        </w:rPr>
        <w:br w:type="page"/>
      </w:r>
    </w:p>
    <w:p xmlns:wp14="http://schemas.microsoft.com/office/word/2010/wordml" w:rsidR="00512279" w:rsidP="00512279" w:rsidRDefault="00512279" w14:paraId="36C629B5" wp14:textId="77777777">
      <w:pPr>
        <w:suppressAutoHyphens w:val="0"/>
        <w:autoSpaceDE w:val="0"/>
        <w:autoSpaceDN w:val="0"/>
        <w:adjustRightInd w:val="0"/>
        <w:ind w:left="360" w:hanging="360"/>
      </w:pPr>
      <w:r>
        <w:rPr>
          <w:lang w:val="ro-RO"/>
        </w:rPr>
        <w:lastRenderedPageBreak/>
        <w:t>b)</w:t>
      </w:r>
      <w:r w:rsidRPr="00512279">
        <w:t xml:space="preserve"> </w:t>
      </w:r>
      <w:r>
        <w:tab/>
      </w:r>
      <w:r>
        <w:t xml:space="preserve">S </w:t>
      </w:r>
      <w:r w:rsidRPr="005C2361">
        <w:rPr>
          <w:lang w:val="ro-RO"/>
        </w:rPr>
        <w:t>→</w:t>
      </w:r>
      <w:r>
        <w:t xml:space="preserve"> a S c </w:t>
      </w:r>
    </w:p>
    <w:p xmlns:wp14="http://schemas.microsoft.com/office/word/2010/wordml" w:rsidR="00512279" w:rsidP="00512279" w:rsidRDefault="00512279" w14:paraId="5A5EB399" wp14:textId="77777777">
      <w:pPr>
        <w:suppressAutoHyphens w:val="0"/>
        <w:autoSpaceDE w:val="0"/>
        <w:autoSpaceDN w:val="0"/>
        <w:adjustRightInd w:val="0"/>
        <w:ind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b S c </w:t>
      </w:r>
    </w:p>
    <w:p xmlns:wp14="http://schemas.microsoft.com/office/word/2010/wordml" w:rsidR="00512279" w:rsidP="00512279" w:rsidRDefault="00512279" w14:paraId="547AFEE1" wp14:textId="77777777">
      <w:pPr>
        <w:suppressAutoHyphens w:val="0"/>
        <w:autoSpaceDE w:val="0"/>
        <w:autoSpaceDN w:val="0"/>
        <w:adjustRightInd w:val="0"/>
        <w:ind w:firstLine="360"/>
        <w:rPr>
          <w:lang w:val="ro-RO"/>
        </w:rPr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spellStart"/>
      <w:r>
        <w:t>i</w:t>
      </w:r>
      <w:proofErr w:type="spellEnd"/>
    </w:p>
    <w:p xmlns:wp14="http://schemas.microsoft.com/office/word/2010/wordml" w:rsidR="00512279" w:rsidP="00512279" w:rsidRDefault="00720B45" w14:paraId="4CC926D2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După factorizarea la stânga:</w:t>
      </w:r>
    </w:p>
    <w:p xmlns:wp14="http://schemas.microsoft.com/office/word/2010/wordml" w:rsidR="00720B45" w:rsidP="00512279" w:rsidRDefault="00016F2F" w14:paraId="44C8C9B3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 xml:space="preserve">S </w:t>
      </w:r>
      <w:r w:rsidRPr="005C2361">
        <w:rPr>
          <w:lang w:val="ro-RO"/>
        </w:rPr>
        <w:t>→</w:t>
      </w:r>
      <w:r>
        <w:rPr>
          <w:lang w:val="ro-RO"/>
        </w:rPr>
        <w:t xml:space="preserve"> aS F</w:t>
      </w:r>
      <w:r w:rsidR="007762C2">
        <w:rPr>
          <w:lang w:val="ro-RO"/>
        </w:rPr>
        <w:t xml:space="preserve"> (1)</w:t>
      </w:r>
    </w:p>
    <w:p xmlns:wp14="http://schemas.microsoft.com/office/word/2010/wordml" w:rsidR="00016F2F" w:rsidP="00512279" w:rsidRDefault="00016F2F" w14:paraId="7D5103A5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 xml:space="preserve">S </w:t>
      </w:r>
      <w:r w:rsidRPr="005C2361">
        <w:rPr>
          <w:lang w:val="ro-RO"/>
        </w:rPr>
        <w:t>→</w:t>
      </w:r>
      <w:r>
        <w:rPr>
          <w:lang w:val="ro-RO"/>
        </w:rPr>
        <w:t xml:space="preserve"> i</w:t>
      </w:r>
      <w:r w:rsidR="007762C2">
        <w:rPr>
          <w:lang w:val="ro-RO"/>
        </w:rPr>
        <w:t xml:space="preserve"> (2)</w:t>
      </w:r>
    </w:p>
    <w:p xmlns:wp14="http://schemas.microsoft.com/office/word/2010/wordml" w:rsidR="00016F2F" w:rsidP="00512279" w:rsidRDefault="00016F2F" w14:paraId="45705B35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 xml:space="preserve">F </w:t>
      </w:r>
      <w:r w:rsidRPr="005C2361">
        <w:rPr>
          <w:lang w:val="ro-RO"/>
        </w:rPr>
        <w:t>→</w:t>
      </w:r>
      <w:r>
        <w:rPr>
          <w:lang w:val="ro-RO"/>
        </w:rPr>
        <w:t xml:space="preserve"> bSc</w:t>
      </w:r>
      <w:r w:rsidR="007762C2">
        <w:rPr>
          <w:lang w:val="ro-RO"/>
        </w:rPr>
        <w:t xml:space="preserve"> (3)</w:t>
      </w:r>
    </w:p>
    <w:p xmlns:wp14="http://schemas.microsoft.com/office/word/2010/wordml" w:rsidR="00016F2F" w:rsidP="00512279" w:rsidRDefault="00016F2F" w14:paraId="35890B06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 xml:space="preserve">F </w:t>
      </w:r>
      <w:r w:rsidRPr="005C2361">
        <w:rPr>
          <w:lang w:val="ro-RO"/>
        </w:rPr>
        <w:t>→</w:t>
      </w:r>
      <w:r>
        <w:rPr>
          <w:lang w:val="ro-RO"/>
        </w:rPr>
        <w:t xml:space="preserve"> c</w:t>
      </w:r>
      <w:r w:rsidR="007762C2">
        <w:rPr>
          <w:lang w:val="ro-RO"/>
        </w:rPr>
        <w:t xml:space="preserve"> (4)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"/>
        <w:gridCol w:w="950"/>
        <w:gridCol w:w="1296"/>
      </w:tblGrid>
      <w:tr xmlns:wp14="http://schemas.microsoft.com/office/word/2010/wordml" w:rsidR="00EB043C" w:rsidTr="008665DC" w14:paraId="24918AB0" wp14:textId="77777777">
        <w:tc>
          <w:tcPr>
            <w:tcW w:w="468" w:type="dxa"/>
            <w:vAlign w:val="center"/>
          </w:tcPr>
          <w:p w:rsidR="00EB043C" w:rsidP="008665DC" w:rsidRDefault="00EB043C" w14:paraId="23DE523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</w:p>
        </w:tc>
        <w:tc>
          <w:tcPr>
            <w:tcW w:w="950" w:type="dxa"/>
            <w:vAlign w:val="center"/>
          </w:tcPr>
          <w:p w:rsidR="00EB043C" w:rsidP="008665DC" w:rsidRDefault="00EB043C" w14:paraId="1DC8026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  <w:vAlign w:val="center"/>
          </w:tcPr>
          <w:p w:rsidR="00EB043C" w:rsidP="008665DC" w:rsidRDefault="00EB043C" w14:paraId="2E3A5DC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EB043C" w:rsidTr="008665DC" w14:paraId="61BBED90" wp14:textId="77777777">
        <w:tc>
          <w:tcPr>
            <w:tcW w:w="468" w:type="dxa"/>
            <w:vAlign w:val="center"/>
          </w:tcPr>
          <w:p w:rsidR="00EB043C" w:rsidP="008665DC" w:rsidRDefault="00EB043C" w14:paraId="395970B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950" w:type="dxa"/>
            <w:vAlign w:val="center"/>
          </w:tcPr>
          <w:p w:rsidR="00EB043C" w:rsidP="008665DC" w:rsidRDefault="00D77CE3" w14:paraId="0FF7820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i,a</w:t>
            </w:r>
          </w:p>
        </w:tc>
        <w:tc>
          <w:tcPr>
            <w:tcW w:w="1296" w:type="dxa"/>
            <w:vAlign w:val="center"/>
          </w:tcPr>
          <w:p w:rsidR="00EB043C" w:rsidP="008665DC" w:rsidRDefault="00D77CE3" w14:paraId="2A71099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$,b,c</w:t>
            </w:r>
          </w:p>
        </w:tc>
      </w:tr>
      <w:tr xmlns:wp14="http://schemas.microsoft.com/office/word/2010/wordml" w:rsidR="00EB043C" w:rsidTr="008665DC" w14:paraId="1B4355C5" wp14:textId="77777777">
        <w:tc>
          <w:tcPr>
            <w:tcW w:w="468" w:type="dxa"/>
            <w:vAlign w:val="center"/>
          </w:tcPr>
          <w:p w:rsidR="00EB043C" w:rsidP="008665DC" w:rsidRDefault="00EB043C" w14:paraId="632692E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950" w:type="dxa"/>
            <w:vAlign w:val="center"/>
          </w:tcPr>
          <w:p w:rsidR="00EB043C" w:rsidP="008665DC" w:rsidRDefault="00D77CE3" w14:paraId="2A55569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b,c</w:t>
            </w:r>
          </w:p>
        </w:tc>
        <w:tc>
          <w:tcPr>
            <w:tcW w:w="1296" w:type="dxa"/>
            <w:vAlign w:val="center"/>
          </w:tcPr>
          <w:p w:rsidR="00EB043C" w:rsidP="008665DC" w:rsidRDefault="00D77CE3" w14:paraId="4BA1ADC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$,b,c</w:t>
            </w:r>
          </w:p>
        </w:tc>
      </w:tr>
    </w:tbl>
    <w:p xmlns:wp14="http://schemas.microsoft.com/office/word/2010/wordml" w:rsidR="007762C2" w:rsidP="007762C2" w:rsidRDefault="007762C2" w14:paraId="223C2B54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Tabelul de analiză LL(1):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8"/>
        <w:gridCol w:w="930"/>
        <w:gridCol w:w="916"/>
        <w:gridCol w:w="990"/>
        <w:gridCol w:w="990"/>
        <w:gridCol w:w="990"/>
      </w:tblGrid>
      <w:tr xmlns:wp14="http://schemas.microsoft.com/office/word/2010/wordml" w:rsidR="007762C2" w:rsidTr="008665DC" w14:paraId="3E1EF74A" wp14:textId="77777777">
        <w:tc>
          <w:tcPr>
            <w:tcW w:w="378" w:type="dxa"/>
            <w:vAlign w:val="center"/>
          </w:tcPr>
          <w:p w:rsidR="007762C2" w:rsidP="008665DC" w:rsidRDefault="007762C2" w14:paraId="52E5622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540" w:type="dxa"/>
            <w:vAlign w:val="center"/>
          </w:tcPr>
          <w:p w:rsidR="007762C2" w:rsidP="008665DC" w:rsidRDefault="007762C2" w14:paraId="106CF62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720" w:type="dxa"/>
            <w:vAlign w:val="center"/>
          </w:tcPr>
          <w:p w:rsidR="007762C2" w:rsidP="008665DC" w:rsidRDefault="007762C2" w14:paraId="0DA85A1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990" w:type="dxa"/>
            <w:vAlign w:val="center"/>
          </w:tcPr>
          <w:p w:rsidR="007762C2" w:rsidP="008665DC" w:rsidRDefault="007762C2" w14:paraId="3A3FC24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990" w:type="dxa"/>
            <w:vAlign w:val="center"/>
          </w:tcPr>
          <w:p w:rsidR="007762C2" w:rsidP="008665DC" w:rsidRDefault="007762C2" w14:paraId="6A39E200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990" w:type="dxa"/>
          </w:tcPr>
          <w:p w:rsidR="007762C2" w:rsidP="008665DC" w:rsidRDefault="007762C2" w14:paraId="08DC0AB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</w:tr>
      <w:tr xmlns:wp14="http://schemas.microsoft.com/office/word/2010/wordml" w:rsidR="007762C2" w:rsidTr="008665DC" w14:paraId="5AE3AF0E" wp14:textId="77777777">
        <w:tc>
          <w:tcPr>
            <w:tcW w:w="378" w:type="dxa"/>
            <w:vAlign w:val="center"/>
          </w:tcPr>
          <w:p w:rsidR="007762C2" w:rsidP="008665DC" w:rsidRDefault="007762C2" w14:paraId="38056E1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540" w:type="dxa"/>
            <w:vAlign w:val="center"/>
          </w:tcPr>
          <w:p w:rsidR="007762C2" w:rsidP="008665DC" w:rsidRDefault="00A3660F" w14:paraId="42D658E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(aSF,1)</w:t>
            </w:r>
          </w:p>
        </w:tc>
        <w:tc>
          <w:tcPr>
            <w:tcW w:w="720" w:type="dxa"/>
            <w:vAlign w:val="center"/>
          </w:tcPr>
          <w:p w:rsidRPr="00303244" w:rsidR="007762C2" w:rsidP="008665DC" w:rsidRDefault="00303244" w14:paraId="3CD1D15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FF0000"/>
                <w:lang w:val="ro-RO"/>
              </w:rPr>
            </w:pPr>
            <w:r w:rsidRPr="00303244">
              <w:rPr>
                <w:color w:val="FF0000"/>
                <w:lang w:val="ro-RO"/>
              </w:rPr>
              <w:t>err</w:t>
            </w:r>
          </w:p>
        </w:tc>
        <w:tc>
          <w:tcPr>
            <w:tcW w:w="990" w:type="dxa"/>
            <w:vAlign w:val="center"/>
          </w:tcPr>
          <w:p w:rsidRPr="00303244" w:rsidR="007762C2" w:rsidP="008665DC" w:rsidRDefault="00303244" w14:paraId="6A09E91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FF0000"/>
                <w:lang w:val="ro-RO"/>
              </w:rPr>
            </w:pPr>
            <w:r w:rsidRPr="00303244">
              <w:rPr>
                <w:color w:val="FF0000"/>
                <w:lang w:val="ro-RO"/>
              </w:rPr>
              <w:t>-</w:t>
            </w:r>
          </w:p>
        </w:tc>
        <w:tc>
          <w:tcPr>
            <w:tcW w:w="990" w:type="dxa"/>
            <w:vAlign w:val="center"/>
          </w:tcPr>
          <w:p w:rsidR="007762C2" w:rsidP="008665DC" w:rsidRDefault="00A3660F" w14:paraId="598751B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E66B17">
              <w:rPr>
                <w:color w:val="0070C0"/>
                <w:lang w:val="ro-RO"/>
              </w:rPr>
              <w:t>(i,2)</w:t>
            </w:r>
          </w:p>
        </w:tc>
        <w:tc>
          <w:tcPr>
            <w:tcW w:w="990" w:type="dxa"/>
          </w:tcPr>
          <w:p w:rsidR="007762C2" w:rsidP="008665DC" w:rsidRDefault="007762C2" w14:paraId="07547A0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7762C2" w:rsidTr="008665DC" w14:paraId="55AF2249" wp14:textId="77777777">
        <w:tc>
          <w:tcPr>
            <w:tcW w:w="378" w:type="dxa"/>
            <w:vAlign w:val="center"/>
          </w:tcPr>
          <w:p w:rsidR="007762C2" w:rsidP="008665DC" w:rsidRDefault="007762C2" w14:paraId="6BEC0FE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0" w:type="dxa"/>
            <w:vAlign w:val="center"/>
          </w:tcPr>
          <w:p w:rsidR="007762C2" w:rsidP="008665DC" w:rsidRDefault="007762C2" w14:paraId="5043CB0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7762C2" w:rsidP="008665DC" w:rsidRDefault="00A3660F" w14:paraId="5B943BC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(bSc,3)</w:t>
            </w:r>
          </w:p>
        </w:tc>
        <w:tc>
          <w:tcPr>
            <w:tcW w:w="990" w:type="dxa"/>
            <w:vAlign w:val="center"/>
          </w:tcPr>
          <w:p w:rsidR="007762C2" w:rsidP="008665DC" w:rsidRDefault="00A3660F" w14:paraId="78B310D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(c,4)</w:t>
            </w:r>
          </w:p>
        </w:tc>
        <w:tc>
          <w:tcPr>
            <w:tcW w:w="990" w:type="dxa"/>
            <w:vAlign w:val="center"/>
          </w:tcPr>
          <w:p w:rsidR="007762C2" w:rsidP="008665DC" w:rsidRDefault="007762C2" w14:paraId="0745931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7762C2" w:rsidP="008665DC" w:rsidRDefault="007762C2" w14:paraId="6537F28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7762C2" w:rsidTr="008665DC" w14:paraId="7DFA7989" wp14:textId="77777777">
        <w:tc>
          <w:tcPr>
            <w:tcW w:w="378" w:type="dxa"/>
            <w:vAlign w:val="center"/>
          </w:tcPr>
          <w:p w:rsidR="007762C2" w:rsidP="008665DC" w:rsidRDefault="007762C2" w14:paraId="1C8780F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0" w:type="dxa"/>
            <w:vAlign w:val="center"/>
          </w:tcPr>
          <w:p w:rsidR="007762C2" w:rsidP="008665DC" w:rsidRDefault="00303244" w14:paraId="6BEF5E6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720" w:type="dxa"/>
            <w:vAlign w:val="center"/>
          </w:tcPr>
          <w:p w:rsidR="007762C2" w:rsidP="008665DC" w:rsidRDefault="007762C2" w14:paraId="6DFB9E20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7762C2" w:rsidP="008665DC" w:rsidRDefault="007762C2" w14:paraId="70DF9E5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7762C2" w:rsidP="008665DC" w:rsidRDefault="007762C2" w14:paraId="44E871B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7762C2" w:rsidP="008665DC" w:rsidRDefault="007762C2" w14:paraId="144A5D2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7762C2" w:rsidTr="008665DC" w14:paraId="60A9C5C7" wp14:textId="77777777">
        <w:tc>
          <w:tcPr>
            <w:tcW w:w="378" w:type="dxa"/>
            <w:vAlign w:val="center"/>
          </w:tcPr>
          <w:p w:rsidR="007762C2" w:rsidP="008665DC" w:rsidRDefault="007762C2" w14:paraId="37292EA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0" w:type="dxa"/>
            <w:vAlign w:val="center"/>
          </w:tcPr>
          <w:p w:rsidR="007762C2" w:rsidP="008665DC" w:rsidRDefault="007762C2" w14:paraId="738610E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7762C2" w:rsidP="008665DC" w:rsidRDefault="00303244" w14:paraId="5C129D4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990" w:type="dxa"/>
            <w:vAlign w:val="center"/>
          </w:tcPr>
          <w:p w:rsidR="007762C2" w:rsidP="008665DC" w:rsidRDefault="007762C2" w14:paraId="637805D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7762C2" w:rsidP="008665DC" w:rsidRDefault="007762C2" w14:paraId="463F29E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7762C2" w:rsidP="008665DC" w:rsidRDefault="007762C2" w14:paraId="3B7B4B8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7762C2" w:rsidTr="008665DC" w14:paraId="746C8F88" wp14:textId="77777777">
        <w:tc>
          <w:tcPr>
            <w:tcW w:w="378" w:type="dxa"/>
            <w:vAlign w:val="center"/>
          </w:tcPr>
          <w:p w:rsidR="007762C2" w:rsidP="008665DC" w:rsidRDefault="007762C2" w14:paraId="354BC2D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0" w:type="dxa"/>
            <w:vAlign w:val="center"/>
          </w:tcPr>
          <w:p w:rsidR="007762C2" w:rsidP="008665DC" w:rsidRDefault="007762C2" w14:paraId="3A0FF5F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7762C2" w:rsidP="008665DC" w:rsidRDefault="007762C2" w14:paraId="5630AD6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7762C2" w:rsidP="008665DC" w:rsidRDefault="00303244" w14:paraId="5F3797A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990" w:type="dxa"/>
            <w:vAlign w:val="center"/>
          </w:tcPr>
          <w:p w:rsidR="007762C2" w:rsidP="008665DC" w:rsidRDefault="007762C2" w14:paraId="6182907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7762C2" w:rsidP="008665DC" w:rsidRDefault="007762C2" w14:paraId="2BA226A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7762C2" w:rsidTr="008665DC" w14:paraId="00F463A7" wp14:textId="77777777">
        <w:tc>
          <w:tcPr>
            <w:tcW w:w="378" w:type="dxa"/>
            <w:vAlign w:val="center"/>
          </w:tcPr>
          <w:p w:rsidR="007762C2" w:rsidP="008665DC" w:rsidRDefault="007762C2" w14:paraId="7474C560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40" w:type="dxa"/>
            <w:vAlign w:val="center"/>
          </w:tcPr>
          <w:p w:rsidR="007762C2" w:rsidP="008665DC" w:rsidRDefault="007762C2" w14:paraId="17AD93B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7762C2" w:rsidP="008665DC" w:rsidRDefault="007762C2" w14:paraId="0DE4B5B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7762C2" w:rsidP="008665DC" w:rsidRDefault="007762C2" w14:paraId="66204FF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7762C2" w:rsidP="008665DC" w:rsidRDefault="00303244" w14:paraId="2AEB114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990" w:type="dxa"/>
          </w:tcPr>
          <w:p w:rsidR="007762C2" w:rsidP="008665DC" w:rsidRDefault="007762C2" w14:paraId="2DBF0D7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7762C2" w:rsidTr="008665DC" w14:paraId="3E8CD37B" wp14:textId="77777777">
        <w:tc>
          <w:tcPr>
            <w:tcW w:w="378" w:type="dxa"/>
            <w:vAlign w:val="center"/>
          </w:tcPr>
          <w:p w:rsidR="007762C2" w:rsidP="008665DC" w:rsidRDefault="007762C2" w14:paraId="3F82C55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  <w:tc>
          <w:tcPr>
            <w:tcW w:w="540" w:type="dxa"/>
            <w:vAlign w:val="center"/>
          </w:tcPr>
          <w:p w:rsidR="007762C2" w:rsidP="008665DC" w:rsidRDefault="007762C2" w14:paraId="6B62F1B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7762C2" w:rsidP="008665DC" w:rsidRDefault="007762C2" w14:paraId="02F2C34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7762C2" w:rsidP="008665DC" w:rsidRDefault="007762C2" w14:paraId="680A4E5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7762C2" w:rsidP="008665DC" w:rsidRDefault="007762C2" w14:paraId="1921983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7762C2" w:rsidP="008665DC" w:rsidRDefault="00303244" w14:paraId="7EAF417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acc</w:t>
            </w:r>
          </w:p>
        </w:tc>
      </w:tr>
    </w:tbl>
    <w:p xmlns:wp14="http://schemas.microsoft.com/office/word/2010/wordml" w:rsidR="005C7F6A" w:rsidP="00512279" w:rsidRDefault="00303244" w14:paraId="7311ACBD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Se observă că nu avem conflict, deci gramatica obținută prin factorizarea la stânga este de tip LL(1)</w:t>
      </w:r>
    </w:p>
    <w:p xmlns:wp14="http://schemas.microsoft.com/office/word/2010/wordml" w:rsidR="004672B7" w:rsidP="00512279" w:rsidRDefault="004672B7" w14:paraId="6D384B5F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 xml:space="preserve">c) </w:t>
      </w:r>
      <w:r w:rsidRPr="005C2361">
        <w:rPr>
          <w:lang w:val="ro-RO"/>
        </w:rPr>
        <w:t>if c then if c then stmt else stmt endif endif</w:t>
      </w:r>
      <w:r>
        <w:rPr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Î</w:t>
      </w:r>
      <w:r>
        <w:rPr>
          <w:lang w:val="ro-RO"/>
        </w:rPr>
        <w:t xml:space="preserve"> L(G)?</w:t>
      </w:r>
    </w:p>
    <w:p xmlns:wp14="http://schemas.microsoft.com/office/word/2010/wordml" w:rsidR="004672B7" w:rsidP="004672B7" w:rsidRDefault="004672B7" w14:paraId="7E2C9D84" wp14:textId="77777777">
      <w:pPr>
        <w:suppressAutoHyphens w:val="0"/>
        <w:autoSpaceDE w:val="0"/>
        <w:autoSpaceDN w:val="0"/>
        <w:adjustRightInd w:val="0"/>
        <w:ind w:firstLine="720"/>
        <w:rPr>
          <w:lang w:val="ro-RO"/>
        </w:rPr>
      </w:pPr>
      <w:r>
        <w:rPr>
          <w:lang w:val="ro-RO"/>
        </w:rPr>
        <w:t>aaibicc</w:t>
      </w:r>
      <w:r>
        <w:rPr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Î</w:t>
      </w:r>
      <w:r>
        <w:rPr>
          <w:lang w:val="ro-RO"/>
        </w:rPr>
        <w:t xml:space="preserve"> L(G)?</w:t>
      </w:r>
    </w:p>
    <w:p xmlns:wp14="http://schemas.microsoft.com/office/word/2010/wordml" w:rsidR="00DE5070" w:rsidP="00DE5070" w:rsidRDefault="00DE5070" w14:paraId="42976267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(</w:t>
      </w:r>
      <w:r w:rsidRPr="00825C8C" w:rsidR="00825C8C">
        <w:rPr>
          <w:color w:val="FF0000"/>
          <w:lang w:val="ro-RO"/>
        </w:rPr>
        <w:t>a</w:t>
      </w:r>
      <w:r w:rsidR="00825C8C">
        <w:rPr>
          <w:lang w:val="ro-RO"/>
        </w:rPr>
        <w:t>aibicc</w:t>
      </w:r>
      <w:r w:rsidR="00825C8C">
        <w:rPr>
          <w:lang w:val="ro-RO"/>
        </w:rPr>
        <w:t>$,</w:t>
      </w:r>
      <w:r w:rsidRPr="00825C8C" w:rsidR="00825C8C">
        <w:rPr>
          <w:color w:val="FF0000"/>
          <w:lang w:val="ro-RO"/>
        </w:rPr>
        <w:t>S</w:t>
      </w:r>
      <w:r w:rsidR="00825C8C">
        <w:rPr>
          <w:lang w:val="ro-RO"/>
        </w:rPr>
        <w:t>$,</w:t>
      </w:r>
      <w:r w:rsidR="00825C8C">
        <w:rPr>
          <w:rFonts w:ascii="Symbol" w:hAnsi="Symbol" w:eastAsia="Symbol" w:cs="Symbol"/>
          <w:lang w:val="ro-RO"/>
        </w:rPr>
        <w:t>e</w:t>
      </w:r>
      <w:r w:rsidR="00825C8C">
        <w:rPr>
          <w:lang w:val="ro-RO"/>
        </w:rPr>
        <w:t xml:space="preserve">) |- (push 1) </w:t>
      </w:r>
      <w:r w:rsidR="00825C8C">
        <w:rPr>
          <w:lang w:val="ro-RO"/>
        </w:rPr>
        <w:t>(</w:t>
      </w:r>
      <w:r w:rsidRPr="00825C8C" w:rsidR="00825C8C">
        <w:rPr>
          <w:color w:val="FF0000"/>
          <w:lang w:val="ro-RO"/>
        </w:rPr>
        <w:t>a</w:t>
      </w:r>
      <w:r w:rsidR="00825C8C">
        <w:rPr>
          <w:lang w:val="ro-RO"/>
        </w:rPr>
        <w:t>aibicc$,</w:t>
      </w:r>
      <w:r w:rsidR="00825C8C">
        <w:rPr>
          <w:color w:val="FF0000"/>
          <w:lang w:val="ro-RO"/>
        </w:rPr>
        <w:t>aSF</w:t>
      </w:r>
      <w:r w:rsidR="00825C8C">
        <w:rPr>
          <w:lang w:val="ro-RO"/>
        </w:rPr>
        <w:t>$,</w:t>
      </w:r>
      <w:r w:rsidR="00D644D3">
        <w:rPr>
          <w:lang w:val="ro-RO"/>
        </w:rPr>
        <w:t>1</w:t>
      </w:r>
      <w:r w:rsidR="00825C8C">
        <w:rPr>
          <w:lang w:val="ro-RO"/>
        </w:rPr>
        <w:t>)</w:t>
      </w:r>
      <w:r w:rsidR="00825C8C">
        <w:rPr>
          <w:lang w:val="ro-RO"/>
        </w:rPr>
        <w:t xml:space="preserve"> </w:t>
      </w:r>
      <w:r w:rsidR="00312228">
        <w:rPr>
          <w:lang w:val="ro-RO"/>
        </w:rPr>
        <w:t>|- (pop)</w:t>
      </w:r>
      <w:r w:rsidRPr="00312228" w:rsidR="00312228">
        <w:rPr>
          <w:lang w:val="ro-RO"/>
        </w:rPr>
        <w:t xml:space="preserve"> </w:t>
      </w:r>
      <w:r w:rsidR="00312228">
        <w:rPr>
          <w:lang w:val="ro-RO"/>
        </w:rPr>
        <w:t>(</w:t>
      </w:r>
      <w:r w:rsidRPr="00312228" w:rsidR="00312228">
        <w:rPr>
          <w:color w:val="000000" w:themeColor="text1"/>
          <w:lang w:val="ro-RO"/>
        </w:rPr>
        <w:t>aibicc$,SF</w:t>
      </w:r>
      <w:r w:rsidR="00312228">
        <w:rPr>
          <w:lang w:val="ro-RO"/>
        </w:rPr>
        <w:t>$,</w:t>
      </w:r>
      <w:r w:rsidR="00D644D3">
        <w:rPr>
          <w:lang w:val="ro-RO"/>
        </w:rPr>
        <w:t>1</w:t>
      </w:r>
      <w:r w:rsidR="00312228">
        <w:rPr>
          <w:lang w:val="ro-RO"/>
        </w:rPr>
        <w:t>)</w:t>
      </w:r>
      <w:r w:rsidR="00D644D3">
        <w:rPr>
          <w:lang w:val="ro-RO"/>
        </w:rPr>
        <w:t xml:space="preserve"> |- (push 1) </w:t>
      </w:r>
      <w:r w:rsidR="00D644D3">
        <w:rPr>
          <w:lang w:val="ro-RO"/>
        </w:rPr>
        <w:t>(</w:t>
      </w:r>
      <w:r w:rsidRPr="00312228" w:rsidR="00D644D3">
        <w:rPr>
          <w:color w:val="000000" w:themeColor="text1"/>
          <w:lang w:val="ro-RO"/>
        </w:rPr>
        <w:t>aibicc$,</w:t>
      </w:r>
      <w:r w:rsidR="00D644D3">
        <w:rPr>
          <w:color w:val="000000" w:themeColor="text1"/>
          <w:lang w:val="ro-RO"/>
        </w:rPr>
        <w:t>aSF</w:t>
      </w:r>
      <w:r w:rsidRPr="00312228" w:rsidR="00D644D3">
        <w:rPr>
          <w:color w:val="000000" w:themeColor="text1"/>
          <w:lang w:val="ro-RO"/>
        </w:rPr>
        <w:t>F</w:t>
      </w:r>
      <w:r w:rsidR="00D644D3">
        <w:rPr>
          <w:lang w:val="ro-RO"/>
        </w:rPr>
        <w:t>$,</w:t>
      </w:r>
      <w:r w:rsidR="00D644D3">
        <w:rPr>
          <w:lang w:val="ro-RO"/>
        </w:rPr>
        <w:t>11</w:t>
      </w:r>
      <w:r w:rsidR="00D644D3">
        <w:rPr>
          <w:lang w:val="ro-RO"/>
        </w:rPr>
        <w:t>)</w:t>
      </w:r>
      <w:r w:rsidR="00B31216">
        <w:rPr>
          <w:lang w:val="ro-RO"/>
        </w:rPr>
        <w:t xml:space="preserve"> |- (pop) </w:t>
      </w:r>
      <w:r w:rsidR="00B31216">
        <w:rPr>
          <w:lang w:val="ro-RO"/>
        </w:rPr>
        <w:t>(</w:t>
      </w:r>
      <w:r w:rsidRPr="00312228" w:rsidR="00B31216">
        <w:rPr>
          <w:color w:val="000000" w:themeColor="text1"/>
          <w:lang w:val="ro-RO"/>
        </w:rPr>
        <w:t>ibicc$,</w:t>
      </w:r>
      <w:r w:rsidR="00B31216">
        <w:rPr>
          <w:color w:val="000000" w:themeColor="text1"/>
          <w:lang w:val="ro-RO"/>
        </w:rPr>
        <w:t>SF</w:t>
      </w:r>
      <w:r w:rsidRPr="00312228" w:rsidR="00B31216">
        <w:rPr>
          <w:color w:val="000000" w:themeColor="text1"/>
          <w:lang w:val="ro-RO"/>
        </w:rPr>
        <w:t>F</w:t>
      </w:r>
      <w:r w:rsidR="00B31216">
        <w:rPr>
          <w:lang w:val="ro-RO"/>
        </w:rPr>
        <w:t>$,11)</w:t>
      </w:r>
      <w:r w:rsidR="008C2A54">
        <w:rPr>
          <w:lang w:val="ro-RO"/>
        </w:rPr>
        <w:t xml:space="preserve"> |- (push 2) </w:t>
      </w:r>
      <w:r w:rsidR="008C2A54">
        <w:rPr>
          <w:lang w:val="ro-RO"/>
        </w:rPr>
        <w:t>(</w:t>
      </w:r>
      <w:r w:rsidRPr="00312228" w:rsidR="008C2A54">
        <w:rPr>
          <w:color w:val="000000" w:themeColor="text1"/>
          <w:lang w:val="ro-RO"/>
        </w:rPr>
        <w:t>ibicc$,</w:t>
      </w:r>
      <w:r w:rsidR="008C2A54">
        <w:rPr>
          <w:color w:val="000000" w:themeColor="text1"/>
          <w:lang w:val="ro-RO"/>
        </w:rPr>
        <w:t>i</w:t>
      </w:r>
      <w:r w:rsidR="008C2A54">
        <w:rPr>
          <w:color w:val="000000" w:themeColor="text1"/>
          <w:lang w:val="ro-RO"/>
        </w:rPr>
        <w:t>F</w:t>
      </w:r>
      <w:r w:rsidRPr="00312228" w:rsidR="008C2A54">
        <w:rPr>
          <w:color w:val="000000" w:themeColor="text1"/>
          <w:lang w:val="ro-RO"/>
        </w:rPr>
        <w:t>F</w:t>
      </w:r>
      <w:r w:rsidR="008C2A54">
        <w:rPr>
          <w:lang w:val="ro-RO"/>
        </w:rPr>
        <w:t>$,11</w:t>
      </w:r>
      <w:r w:rsidR="008C2A54">
        <w:rPr>
          <w:lang w:val="ro-RO"/>
        </w:rPr>
        <w:t>2</w:t>
      </w:r>
      <w:r w:rsidR="008C2A54">
        <w:rPr>
          <w:lang w:val="ro-RO"/>
        </w:rPr>
        <w:t>)</w:t>
      </w:r>
      <w:r w:rsidR="008C2A54">
        <w:rPr>
          <w:lang w:val="ro-RO"/>
        </w:rPr>
        <w:t xml:space="preserve"> |- </w:t>
      </w:r>
      <w:r w:rsidRPr="00352FBD" w:rsidR="008C2A54">
        <w:rPr>
          <w:lang w:val="ro-RO"/>
        </w:rPr>
        <w:t xml:space="preserve">(pop) </w:t>
      </w:r>
      <w:r w:rsidR="008C2A54">
        <w:rPr>
          <w:lang w:val="ro-RO"/>
        </w:rPr>
        <w:t>(</w:t>
      </w:r>
      <w:r w:rsidRPr="00312228" w:rsidR="008C2A54">
        <w:rPr>
          <w:color w:val="000000" w:themeColor="text1"/>
          <w:lang w:val="ro-RO"/>
        </w:rPr>
        <w:t>bicc$,</w:t>
      </w:r>
      <w:r w:rsidR="008C2A54">
        <w:rPr>
          <w:color w:val="000000" w:themeColor="text1"/>
          <w:lang w:val="ro-RO"/>
        </w:rPr>
        <w:t>F</w:t>
      </w:r>
      <w:r w:rsidRPr="00312228" w:rsidR="008C2A54">
        <w:rPr>
          <w:color w:val="000000" w:themeColor="text1"/>
          <w:lang w:val="ro-RO"/>
        </w:rPr>
        <w:t>F</w:t>
      </w:r>
      <w:r w:rsidR="008C2A54">
        <w:rPr>
          <w:lang w:val="ro-RO"/>
        </w:rPr>
        <w:t>$,112)</w:t>
      </w:r>
      <w:r w:rsidR="00352FBD">
        <w:rPr>
          <w:lang w:val="ro-RO"/>
        </w:rPr>
        <w:t xml:space="preserve"> |- (push 3) </w:t>
      </w:r>
      <w:r w:rsidR="00352FBD">
        <w:rPr>
          <w:lang w:val="ro-RO"/>
        </w:rPr>
        <w:t>(</w:t>
      </w:r>
      <w:r w:rsidRPr="00312228" w:rsidR="00352FBD">
        <w:rPr>
          <w:color w:val="000000" w:themeColor="text1"/>
          <w:lang w:val="ro-RO"/>
        </w:rPr>
        <w:t>bicc$,</w:t>
      </w:r>
      <w:r w:rsidR="00352FBD">
        <w:rPr>
          <w:color w:val="000000" w:themeColor="text1"/>
          <w:lang w:val="ro-RO"/>
        </w:rPr>
        <w:t>bSc</w:t>
      </w:r>
      <w:r w:rsidRPr="00312228" w:rsidR="00352FBD">
        <w:rPr>
          <w:color w:val="000000" w:themeColor="text1"/>
          <w:lang w:val="ro-RO"/>
        </w:rPr>
        <w:t>F</w:t>
      </w:r>
      <w:r w:rsidR="00352FBD">
        <w:rPr>
          <w:lang w:val="ro-RO"/>
        </w:rPr>
        <w:t>$,112</w:t>
      </w:r>
      <w:r w:rsidR="00352FBD">
        <w:rPr>
          <w:lang w:val="ro-RO"/>
        </w:rPr>
        <w:t>3</w:t>
      </w:r>
      <w:r w:rsidR="00352FBD">
        <w:rPr>
          <w:lang w:val="ro-RO"/>
        </w:rPr>
        <w:t>)</w:t>
      </w:r>
      <w:r w:rsidR="00352FBD">
        <w:rPr>
          <w:lang w:val="ro-RO"/>
        </w:rPr>
        <w:t xml:space="preserve"> </w:t>
      </w:r>
      <w:r w:rsidR="00B23E9E">
        <w:rPr>
          <w:lang w:val="ro-RO"/>
        </w:rPr>
        <w:t>|- (pop)</w:t>
      </w:r>
    </w:p>
    <w:p xmlns:wp14="http://schemas.microsoft.com/office/word/2010/wordml" w:rsidR="00A5592D" w:rsidP="00512279" w:rsidRDefault="00B23E9E" w14:paraId="2C35BD1B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(</w:t>
      </w:r>
      <w:r w:rsidRPr="00E66B17">
        <w:rPr>
          <w:color w:val="0070C0"/>
          <w:lang w:val="ro-RO"/>
        </w:rPr>
        <w:t>i</w:t>
      </w:r>
      <w:r w:rsidRPr="00312228">
        <w:rPr>
          <w:color w:val="000000" w:themeColor="text1"/>
          <w:lang w:val="ro-RO"/>
        </w:rPr>
        <w:t>cc$,</w:t>
      </w:r>
      <w:r w:rsidRPr="00E66B17">
        <w:rPr>
          <w:color w:val="0070C0"/>
          <w:lang w:val="ro-RO"/>
        </w:rPr>
        <w:t>S</w:t>
      </w:r>
      <w:r>
        <w:rPr>
          <w:color w:val="000000" w:themeColor="text1"/>
          <w:lang w:val="ro-RO"/>
        </w:rPr>
        <w:t>c</w:t>
      </w:r>
      <w:r w:rsidRPr="00312228">
        <w:rPr>
          <w:color w:val="000000" w:themeColor="text1"/>
          <w:lang w:val="ro-RO"/>
        </w:rPr>
        <w:t>F</w:t>
      </w:r>
      <w:r>
        <w:rPr>
          <w:lang w:val="ro-RO"/>
        </w:rPr>
        <w:t>$,1123)</w:t>
      </w:r>
      <w:r w:rsidR="00E66B17">
        <w:rPr>
          <w:lang w:val="ro-RO"/>
        </w:rPr>
        <w:t xml:space="preserve"> |- (push 2) </w:t>
      </w:r>
      <w:r w:rsidR="00E66B17">
        <w:rPr>
          <w:lang w:val="ro-RO"/>
        </w:rPr>
        <w:t>(</w:t>
      </w:r>
      <w:r w:rsidRPr="00312228" w:rsidR="00E66B17">
        <w:rPr>
          <w:color w:val="000000" w:themeColor="text1"/>
          <w:lang w:val="ro-RO"/>
        </w:rPr>
        <w:t>icc$,</w:t>
      </w:r>
      <w:r w:rsidR="00E66B17">
        <w:rPr>
          <w:color w:val="000000" w:themeColor="text1"/>
          <w:lang w:val="ro-RO"/>
        </w:rPr>
        <w:t>i</w:t>
      </w:r>
      <w:r w:rsidR="00E66B17">
        <w:rPr>
          <w:color w:val="000000" w:themeColor="text1"/>
          <w:lang w:val="ro-RO"/>
        </w:rPr>
        <w:t>c</w:t>
      </w:r>
      <w:r w:rsidRPr="00312228" w:rsidR="00E66B17">
        <w:rPr>
          <w:color w:val="000000" w:themeColor="text1"/>
          <w:lang w:val="ro-RO"/>
        </w:rPr>
        <w:t>F</w:t>
      </w:r>
      <w:r w:rsidR="00E66B17">
        <w:rPr>
          <w:lang w:val="ro-RO"/>
        </w:rPr>
        <w:t>$,1123</w:t>
      </w:r>
      <w:r w:rsidR="00E66B17">
        <w:rPr>
          <w:lang w:val="ro-RO"/>
        </w:rPr>
        <w:t>2</w:t>
      </w:r>
      <w:r w:rsidR="00E66B17">
        <w:rPr>
          <w:lang w:val="ro-RO"/>
        </w:rPr>
        <w:t>)</w:t>
      </w:r>
      <w:r w:rsidR="00A56C48">
        <w:rPr>
          <w:lang w:val="ro-RO"/>
        </w:rPr>
        <w:t xml:space="preserve"> |- (pop) </w:t>
      </w:r>
      <w:r w:rsidR="00A56C48">
        <w:rPr>
          <w:lang w:val="ro-RO"/>
        </w:rPr>
        <w:t>(</w:t>
      </w:r>
      <w:r w:rsidRPr="00312228" w:rsidR="00A56C48">
        <w:rPr>
          <w:color w:val="000000" w:themeColor="text1"/>
          <w:lang w:val="ro-RO"/>
        </w:rPr>
        <w:t>cc$,</w:t>
      </w:r>
      <w:r w:rsidR="00A56C48">
        <w:rPr>
          <w:color w:val="000000" w:themeColor="text1"/>
          <w:lang w:val="ro-RO"/>
        </w:rPr>
        <w:t>c</w:t>
      </w:r>
      <w:r w:rsidRPr="00312228" w:rsidR="00A56C48">
        <w:rPr>
          <w:color w:val="000000" w:themeColor="text1"/>
          <w:lang w:val="ro-RO"/>
        </w:rPr>
        <w:t>F</w:t>
      </w:r>
      <w:r w:rsidR="00A56C48">
        <w:rPr>
          <w:lang w:val="ro-RO"/>
        </w:rPr>
        <w:t>$,11232)</w:t>
      </w:r>
      <w:r w:rsidR="003A790B">
        <w:rPr>
          <w:lang w:val="ro-RO"/>
        </w:rPr>
        <w:t xml:space="preserve"> |- (pop) </w:t>
      </w:r>
      <w:r w:rsidR="003A790B">
        <w:rPr>
          <w:lang w:val="ro-RO"/>
        </w:rPr>
        <w:t>(</w:t>
      </w:r>
      <w:r w:rsidRPr="00312228" w:rsidR="003A790B">
        <w:rPr>
          <w:color w:val="000000" w:themeColor="text1"/>
          <w:lang w:val="ro-RO"/>
        </w:rPr>
        <w:t>c$,F</w:t>
      </w:r>
      <w:r w:rsidR="003A790B">
        <w:rPr>
          <w:lang w:val="ro-RO"/>
        </w:rPr>
        <w:t>$,11232)</w:t>
      </w:r>
      <w:r w:rsidR="003A790B">
        <w:rPr>
          <w:lang w:val="ro-RO"/>
        </w:rPr>
        <w:t xml:space="preserve"> |- (push 4) </w:t>
      </w:r>
      <w:r w:rsidR="003A790B">
        <w:rPr>
          <w:lang w:val="ro-RO"/>
        </w:rPr>
        <w:t>(</w:t>
      </w:r>
      <w:r w:rsidRPr="00312228" w:rsidR="003A790B">
        <w:rPr>
          <w:color w:val="000000" w:themeColor="text1"/>
          <w:lang w:val="ro-RO"/>
        </w:rPr>
        <w:t>c$,</w:t>
      </w:r>
      <w:r w:rsidR="003A790B">
        <w:rPr>
          <w:color w:val="000000" w:themeColor="text1"/>
          <w:lang w:val="ro-RO"/>
        </w:rPr>
        <w:t>c</w:t>
      </w:r>
      <w:r w:rsidR="003A790B">
        <w:rPr>
          <w:lang w:val="ro-RO"/>
        </w:rPr>
        <w:t>$,11232</w:t>
      </w:r>
      <w:r w:rsidR="003A790B">
        <w:rPr>
          <w:lang w:val="ro-RO"/>
        </w:rPr>
        <w:t>4</w:t>
      </w:r>
      <w:r w:rsidR="003A790B">
        <w:rPr>
          <w:lang w:val="ro-RO"/>
        </w:rPr>
        <w:t>)</w:t>
      </w:r>
      <w:r w:rsidR="003A790B">
        <w:rPr>
          <w:lang w:val="ro-RO"/>
        </w:rPr>
        <w:t xml:space="preserve"> </w:t>
      </w:r>
      <w:r w:rsidR="004849BA">
        <w:rPr>
          <w:lang w:val="ro-RO"/>
        </w:rPr>
        <w:t xml:space="preserve">|- (pop) </w:t>
      </w:r>
      <w:r w:rsidR="004849BA">
        <w:rPr>
          <w:lang w:val="ro-RO"/>
        </w:rPr>
        <w:t>(</w:t>
      </w:r>
      <w:r w:rsidRPr="00312228" w:rsidR="004849BA">
        <w:rPr>
          <w:color w:val="000000" w:themeColor="text1"/>
          <w:lang w:val="ro-RO"/>
        </w:rPr>
        <w:t>$,</w:t>
      </w:r>
      <w:r w:rsidR="004849BA">
        <w:rPr>
          <w:lang w:val="ro-RO"/>
        </w:rPr>
        <w:t>$,112324)</w:t>
      </w:r>
      <w:r w:rsidR="004849BA">
        <w:rPr>
          <w:lang w:val="ro-RO"/>
        </w:rPr>
        <w:t xml:space="preserve"> </w:t>
      </w:r>
      <w:r w:rsidR="00F056E0">
        <w:rPr>
          <w:lang w:val="ro-RO"/>
        </w:rPr>
        <w:t xml:space="preserve">|- acc </w:t>
      </w:r>
      <w:r w:rsidR="00841778">
        <w:rPr>
          <w:rFonts w:ascii="Symbol" w:hAnsi="Symbol" w:eastAsia="Symbol" w:cs="Symbol"/>
          <w:lang w:val="ro-RO"/>
        </w:rPr>
        <w:t>Þ</w:t>
      </w:r>
      <w:r w:rsidR="00841778">
        <w:rPr>
          <w:lang w:val="ro-RO"/>
        </w:rPr>
        <w:t xml:space="preserve"> </w:t>
      </w:r>
      <w:r w:rsidR="00841778">
        <w:rPr>
          <w:lang w:val="ro-RO"/>
        </w:rPr>
        <w:t xml:space="preserve">aaibicc </w:t>
      </w:r>
      <w:r w:rsidR="00841778">
        <w:rPr>
          <w:rFonts w:ascii="Symbol" w:hAnsi="Symbol" w:eastAsia="Symbol" w:cs="Symbol"/>
          <w:lang w:val="ro-RO"/>
        </w:rPr>
        <w:t>Î</w:t>
      </w:r>
      <w:r w:rsidR="00841778">
        <w:rPr>
          <w:lang w:val="ro-RO"/>
        </w:rPr>
        <w:t xml:space="preserve"> L(G)</w:t>
      </w:r>
      <w:r w:rsidR="00841778">
        <w:rPr>
          <w:lang w:val="ro-RO"/>
        </w:rPr>
        <w:t xml:space="preserve"> (Da), deci </w:t>
      </w:r>
      <w:r w:rsidRPr="005C2361" w:rsidR="00841778">
        <w:rPr>
          <w:lang w:val="ro-RO"/>
        </w:rPr>
        <w:t>if c then if c then stmt else stmt endif endif</w:t>
      </w:r>
      <w:r w:rsidR="00841778">
        <w:rPr>
          <w:lang w:val="ro-RO"/>
        </w:rPr>
        <w:t xml:space="preserve"> </w:t>
      </w:r>
      <w:r w:rsidR="00841778">
        <w:rPr>
          <w:rFonts w:ascii="Symbol" w:hAnsi="Symbol" w:eastAsia="Symbol" w:cs="Symbol"/>
          <w:lang w:val="ro-RO"/>
        </w:rPr>
        <w:t>Î</w:t>
      </w:r>
      <w:r w:rsidR="00841778">
        <w:rPr>
          <w:lang w:val="ro-RO"/>
        </w:rPr>
        <w:t xml:space="preserve"> L(G)</w:t>
      </w:r>
      <w:r w:rsidR="00841778">
        <w:rPr>
          <w:lang w:val="ro-RO"/>
        </w:rPr>
        <w:t xml:space="preserve"> și șirul regulilor de producție utilizate în obținerea sa este </w:t>
      </w:r>
      <w:r w:rsidR="00841778">
        <w:rPr>
          <w:lang w:val="ro-RO"/>
        </w:rPr>
        <w:t>112324</w:t>
      </w:r>
    </w:p>
    <w:p xmlns:wp14="http://schemas.microsoft.com/office/word/2010/wordml" w:rsidRPr="00A142AF" w:rsidR="001D0226" w:rsidP="001D0226" w:rsidRDefault="001D0226" w14:paraId="296FEF7D" wp14:textId="77777777">
      <w:pPr>
        <w:suppressAutoHyphens w:val="0"/>
        <w:autoSpaceDE w:val="0"/>
        <w:autoSpaceDN w:val="0"/>
        <w:adjustRightInd w:val="0"/>
        <w:ind w:left="360"/>
        <w:rPr>
          <w:sz w:val="12"/>
          <w:lang w:val="ro-RO"/>
        </w:rPr>
      </w:pPr>
    </w:p>
    <w:p xmlns:wp14="http://schemas.microsoft.com/office/word/2010/wordml" w:rsidR="001D0226" w:rsidP="001D0226" w:rsidRDefault="001D0226" w14:paraId="7194DBDC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  <w:sectPr w:rsidR="001D0226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="001D0226" w:rsidP="001D0226" w:rsidRDefault="001D0226" w14:paraId="44AD4547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lastRenderedPageBreak/>
        <w:t>Fie</w:t>
      </w:r>
      <w:r w:rsidRPr="005C2361">
        <w:rPr>
          <w:lang w:val="ro-RO"/>
        </w:rPr>
        <w:t xml:space="preserve"> gramatica</w:t>
      </w:r>
      <w:r>
        <w:rPr>
          <w:lang w:val="ro-RO"/>
        </w:rPr>
        <w:t xml:space="preserve"> ambiguă</w:t>
      </w:r>
      <w:r w:rsidRPr="005C2361">
        <w:rPr>
          <w:lang w:val="ro-RO"/>
        </w:rPr>
        <w:t xml:space="preserve">: </w:t>
      </w:r>
    </w:p>
    <w:p xmlns:wp14="http://schemas.microsoft.com/office/word/2010/wordml" w:rsidR="001D0226" w:rsidP="001D0226" w:rsidRDefault="001D0226" w14:paraId="73412C2D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br w:type="column"/>
      </w:r>
      <w:r w:rsidRPr="005C2361">
        <w:rPr>
          <w:lang w:val="ro-RO"/>
        </w:rPr>
        <w:lastRenderedPageBreak/>
        <w:t xml:space="preserve">S → if c then S else S </w:t>
      </w:r>
    </w:p>
    <w:p xmlns:wp14="http://schemas.microsoft.com/office/word/2010/wordml" w:rsidR="001D0226" w:rsidP="001D0226" w:rsidRDefault="001D0226" w14:paraId="3FB68B0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S → if c then S </w:t>
      </w:r>
    </w:p>
    <w:p xmlns:wp14="http://schemas.microsoft.com/office/word/2010/wordml" w:rsidR="001D0226" w:rsidP="001D0226" w:rsidRDefault="001D0226" w14:paraId="0F8B531A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A922CA">
          <w:type w:val="continuous"/>
          <w:pgSz w:w="12240" w:h="15840" w:orient="portrait"/>
          <w:pgMar w:top="720" w:right="720" w:bottom="720" w:left="720" w:header="720" w:footer="720" w:gutter="0"/>
          <w:cols w:space="180" w:num="2"/>
          <w:docGrid w:linePitch="360"/>
        </w:sectPr>
      </w:pPr>
      <w:r w:rsidRPr="005C2361">
        <w:rPr>
          <w:lang w:val="ro-RO"/>
        </w:rPr>
        <w:t xml:space="preserve">S → stmt </w:t>
      </w:r>
    </w:p>
    <w:p xmlns:wp14="http://schemas.microsoft.com/office/word/2010/wordml" w:rsidR="001D0226" w:rsidP="001D0226" w:rsidRDefault="001D0226" w14:paraId="1D984371" wp14:textId="77777777">
      <w:pPr>
        <w:suppressAutoHyphens w:val="0"/>
        <w:autoSpaceDE w:val="0"/>
        <w:autoSpaceDN w:val="0"/>
        <w:adjustRightInd w:val="0"/>
        <w:ind w:left="360"/>
      </w:pPr>
      <w:proofErr w:type="spellStart"/>
      <w:r>
        <w:lastRenderedPageBreak/>
        <w:t>Dacă</w:t>
      </w:r>
      <w:proofErr w:type="spellEnd"/>
      <w:r>
        <w:t xml:space="preserve"> </w:t>
      </w:r>
      <w:proofErr w:type="spellStart"/>
      <w:r>
        <w:t>înlocuim</w:t>
      </w:r>
      <w:proofErr w:type="spellEnd"/>
      <w:r w:rsidRPr="00636905">
        <w:rPr>
          <w:b/>
        </w:rPr>
        <w:t xml:space="preserve">: </w:t>
      </w:r>
      <w:r w:rsidRPr="006C7A69">
        <w:rPr>
          <w:b/>
          <w:i/>
        </w:rPr>
        <w:t>if c then</w:t>
      </w:r>
      <w:r>
        <w:t xml:space="preserve"> cu </w:t>
      </w:r>
      <w:r w:rsidRPr="006C7A69">
        <w:rPr>
          <w:b/>
          <w:i/>
        </w:rPr>
        <w:t>a</w:t>
      </w:r>
      <w:r>
        <w:t xml:space="preserve">, </w:t>
      </w:r>
      <w:r w:rsidRPr="006C7A69">
        <w:rPr>
          <w:b/>
          <w:i/>
        </w:rPr>
        <w:t>else</w:t>
      </w:r>
      <w:r>
        <w:t xml:space="preserve"> cu </w:t>
      </w:r>
      <w:r w:rsidRPr="006C7A69">
        <w:rPr>
          <w:b/>
          <w:i/>
        </w:rPr>
        <w:t>b</w:t>
      </w:r>
      <w:r>
        <w:t xml:space="preserve">, </w:t>
      </w:r>
    </w:p>
    <w:p xmlns:wp14="http://schemas.microsoft.com/office/word/2010/wordml" w:rsidR="001D0226" w:rsidP="001D0226" w:rsidRDefault="001D0226" w14:paraId="54BB132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proofErr w:type="spellStart"/>
      <w:proofErr w:type="gramStart"/>
      <w:r w:rsidRPr="006C7A69">
        <w:rPr>
          <w:b/>
          <w:i/>
        </w:rPr>
        <w:t>endif</w:t>
      </w:r>
      <w:proofErr w:type="spellEnd"/>
      <w:proofErr w:type="gramEnd"/>
      <w:r>
        <w:t xml:space="preserve"> cu </w:t>
      </w:r>
      <w:r w:rsidRPr="006C7A69">
        <w:rPr>
          <w:b/>
          <w:i/>
        </w:rPr>
        <w:t>c</w:t>
      </w:r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 w:rsidRPr="006C7A69">
        <w:rPr>
          <w:b/>
          <w:i/>
        </w:rPr>
        <w:t>stmt</w:t>
      </w:r>
      <w:proofErr w:type="spellEnd"/>
      <w:r>
        <w:t xml:space="preserve"> cu </w:t>
      </w:r>
      <w:proofErr w:type="spellStart"/>
      <w:r w:rsidRPr="006C7A69">
        <w:rPr>
          <w:b/>
          <w:i/>
        </w:rPr>
        <w:t>i</w:t>
      </w:r>
      <w:proofErr w:type="spellEnd"/>
      <w:r>
        <w:t xml:space="preserve"> </w:t>
      </w:r>
      <w:proofErr w:type="spellStart"/>
      <w:r>
        <w:t>avem</w:t>
      </w:r>
      <w:proofErr w:type="spellEnd"/>
      <w:r>
        <w:t>:</w:t>
      </w:r>
      <w:r w:rsidRPr="005C2361">
        <w:rPr>
          <w:lang w:val="ro-RO"/>
        </w:rPr>
        <w:t xml:space="preserve"> </w:t>
      </w:r>
    </w:p>
    <w:p xmlns:wp14="http://schemas.microsoft.com/office/word/2010/wordml" w:rsidR="001D0226" w:rsidP="001D0226" w:rsidRDefault="001D0226" w14:paraId="7418CEC6" wp14:textId="77777777">
      <w:pPr>
        <w:suppressAutoHyphens w:val="0"/>
        <w:autoSpaceDE w:val="0"/>
        <w:autoSpaceDN w:val="0"/>
        <w:adjustRightInd w:val="0"/>
        <w:ind w:left="360" w:firstLine="360"/>
      </w:pPr>
      <w:r>
        <w:br w:type="column"/>
      </w:r>
      <w:r>
        <w:lastRenderedPageBreak/>
        <w:t xml:space="preserve">S </w:t>
      </w:r>
      <w:r w:rsidRPr="005C2361">
        <w:rPr>
          <w:lang w:val="ro-RO"/>
        </w:rPr>
        <w:t>→</w:t>
      </w:r>
      <w:r>
        <w:t xml:space="preserve"> a S b S </w:t>
      </w:r>
    </w:p>
    <w:p xmlns:wp14="http://schemas.microsoft.com/office/word/2010/wordml" w:rsidR="001D0226" w:rsidP="001D0226" w:rsidRDefault="001D0226" w14:paraId="5CDF5FEC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</w:t>
      </w:r>
    </w:p>
    <w:p xmlns:wp14="http://schemas.microsoft.com/office/word/2010/wordml" w:rsidR="001D0226" w:rsidP="001D0226" w:rsidRDefault="001D0226" w14:paraId="52CEDBD7" wp14:textId="77777777">
      <w:pPr>
        <w:suppressAutoHyphens w:val="0"/>
        <w:autoSpaceDE w:val="0"/>
        <w:autoSpaceDN w:val="0"/>
        <w:adjustRightInd w:val="0"/>
        <w:ind w:left="360" w:firstLine="360"/>
        <w:rPr>
          <w:lang w:val="ro-RO"/>
        </w:rPr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spellStart"/>
      <w:r>
        <w:t>i</w:t>
      </w:r>
      <w:proofErr w:type="spellEnd"/>
    </w:p>
    <w:p xmlns:wp14="http://schemas.microsoft.com/office/word/2010/wordml" w:rsidR="001D0226" w:rsidP="001D0226" w:rsidRDefault="001D0226" w14:paraId="769D0D3C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636905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="001D0226" w:rsidP="001D0226" w:rsidRDefault="001D0226" w14:paraId="57F216A7" wp14:textId="77777777">
      <w:pPr>
        <w:suppressAutoHyphens w:val="0"/>
        <w:autoSpaceDE w:val="0"/>
        <w:autoSpaceDN w:val="0"/>
        <w:adjustRightInd w:val="0"/>
        <w:ind w:left="360"/>
      </w:pPr>
      <w:proofErr w:type="spellStart"/>
      <w:r>
        <w:lastRenderedPageBreak/>
        <w:t>Pentru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gramatici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>:</w:t>
      </w:r>
    </w:p>
    <w:p xmlns:wp14="http://schemas.microsoft.com/office/word/2010/wordml" w:rsidR="001D0226" w:rsidP="001D0226" w:rsidRDefault="001D0226" w14:paraId="3FBA93E5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281F8DC9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b)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64FB0BE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c) </w:t>
      </w:r>
      <w:proofErr w:type="spellStart"/>
      <w:r>
        <w:t>Discutați</w:t>
      </w:r>
      <w:proofErr w:type="spellEnd"/>
      <w:r>
        <w:t xml:space="preserve">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cadrul</w:t>
      </w:r>
      <w:proofErr w:type="spellEnd"/>
      <w:r>
        <w:t xml:space="preserve"> didactic, 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de </w:t>
      </w:r>
      <w:proofErr w:type="spellStart"/>
      <w:r>
        <w:t>analiză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conflictele</w:t>
      </w:r>
      <w:proofErr w:type="spellEnd"/>
      <w:r>
        <w:t>.</w:t>
      </w:r>
    </w:p>
    <w:p xmlns:wp14="http://schemas.microsoft.com/office/word/2010/wordml" w:rsidR="001D0226" w:rsidP="001D0226" w:rsidRDefault="001D0226" w14:paraId="4449F76D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d) Folosind analizorul LL(1) dacă</w:t>
      </w:r>
      <w:r w:rsidRPr="005C2361">
        <w:rPr>
          <w:lang w:val="ro-RO"/>
        </w:rPr>
        <w:t xml:space="preserve"> </w:t>
      </w:r>
      <w:r>
        <w:rPr>
          <w:lang w:val="ro-RO"/>
        </w:rPr>
        <w:t>secvența</w:t>
      </w:r>
      <w:r w:rsidRPr="005C2361">
        <w:rPr>
          <w:lang w:val="ro-RO"/>
        </w:rPr>
        <w:t xml:space="preserve">: if c then if c then stmt else stmt (sau echivalenta ei scrisa cu a,b,c,i) </w:t>
      </w:r>
      <w:r>
        <w:rPr>
          <w:lang w:val="ro-RO"/>
        </w:rPr>
        <w:t>aparține limbajului generat de gramatică.</w:t>
      </w:r>
    </w:p>
    <w:p xmlns:wp14="http://schemas.microsoft.com/office/word/2010/wordml" w:rsidR="00130AC5" w:rsidRDefault="00130AC5" w14:paraId="54CD245A" wp14:textId="77777777">
      <w:pPr>
        <w:suppressAutoHyphens w:val="0"/>
        <w:rPr>
          <w:lang w:val="ro-RO"/>
        </w:rPr>
      </w:pPr>
      <w:r>
        <w:rPr>
          <w:lang w:val="ro-RO"/>
        </w:rPr>
        <w:br w:type="page"/>
      </w:r>
    </w:p>
    <w:p xmlns:wp14="http://schemas.microsoft.com/office/word/2010/wordml" w:rsidR="00F84A26" w:rsidP="00F84A26" w:rsidRDefault="00F84A26" w14:paraId="3482ABA7" wp14:textId="77777777">
      <w:pPr>
        <w:suppressAutoHyphens w:val="0"/>
        <w:autoSpaceDE w:val="0"/>
        <w:autoSpaceDN w:val="0"/>
        <w:adjustRightInd w:val="0"/>
      </w:pPr>
      <w:r>
        <w:rPr>
          <w:lang w:val="ro-RO"/>
        </w:rPr>
        <w:lastRenderedPageBreak/>
        <w:t xml:space="preserve">a) </w:t>
      </w:r>
      <w:r>
        <w:rPr>
          <w:lang w:val="ro-RO"/>
        </w:rPr>
        <w:tab/>
      </w:r>
      <w:r>
        <w:t xml:space="preserve">S </w:t>
      </w:r>
      <w:r w:rsidRPr="005C2361">
        <w:rPr>
          <w:lang w:val="ro-RO"/>
        </w:rPr>
        <w:t>→</w:t>
      </w:r>
      <w:r>
        <w:t xml:space="preserve"> a S b S </w:t>
      </w:r>
      <w:r w:rsidR="00631014">
        <w:t>(1)</w:t>
      </w:r>
    </w:p>
    <w:p xmlns:wp14="http://schemas.microsoft.com/office/word/2010/wordml" w:rsidR="00F84A26" w:rsidP="00F84A26" w:rsidRDefault="00F84A26" w14:paraId="036106C4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</w:t>
      </w:r>
      <w:r w:rsidR="00631014">
        <w:t>(2)</w:t>
      </w:r>
    </w:p>
    <w:p xmlns:wp14="http://schemas.microsoft.com/office/word/2010/wordml" w:rsidR="00F84A26" w:rsidP="00F84A26" w:rsidRDefault="00F84A26" w14:paraId="68CFAEE0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spellStart"/>
      <w:r w:rsidR="00631014">
        <w:t>i</w:t>
      </w:r>
      <w:proofErr w:type="spellEnd"/>
      <w:r w:rsidR="00631014">
        <w:t xml:space="preserve"> (3)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"/>
        <w:gridCol w:w="950"/>
        <w:gridCol w:w="1296"/>
      </w:tblGrid>
      <w:tr xmlns:wp14="http://schemas.microsoft.com/office/word/2010/wordml" w:rsidR="000D33BD" w:rsidTr="008665DC" w14:paraId="692EECE6" wp14:textId="77777777">
        <w:tc>
          <w:tcPr>
            <w:tcW w:w="468" w:type="dxa"/>
            <w:vAlign w:val="center"/>
          </w:tcPr>
          <w:p w:rsidR="000D33BD" w:rsidP="008665DC" w:rsidRDefault="000D33BD" w14:paraId="1231BE67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</w:p>
        </w:tc>
        <w:tc>
          <w:tcPr>
            <w:tcW w:w="950" w:type="dxa"/>
            <w:vAlign w:val="center"/>
          </w:tcPr>
          <w:p w:rsidR="000D33BD" w:rsidP="008665DC" w:rsidRDefault="000D33BD" w14:paraId="2B97D32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  <w:vAlign w:val="center"/>
          </w:tcPr>
          <w:p w:rsidR="000D33BD" w:rsidP="008665DC" w:rsidRDefault="000D33BD" w14:paraId="2E57C70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0D33BD" w:rsidTr="008665DC" w14:paraId="27368B4D" wp14:textId="77777777">
        <w:tc>
          <w:tcPr>
            <w:tcW w:w="468" w:type="dxa"/>
            <w:vAlign w:val="center"/>
          </w:tcPr>
          <w:p w:rsidR="000D33BD" w:rsidP="008665DC" w:rsidRDefault="000D33BD" w14:paraId="0A78B04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950" w:type="dxa"/>
            <w:vAlign w:val="center"/>
          </w:tcPr>
          <w:p w:rsidR="000D33BD" w:rsidP="008665DC" w:rsidRDefault="000D33BD" w14:paraId="3EC4ABA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a,i</w:t>
            </w:r>
          </w:p>
        </w:tc>
        <w:tc>
          <w:tcPr>
            <w:tcW w:w="1296" w:type="dxa"/>
            <w:vAlign w:val="center"/>
          </w:tcPr>
          <w:p w:rsidR="000D33BD" w:rsidP="008665DC" w:rsidRDefault="000D33BD" w14:paraId="024EDD3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$,b</w:t>
            </w:r>
          </w:p>
        </w:tc>
      </w:tr>
    </w:tbl>
    <w:p xmlns:wp14="http://schemas.microsoft.com/office/word/2010/wordml" w:rsidR="00684A08" w:rsidP="00684A08" w:rsidRDefault="00684A08" w14:paraId="2BD3BBE9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Tabelul de analiză LL(1):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8"/>
        <w:gridCol w:w="1050"/>
        <w:gridCol w:w="720"/>
        <w:gridCol w:w="990"/>
        <w:gridCol w:w="990"/>
      </w:tblGrid>
      <w:tr xmlns:wp14="http://schemas.microsoft.com/office/word/2010/wordml" w:rsidR="00684A08" w:rsidTr="00137DD3" w14:paraId="4B42735A" wp14:textId="77777777">
        <w:tc>
          <w:tcPr>
            <w:tcW w:w="378" w:type="dxa"/>
            <w:vAlign w:val="center"/>
          </w:tcPr>
          <w:p w:rsidR="00684A08" w:rsidP="008665DC" w:rsidRDefault="00684A08" w14:paraId="36FEB5B0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050" w:type="dxa"/>
            <w:vAlign w:val="center"/>
          </w:tcPr>
          <w:p w:rsidR="00684A08" w:rsidP="008665DC" w:rsidRDefault="00684A08" w14:paraId="1C6F737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720" w:type="dxa"/>
            <w:vAlign w:val="center"/>
          </w:tcPr>
          <w:p w:rsidR="00684A08" w:rsidP="008665DC" w:rsidRDefault="00684A08" w14:paraId="47A980F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990" w:type="dxa"/>
            <w:vAlign w:val="center"/>
          </w:tcPr>
          <w:p w:rsidR="00684A08" w:rsidP="008665DC" w:rsidRDefault="00684A08" w14:paraId="13B3453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990" w:type="dxa"/>
          </w:tcPr>
          <w:p w:rsidR="00684A08" w:rsidP="008665DC" w:rsidRDefault="00684A08" w14:paraId="0F03D74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</w:tr>
      <w:tr xmlns:wp14="http://schemas.microsoft.com/office/word/2010/wordml" w:rsidR="00684A08" w:rsidTr="00137DD3" w14:paraId="71CF65C0" wp14:textId="77777777">
        <w:tc>
          <w:tcPr>
            <w:tcW w:w="378" w:type="dxa"/>
            <w:vAlign w:val="center"/>
          </w:tcPr>
          <w:p w:rsidR="00684A08" w:rsidP="008665DC" w:rsidRDefault="00684A08" w14:paraId="214F8B6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050" w:type="dxa"/>
            <w:vAlign w:val="center"/>
          </w:tcPr>
          <w:p w:rsidR="00684A08" w:rsidP="008665DC" w:rsidRDefault="00E948B5" w14:paraId="30C7329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4C737F">
              <w:rPr>
                <w:color w:val="FF0000"/>
                <w:lang w:val="ro-RO"/>
              </w:rPr>
              <w:t>(aSbS,1)</w:t>
            </w:r>
            <w:r w:rsidRPr="004C737F" w:rsidR="004C737F">
              <w:rPr>
                <w:color w:val="FF0000"/>
                <w:lang w:val="ro-RO"/>
              </w:rPr>
              <w:t xml:space="preserve"> (aS,2)</w:t>
            </w:r>
          </w:p>
        </w:tc>
        <w:tc>
          <w:tcPr>
            <w:tcW w:w="720" w:type="dxa"/>
            <w:vAlign w:val="center"/>
          </w:tcPr>
          <w:p w:rsidRPr="00303244" w:rsidR="00684A08" w:rsidP="008665DC" w:rsidRDefault="00684A08" w14:paraId="30D7AA6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FF0000"/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684A08" w:rsidP="008665DC" w:rsidRDefault="00684A08" w14:paraId="7196D06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684A08" w:rsidP="008665DC" w:rsidRDefault="00684A08" w14:paraId="34FF1C9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684A08" w:rsidTr="00137DD3" w14:paraId="02FAEF3F" wp14:textId="77777777">
        <w:tc>
          <w:tcPr>
            <w:tcW w:w="378" w:type="dxa"/>
            <w:vAlign w:val="center"/>
          </w:tcPr>
          <w:p w:rsidR="00684A08" w:rsidP="008665DC" w:rsidRDefault="00684A08" w14:paraId="5EB77EE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1050" w:type="dxa"/>
            <w:vAlign w:val="center"/>
          </w:tcPr>
          <w:p w:rsidR="00684A08" w:rsidP="008665DC" w:rsidRDefault="00684A08" w14:paraId="6D072C0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684A08" w:rsidP="008665DC" w:rsidRDefault="00684A08" w14:paraId="48A2191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684A08" w:rsidP="008665DC" w:rsidRDefault="00684A08" w14:paraId="6BD18F9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684A08" w:rsidP="008665DC" w:rsidRDefault="00684A08" w14:paraId="238601F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684A08" w:rsidTr="00137DD3" w14:paraId="1707101A" wp14:textId="77777777">
        <w:tc>
          <w:tcPr>
            <w:tcW w:w="378" w:type="dxa"/>
            <w:vAlign w:val="center"/>
          </w:tcPr>
          <w:p w:rsidR="00684A08" w:rsidP="008665DC" w:rsidRDefault="00684A08" w14:paraId="7FFF741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1050" w:type="dxa"/>
            <w:vAlign w:val="center"/>
          </w:tcPr>
          <w:p w:rsidR="00684A08" w:rsidP="008665DC" w:rsidRDefault="00684A08" w14:paraId="0F3CABC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684A08" w:rsidP="008665DC" w:rsidRDefault="00684A08" w14:paraId="5B08B5D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684A08" w:rsidP="008665DC" w:rsidRDefault="00684A08" w14:paraId="16DEB4A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684A08" w:rsidP="008665DC" w:rsidRDefault="00684A08" w14:paraId="0AD9C6F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684A08" w:rsidTr="00137DD3" w14:paraId="5209131E" wp14:textId="77777777">
        <w:tc>
          <w:tcPr>
            <w:tcW w:w="378" w:type="dxa"/>
            <w:vAlign w:val="center"/>
          </w:tcPr>
          <w:p w:rsidR="00684A08" w:rsidP="008665DC" w:rsidRDefault="00684A08" w14:paraId="7E8A677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1050" w:type="dxa"/>
            <w:vAlign w:val="center"/>
          </w:tcPr>
          <w:p w:rsidR="00684A08" w:rsidP="008665DC" w:rsidRDefault="00684A08" w14:paraId="4B1F511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684A08" w:rsidP="008665DC" w:rsidRDefault="00684A08" w14:paraId="65F9C3D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684A08" w:rsidP="008665DC" w:rsidRDefault="00684A08" w14:paraId="5023141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684A08" w:rsidP="008665DC" w:rsidRDefault="00684A08" w14:paraId="1F3B140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684A08" w:rsidTr="00137DD3" w14:paraId="14E92E91" wp14:textId="77777777">
        <w:tc>
          <w:tcPr>
            <w:tcW w:w="378" w:type="dxa"/>
            <w:vAlign w:val="center"/>
          </w:tcPr>
          <w:p w:rsidR="00684A08" w:rsidP="008665DC" w:rsidRDefault="00684A08" w14:paraId="4C51832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  <w:tc>
          <w:tcPr>
            <w:tcW w:w="1050" w:type="dxa"/>
            <w:vAlign w:val="center"/>
          </w:tcPr>
          <w:p w:rsidR="00684A08" w:rsidP="008665DC" w:rsidRDefault="00684A08" w14:paraId="562C75D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684A08" w:rsidP="008665DC" w:rsidRDefault="00684A08" w14:paraId="664355A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684A08" w:rsidP="008665DC" w:rsidRDefault="00684A08" w14:paraId="1A96511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684A08" w:rsidP="008665DC" w:rsidRDefault="00684A08" w14:paraId="7DF4E37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</w:tbl>
    <w:p xmlns:wp14="http://schemas.microsoft.com/office/word/2010/wordml" w:rsidR="00137DD3" w:rsidP="00137DD3" w:rsidRDefault="00137DD3" w14:paraId="594F95F6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Avem conflict, deci gramatica nu e de tip LL(1)</w:t>
      </w:r>
    </w:p>
    <w:p xmlns:wp14="http://schemas.microsoft.com/office/word/2010/wordml" w:rsidR="00137DD3" w:rsidP="00137DD3" w:rsidRDefault="00137DD3" w14:paraId="1974B3CD" wp14:textId="77777777">
      <w:pPr>
        <w:suppressAutoHyphens w:val="0"/>
        <w:autoSpaceDE w:val="0"/>
        <w:autoSpaceDN w:val="0"/>
        <w:adjustRightInd w:val="0"/>
        <w:ind w:left="360" w:hanging="360"/>
      </w:pPr>
      <w:r>
        <w:rPr>
          <w:lang w:val="ro-RO"/>
        </w:rPr>
        <w:t>b)</w:t>
      </w:r>
      <w:r w:rsidRPr="00512279">
        <w:t xml:space="preserve"> </w:t>
      </w:r>
      <w:r>
        <w:tab/>
      </w: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r>
        <w:t>a S b S</w:t>
      </w:r>
    </w:p>
    <w:p xmlns:wp14="http://schemas.microsoft.com/office/word/2010/wordml" w:rsidR="00137DD3" w:rsidP="00137DD3" w:rsidRDefault="00137DD3" w14:paraId="0C0E5739" wp14:textId="77777777">
      <w:pPr>
        <w:suppressAutoHyphens w:val="0"/>
        <w:autoSpaceDE w:val="0"/>
        <w:autoSpaceDN w:val="0"/>
        <w:adjustRightInd w:val="0"/>
        <w:ind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</w:t>
      </w:r>
    </w:p>
    <w:p xmlns:wp14="http://schemas.microsoft.com/office/word/2010/wordml" w:rsidR="00137DD3" w:rsidP="00137DD3" w:rsidRDefault="00137DD3" w14:paraId="4387637B" wp14:textId="77777777">
      <w:pPr>
        <w:suppressAutoHyphens w:val="0"/>
        <w:autoSpaceDE w:val="0"/>
        <w:autoSpaceDN w:val="0"/>
        <w:adjustRightInd w:val="0"/>
        <w:ind w:firstLine="360"/>
        <w:rPr>
          <w:lang w:val="ro-RO"/>
        </w:rPr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spellStart"/>
      <w:r>
        <w:t>i</w:t>
      </w:r>
      <w:proofErr w:type="spellEnd"/>
    </w:p>
    <w:p xmlns:wp14="http://schemas.microsoft.com/office/word/2010/wordml" w:rsidR="00137DD3" w:rsidP="00137DD3" w:rsidRDefault="00137DD3" w14:paraId="52181517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După factorizarea la stânga:</w:t>
      </w:r>
    </w:p>
    <w:p xmlns:wp14="http://schemas.microsoft.com/office/word/2010/wordml" w:rsidR="00137DD3" w:rsidP="00137DD3" w:rsidRDefault="00137DD3" w14:paraId="1D5B85F2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 xml:space="preserve">S </w:t>
      </w:r>
      <w:r w:rsidRPr="005C2361">
        <w:rPr>
          <w:lang w:val="ro-RO"/>
        </w:rPr>
        <w:t>→</w:t>
      </w:r>
      <w:r>
        <w:rPr>
          <w:lang w:val="ro-RO"/>
        </w:rPr>
        <w:t xml:space="preserve"> </w:t>
      </w:r>
      <w:r w:rsidR="00A075BC">
        <w:rPr>
          <w:lang w:val="ro-RO"/>
        </w:rPr>
        <w:t>aS P</w:t>
      </w:r>
      <w:r w:rsidR="005177F4">
        <w:rPr>
          <w:lang w:val="ro-RO"/>
        </w:rPr>
        <w:t xml:space="preserve"> (1)</w:t>
      </w:r>
    </w:p>
    <w:p xmlns:wp14="http://schemas.microsoft.com/office/word/2010/wordml" w:rsidR="00A075BC" w:rsidP="00137DD3" w:rsidRDefault="00A075BC" w14:paraId="0859F26E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 xml:space="preserve">P </w:t>
      </w:r>
      <w:r w:rsidRPr="005C2361">
        <w:rPr>
          <w:lang w:val="ro-RO"/>
        </w:rPr>
        <w:t>→</w:t>
      </w:r>
      <w:r>
        <w:rPr>
          <w:lang w:val="ro-RO"/>
        </w:rPr>
        <w:t xml:space="preserve"> bS</w:t>
      </w:r>
      <w:r w:rsidR="005177F4">
        <w:rPr>
          <w:lang w:val="ro-RO"/>
        </w:rPr>
        <w:t xml:space="preserve"> (2)</w:t>
      </w:r>
    </w:p>
    <w:p xmlns:wp14="http://schemas.microsoft.com/office/word/2010/wordml" w:rsidR="00A075BC" w:rsidP="00137DD3" w:rsidRDefault="00A075BC" w14:paraId="7EB1C23E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 xml:space="preserve">P </w:t>
      </w:r>
      <w:r w:rsidRPr="005C2361">
        <w:rPr>
          <w:lang w:val="ro-RO"/>
        </w:rPr>
        <w:t>→</w:t>
      </w:r>
      <w:r>
        <w:rPr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e</w:t>
      </w:r>
      <w:r w:rsidR="005177F4">
        <w:rPr>
          <w:lang w:val="ro-RO"/>
        </w:rPr>
        <w:t xml:space="preserve"> (3)</w:t>
      </w:r>
    </w:p>
    <w:p xmlns:wp14="http://schemas.microsoft.com/office/word/2010/wordml" w:rsidR="00A075BC" w:rsidP="00137DD3" w:rsidRDefault="00A075BC" w14:paraId="59A30013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 xml:space="preserve">S </w:t>
      </w:r>
      <w:r w:rsidRPr="005C2361">
        <w:rPr>
          <w:lang w:val="ro-RO"/>
        </w:rPr>
        <w:t>→</w:t>
      </w:r>
      <w:r>
        <w:rPr>
          <w:lang w:val="ro-RO"/>
        </w:rPr>
        <w:t xml:space="preserve"> i</w:t>
      </w:r>
      <w:r w:rsidR="005177F4">
        <w:rPr>
          <w:lang w:val="ro-RO"/>
        </w:rPr>
        <w:t xml:space="preserve"> (4)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"/>
        <w:gridCol w:w="950"/>
        <w:gridCol w:w="1296"/>
      </w:tblGrid>
      <w:tr xmlns:wp14="http://schemas.microsoft.com/office/word/2010/wordml" w:rsidR="00137DD3" w:rsidTr="008665DC" w14:paraId="1FB6754D" wp14:textId="77777777">
        <w:tc>
          <w:tcPr>
            <w:tcW w:w="468" w:type="dxa"/>
            <w:vAlign w:val="center"/>
          </w:tcPr>
          <w:p w:rsidR="00137DD3" w:rsidP="008665DC" w:rsidRDefault="00137DD3" w14:paraId="44FB30F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</w:p>
        </w:tc>
        <w:tc>
          <w:tcPr>
            <w:tcW w:w="950" w:type="dxa"/>
            <w:vAlign w:val="center"/>
          </w:tcPr>
          <w:p w:rsidR="00137DD3" w:rsidP="008665DC" w:rsidRDefault="00137DD3" w14:paraId="312DB78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  <w:vAlign w:val="center"/>
          </w:tcPr>
          <w:p w:rsidR="00137DD3" w:rsidP="008665DC" w:rsidRDefault="00137DD3" w14:paraId="60DD249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137DD3" w:rsidTr="008665DC" w14:paraId="72850164" wp14:textId="77777777">
        <w:tc>
          <w:tcPr>
            <w:tcW w:w="468" w:type="dxa"/>
            <w:vAlign w:val="center"/>
          </w:tcPr>
          <w:p w:rsidR="00137DD3" w:rsidP="008665DC" w:rsidRDefault="00137DD3" w14:paraId="08AEAA3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950" w:type="dxa"/>
            <w:vAlign w:val="center"/>
          </w:tcPr>
          <w:p w:rsidR="00137DD3" w:rsidP="008665DC" w:rsidRDefault="00CD27EA" w14:paraId="5BCDEA50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a,i</w:t>
            </w:r>
          </w:p>
        </w:tc>
        <w:tc>
          <w:tcPr>
            <w:tcW w:w="1296" w:type="dxa"/>
            <w:vAlign w:val="center"/>
          </w:tcPr>
          <w:p w:rsidR="00137DD3" w:rsidP="008665DC" w:rsidRDefault="00CD27EA" w14:paraId="3D40C427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$,b</w:t>
            </w:r>
          </w:p>
        </w:tc>
      </w:tr>
      <w:tr xmlns:wp14="http://schemas.microsoft.com/office/word/2010/wordml" w:rsidR="00137DD3" w:rsidTr="008665DC" w14:paraId="765431CE" wp14:textId="77777777">
        <w:tc>
          <w:tcPr>
            <w:tcW w:w="468" w:type="dxa"/>
            <w:vAlign w:val="center"/>
          </w:tcPr>
          <w:p w:rsidR="00137DD3" w:rsidP="008665DC" w:rsidRDefault="00BE2D31" w14:paraId="79E7D87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P</w:t>
            </w:r>
          </w:p>
        </w:tc>
        <w:tc>
          <w:tcPr>
            <w:tcW w:w="950" w:type="dxa"/>
            <w:vAlign w:val="center"/>
          </w:tcPr>
          <w:p w:rsidR="00137DD3" w:rsidP="008665DC" w:rsidRDefault="00CD27EA" w14:paraId="5FD595E2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b,</w:t>
            </w:r>
            <w:r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1296" w:type="dxa"/>
            <w:vAlign w:val="center"/>
          </w:tcPr>
          <w:p w:rsidR="00137DD3" w:rsidP="008665DC" w:rsidRDefault="00CD27EA" w14:paraId="416B0EE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$,b</w:t>
            </w:r>
          </w:p>
        </w:tc>
      </w:tr>
    </w:tbl>
    <w:p xmlns:wp14="http://schemas.microsoft.com/office/word/2010/wordml" w:rsidR="00137DD3" w:rsidP="00137DD3" w:rsidRDefault="00137DD3" w14:paraId="2DAE495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Tabelul de analiză LL(1):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8"/>
        <w:gridCol w:w="1050"/>
        <w:gridCol w:w="810"/>
        <w:gridCol w:w="990"/>
        <w:gridCol w:w="990"/>
      </w:tblGrid>
      <w:tr xmlns:wp14="http://schemas.microsoft.com/office/word/2010/wordml" w:rsidR="006724D2" w:rsidTr="003E67C0" w14:paraId="0B446E86" wp14:textId="77777777">
        <w:tc>
          <w:tcPr>
            <w:tcW w:w="378" w:type="dxa"/>
            <w:vAlign w:val="center"/>
          </w:tcPr>
          <w:p w:rsidR="006724D2" w:rsidP="008665DC" w:rsidRDefault="006724D2" w14:paraId="1DA6542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050" w:type="dxa"/>
            <w:vAlign w:val="center"/>
          </w:tcPr>
          <w:p w:rsidR="006724D2" w:rsidP="008665DC" w:rsidRDefault="006724D2" w14:paraId="07F31C3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810" w:type="dxa"/>
            <w:vAlign w:val="center"/>
          </w:tcPr>
          <w:p w:rsidR="006724D2" w:rsidP="008665DC" w:rsidRDefault="006724D2" w14:paraId="1E050A9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990" w:type="dxa"/>
            <w:vAlign w:val="center"/>
          </w:tcPr>
          <w:p w:rsidR="006724D2" w:rsidP="008665DC" w:rsidRDefault="006724D2" w14:paraId="788DC6D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990" w:type="dxa"/>
          </w:tcPr>
          <w:p w:rsidR="006724D2" w:rsidP="008665DC" w:rsidRDefault="006724D2" w14:paraId="1B8F14D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</w:tr>
      <w:tr xmlns:wp14="http://schemas.microsoft.com/office/word/2010/wordml" w:rsidR="006724D2" w:rsidTr="003E67C0" w14:paraId="17E76C5E" wp14:textId="77777777">
        <w:tc>
          <w:tcPr>
            <w:tcW w:w="378" w:type="dxa"/>
            <w:vAlign w:val="center"/>
          </w:tcPr>
          <w:p w:rsidR="006724D2" w:rsidP="008665DC" w:rsidRDefault="006724D2" w14:paraId="19C5590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050" w:type="dxa"/>
            <w:vAlign w:val="center"/>
          </w:tcPr>
          <w:p w:rsidR="006724D2" w:rsidP="008665DC" w:rsidRDefault="00CB54B8" w14:paraId="4217390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(aSP,1)</w:t>
            </w:r>
          </w:p>
        </w:tc>
        <w:tc>
          <w:tcPr>
            <w:tcW w:w="810" w:type="dxa"/>
            <w:vAlign w:val="center"/>
          </w:tcPr>
          <w:p w:rsidRPr="00303244" w:rsidR="006724D2" w:rsidP="008665DC" w:rsidRDefault="006724D2" w14:paraId="3041E39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FF0000"/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6724D2" w:rsidP="008665DC" w:rsidRDefault="006724D2" w14:paraId="722B00A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6724D2" w:rsidP="008665DC" w:rsidRDefault="006724D2" w14:paraId="42C6D79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6724D2" w:rsidTr="003E67C0" w14:paraId="6CE63830" wp14:textId="77777777">
        <w:tc>
          <w:tcPr>
            <w:tcW w:w="378" w:type="dxa"/>
            <w:vAlign w:val="center"/>
          </w:tcPr>
          <w:p w:rsidR="006724D2" w:rsidP="008665DC" w:rsidRDefault="006724D2" w14:paraId="6F8861C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P</w:t>
            </w:r>
          </w:p>
        </w:tc>
        <w:tc>
          <w:tcPr>
            <w:tcW w:w="1050" w:type="dxa"/>
            <w:vAlign w:val="center"/>
          </w:tcPr>
          <w:p w:rsidR="006724D2" w:rsidP="008665DC" w:rsidRDefault="006724D2" w14:paraId="6E1831B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810" w:type="dxa"/>
            <w:vAlign w:val="center"/>
          </w:tcPr>
          <w:p w:rsidRPr="00CB54B8" w:rsidR="006724D2" w:rsidP="008665DC" w:rsidRDefault="00CB54B8" w14:paraId="4AF89B9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  <w:r w:rsidRPr="003E67C0">
              <w:rPr>
                <w:color w:val="FF0000"/>
                <w:lang w:val="ro-RO"/>
              </w:rPr>
              <w:t>(bS,2)</w:t>
            </w:r>
            <w:r w:rsidRPr="003E67C0" w:rsidR="00A40087">
              <w:rPr>
                <w:color w:val="FF0000"/>
                <w:lang w:val="ro-RO"/>
              </w:rPr>
              <w:t xml:space="preserve"> (</w:t>
            </w:r>
            <w:r w:rsidRPr="003E67C0" w:rsidR="00A40087">
              <w:rPr>
                <w:rFonts w:ascii="Symbol" w:hAnsi="Symbol" w:eastAsia="Symbol" w:cs="Symbol"/>
                <w:color w:val="FF0000"/>
                <w:lang w:val="ro-RO"/>
              </w:rPr>
              <w:t>e</w:t>
            </w:r>
            <w:r w:rsidRPr="003E67C0" w:rsidR="00A40087">
              <w:rPr>
                <w:color w:val="FF0000"/>
                <w:lang w:val="ro-RO"/>
              </w:rPr>
              <w:t>,3)</w:t>
            </w:r>
          </w:p>
        </w:tc>
        <w:tc>
          <w:tcPr>
            <w:tcW w:w="990" w:type="dxa"/>
            <w:vAlign w:val="center"/>
          </w:tcPr>
          <w:p w:rsidR="006724D2" w:rsidP="008665DC" w:rsidRDefault="006724D2" w14:paraId="54E11D2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6724D2" w:rsidP="008665DC" w:rsidRDefault="00A40087" w14:paraId="73F513A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color w:val="000000" w:themeColor="text1"/>
                <w:lang w:val="ro-RO"/>
              </w:rPr>
              <w:t>(</w:t>
            </w:r>
            <w:r>
              <w:rPr>
                <w:rFonts w:ascii="Symbol" w:hAnsi="Symbol" w:eastAsia="Symbol" w:cs="Symbol"/>
                <w:lang w:val="ro-RO"/>
              </w:rPr>
              <w:t>e</w:t>
            </w:r>
            <w:r>
              <w:rPr>
                <w:lang w:val="ro-RO"/>
              </w:rPr>
              <w:t>,3)</w:t>
            </w:r>
          </w:p>
        </w:tc>
      </w:tr>
      <w:tr xmlns:wp14="http://schemas.microsoft.com/office/word/2010/wordml" w:rsidR="006724D2" w:rsidTr="003E67C0" w14:paraId="5FCAB4DF" wp14:textId="77777777">
        <w:tc>
          <w:tcPr>
            <w:tcW w:w="378" w:type="dxa"/>
            <w:vAlign w:val="center"/>
          </w:tcPr>
          <w:p w:rsidR="006724D2" w:rsidP="008665DC" w:rsidRDefault="006724D2" w14:paraId="43842E7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1050" w:type="dxa"/>
            <w:vAlign w:val="center"/>
          </w:tcPr>
          <w:p w:rsidR="006724D2" w:rsidP="008665DC" w:rsidRDefault="006724D2" w14:paraId="31126E5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810" w:type="dxa"/>
            <w:vAlign w:val="center"/>
          </w:tcPr>
          <w:p w:rsidR="006724D2" w:rsidP="008665DC" w:rsidRDefault="006724D2" w14:paraId="2DE403A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6724D2" w:rsidP="008665DC" w:rsidRDefault="006724D2" w14:paraId="62431CD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6724D2" w:rsidP="008665DC" w:rsidRDefault="006724D2" w14:paraId="49E398E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6724D2" w:rsidTr="003E67C0" w14:paraId="67F918DC" wp14:textId="77777777">
        <w:tc>
          <w:tcPr>
            <w:tcW w:w="378" w:type="dxa"/>
            <w:vAlign w:val="center"/>
          </w:tcPr>
          <w:p w:rsidR="006724D2" w:rsidP="008665DC" w:rsidRDefault="006724D2" w14:paraId="6BC1D44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1050" w:type="dxa"/>
            <w:vAlign w:val="center"/>
          </w:tcPr>
          <w:p w:rsidR="006724D2" w:rsidP="008665DC" w:rsidRDefault="006724D2" w14:paraId="16287F2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810" w:type="dxa"/>
            <w:vAlign w:val="center"/>
          </w:tcPr>
          <w:p w:rsidR="006724D2" w:rsidP="008665DC" w:rsidRDefault="006724D2" w14:paraId="5BE93A6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6724D2" w:rsidP="008665DC" w:rsidRDefault="006724D2" w14:paraId="384BA73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6724D2" w:rsidP="008665DC" w:rsidRDefault="006724D2" w14:paraId="34B3F2E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6724D2" w:rsidTr="003E67C0" w14:paraId="0A209956" wp14:textId="77777777">
        <w:tc>
          <w:tcPr>
            <w:tcW w:w="378" w:type="dxa"/>
            <w:vAlign w:val="center"/>
          </w:tcPr>
          <w:p w:rsidR="006724D2" w:rsidP="008665DC" w:rsidRDefault="006724D2" w14:paraId="406315A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1050" w:type="dxa"/>
            <w:vAlign w:val="center"/>
          </w:tcPr>
          <w:p w:rsidR="006724D2" w:rsidP="008665DC" w:rsidRDefault="006724D2" w14:paraId="7D34F5C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810" w:type="dxa"/>
            <w:vAlign w:val="center"/>
          </w:tcPr>
          <w:p w:rsidR="006724D2" w:rsidP="008665DC" w:rsidRDefault="006724D2" w14:paraId="0B4020A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6724D2" w:rsidP="008665DC" w:rsidRDefault="006724D2" w14:paraId="1D7B270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6724D2" w:rsidP="008665DC" w:rsidRDefault="006724D2" w14:paraId="4F904CB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6724D2" w:rsidTr="003E67C0" w14:paraId="3D2D805D" wp14:textId="77777777">
        <w:tc>
          <w:tcPr>
            <w:tcW w:w="378" w:type="dxa"/>
            <w:vAlign w:val="center"/>
          </w:tcPr>
          <w:p w:rsidR="006724D2" w:rsidP="008665DC" w:rsidRDefault="006724D2" w14:paraId="4CB72BD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  <w:tc>
          <w:tcPr>
            <w:tcW w:w="1050" w:type="dxa"/>
            <w:vAlign w:val="center"/>
          </w:tcPr>
          <w:p w:rsidR="006724D2" w:rsidP="008665DC" w:rsidRDefault="006724D2" w14:paraId="06971CD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810" w:type="dxa"/>
            <w:vAlign w:val="center"/>
          </w:tcPr>
          <w:p w:rsidR="006724D2" w:rsidP="008665DC" w:rsidRDefault="006724D2" w14:paraId="2A1F701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6724D2" w:rsidP="008665DC" w:rsidRDefault="006724D2" w14:paraId="03EFCA4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6724D2" w:rsidP="008665DC" w:rsidRDefault="006724D2" w14:paraId="5F96A72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</w:tbl>
    <w:p xmlns:wp14="http://schemas.microsoft.com/office/word/2010/wordml" w:rsidR="003E67C0" w:rsidP="003E67C0" w:rsidRDefault="003E67C0" w14:paraId="7D91ED2C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 xml:space="preserve">Avem conflict, deci </w:t>
      </w:r>
      <w:r>
        <w:rPr>
          <w:lang w:val="ro-RO"/>
        </w:rPr>
        <w:t xml:space="preserve">nici </w:t>
      </w:r>
      <w:r>
        <w:rPr>
          <w:lang w:val="ro-RO"/>
        </w:rPr>
        <w:t xml:space="preserve">gramatica </w:t>
      </w:r>
      <w:r>
        <w:rPr>
          <w:lang w:val="ro-RO"/>
        </w:rPr>
        <w:t xml:space="preserve">obținută prin factorizarea la stânga </w:t>
      </w:r>
      <w:r>
        <w:rPr>
          <w:lang w:val="ro-RO"/>
        </w:rPr>
        <w:t>nu e de tip LL(1)</w:t>
      </w:r>
    </w:p>
    <w:p xmlns:wp14="http://schemas.microsoft.com/office/word/2010/wordml" w:rsidR="00AD14A0" w:rsidP="007803DA" w:rsidRDefault="00481D10" w14:paraId="6CFAE108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 xml:space="preserve">c) </w:t>
      </w:r>
      <w:r w:rsidR="00AD14A0">
        <w:rPr>
          <w:lang w:val="ro-RO"/>
        </w:rPr>
        <w:t>Impunem ca else-ul să țină de cel mai apropiat if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8"/>
        <w:gridCol w:w="1050"/>
        <w:gridCol w:w="810"/>
        <w:gridCol w:w="990"/>
        <w:gridCol w:w="990"/>
      </w:tblGrid>
      <w:tr xmlns:wp14="http://schemas.microsoft.com/office/word/2010/wordml" w:rsidR="00AD14A0" w:rsidTr="008665DC" w14:paraId="7D06C9B3" wp14:textId="77777777">
        <w:tc>
          <w:tcPr>
            <w:tcW w:w="378" w:type="dxa"/>
            <w:vAlign w:val="center"/>
          </w:tcPr>
          <w:p w:rsidR="00AD14A0" w:rsidP="008665DC" w:rsidRDefault="00AD14A0" w14:paraId="5B95CD1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050" w:type="dxa"/>
            <w:vAlign w:val="center"/>
          </w:tcPr>
          <w:p w:rsidR="00AD14A0" w:rsidP="008665DC" w:rsidRDefault="00AD14A0" w14:paraId="6FC1CF8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810" w:type="dxa"/>
            <w:vAlign w:val="center"/>
          </w:tcPr>
          <w:p w:rsidR="00AD14A0" w:rsidP="008665DC" w:rsidRDefault="00AD14A0" w14:paraId="3567EFF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990" w:type="dxa"/>
            <w:vAlign w:val="center"/>
          </w:tcPr>
          <w:p w:rsidR="00AD14A0" w:rsidP="008665DC" w:rsidRDefault="00AD14A0" w14:paraId="4A1B94B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990" w:type="dxa"/>
          </w:tcPr>
          <w:p w:rsidR="00AD14A0" w:rsidP="008665DC" w:rsidRDefault="00AD14A0" w14:paraId="0D9F116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</w:tr>
      <w:tr xmlns:wp14="http://schemas.microsoft.com/office/word/2010/wordml" w:rsidR="00AD14A0" w:rsidTr="008665DC" w14:paraId="09B655AA" wp14:textId="77777777">
        <w:tc>
          <w:tcPr>
            <w:tcW w:w="378" w:type="dxa"/>
            <w:vAlign w:val="center"/>
          </w:tcPr>
          <w:p w:rsidR="00AD14A0" w:rsidP="008665DC" w:rsidRDefault="00AD14A0" w14:paraId="27196D1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050" w:type="dxa"/>
            <w:vAlign w:val="center"/>
          </w:tcPr>
          <w:p w:rsidR="00AD14A0" w:rsidP="008665DC" w:rsidRDefault="00AD14A0" w14:paraId="592AB9C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(aSP,1)</w:t>
            </w:r>
          </w:p>
        </w:tc>
        <w:tc>
          <w:tcPr>
            <w:tcW w:w="810" w:type="dxa"/>
            <w:vAlign w:val="center"/>
          </w:tcPr>
          <w:p w:rsidRPr="00303244" w:rsidR="00AD14A0" w:rsidP="008665DC" w:rsidRDefault="00AD14A0" w14:paraId="5220BBB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FF0000"/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AD14A0" w:rsidP="008665DC" w:rsidRDefault="00AD14A0" w14:paraId="72FDD310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(i,4)</w:t>
            </w:r>
          </w:p>
        </w:tc>
        <w:tc>
          <w:tcPr>
            <w:tcW w:w="990" w:type="dxa"/>
          </w:tcPr>
          <w:p w:rsidR="00AD14A0" w:rsidP="008665DC" w:rsidRDefault="00AD14A0" w14:paraId="13CB595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AD14A0" w:rsidTr="008665DC" w14:paraId="6170C4F8" wp14:textId="77777777">
        <w:tc>
          <w:tcPr>
            <w:tcW w:w="378" w:type="dxa"/>
            <w:vAlign w:val="center"/>
          </w:tcPr>
          <w:p w:rsidR="00AD14A0" w:rsidP="008665DC" w:rsidRDefault="00AD14A0" w14:paraId="1B7BEF7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P</w:t>
            </w:r>
          </w:p>
        </w:tc>
        <w:tc>
          <w:tcPr>
            <w:tcW w:w="1050" w:type="dxa"/>
            <w:vAlign w:val="center"/>
          </w:tcPr>
          <w:p w:rsidR="00AD14A0" w:rsidP="008665DC" w:rsidRDefault="00AD14A0" w14:paraId="6D9C8D3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810" w:type="dxa"/>
            <w:vAlign w:val="center"/>
          </w:tcPr>
          <w:p w:rsidRPr="00CB54B8" w:rsidR="00AD14A0" w:rsidP="008665DC" w:rsidRDefault="00AD14A0" w14:paraId="20F7270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  <w:r w:rsidRPr="00AD14A0">
              <w:rPr>
                <w:color w:val="000000" w:themeColor="text1"/>
                <w:lang w:val="ro-RO"/>
              </w:rPr>
              <w:t xml:space="preserve">(bS,2) </w:t>
            </w:r>
            <w:r w:rsidRPr="00AD14A0">
              <w:rPr>
                <w:strike/>
                <w:color w:val="000000" w:themeColor="text1"/>
                <w:lang w:val="ro-RO"/>
              </w:rPr>
              <w:t>(</w:t>
            </w:r>
            <w:r w:rsidRPr="00AD14A0">
              <w:rPr>
                <w:rFonts w:ascii="Symbol" w:hAnsi="Symbol" w:eastAsia="Symbol" w:cs="Symbol"/>
                <w:strike/>
                <w:color w:val="000000" w:themeColor="text1"/>
                <w:lang w:val="ro-RO"/>
              </w:rPr>
              <w:t>e</w:t>
            </w:r>
            <w:r w:rsidRPr="00AD14A0">
              <w:rPr>
                <w:strike/>
                <w:color w:val="000000" w:themeColor="text1"/>
                <w:lang w:val="ro-RO"/>
              </w:rPr>
              <w:t>,3)</w:t>
            </w:r>
          </w:p>
        </w:tc>
        <w:tc>
          <w:tcPr>
            <w:tcW w:w="990" w:type="dxa"/>
            <w:vAlign w:val="center"/>
          </w:tcPr>
          <w:p w:rsidR="00AD14A0" w:rsidP="008665DC" w:rsidRDefault="00AD14A0" w14:paraId="675E05E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AD14A0" w:rsidP="008665DC" w:rsidRDefault="00AD14A0" w14:paraId="0A4F745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color w:val="000000" w:themeColor="text1"/>
                <w:lang w:val="ro-RO"/>
              </w:rPr>
              <w:t>(</w:t>
            </w:r>
            <w:r>
              <w:rPr>
                <w:rFonts w:ascii="Symbol" w:hAnsi="Symbol" w:eastAsia="Symbol" w:cs="Symbol"/>
                <w:lang w:val="ro-RO"/>
              </w:rPr>
              <w:t>e</w:t>
            </w:r>
            <w:r>
              <w:rPr>
                <w:lang w:val="ro-RO"/>
              </w:rPr>
              <w:t>,3)</w:t>
            </w:r>
          </w:p>
        </w:tc>
      </w:tr>
      <w:tr xmlns:wp14="http://schemas.microsoft.com/office/word/2010/wordml" w:rsidR="00AD14A0" w:rsidTr="008665DC" w14:paraId="062FD716" wp14:textId="77777777">
        <w:tc>
          <w:tcPr>
            <w:tcW w:w="378" w:type="dxa"/>
            <w:vAlign w:val="center"/>
          </w:tcPr>
          <w:p w:rsidR="00AD14A0" w:rsidP="008665DC" w:rsidRDefault="00AD14A0" w14:paraId="7D2E794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1050" w:type="dxa"/>
            <w:vAlign w:val="center"/>
          </w:tcPr>
          <w:p w:rsidR="00AD14A0" w:rsidP="008665DC" w:rsidRDefault="00AD14A0" w14:paraId="73FFA57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810" w:type="dxa"/>
            <w:vAlign w:val="center"/>
          </w:tcPr>
          <w:p w:rsidR="00AD14A0" w:rsidP="008665DC" w:rsidRDefault="00AD14A0" w14:paraId="2FC17F8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AD14A0" w:rsidP="008665DC" w:rsidRDefault="00AD14A0" w14:paraId="0A4F722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AD14A0" w:rsidP="008665DC" w:rsidRDefault="00AD14A0" w14:paraId="5AE48A4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AD14A0" w:rsidTr="008665DC" w14:paraId="3CF2CE1D" wp14:textId="77777777">
        <w:tc>
          <w:tcPr>
            <w:tcW w:w="378" w:type="dxa"/>
            <w:vAlign w:val="center"/>
          </w:tcPr>
          <w:p w:rsidR="00AD14A0" w:rsidP="008665DC" w:rsidRDefault="00AD14A0" w14:paraId="7A4EFDE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1050" w:type="dxa"/>
            <w:vAlign w:val="center"/>
          </w:tcPr>
          <w:p w:rsidR="00AD14A0" w:rsidP="008665DC" w:rsidRDefault="00AD14A0" w14:paraId="50F40DE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810" w:type="dxa"/>
            <w:vAlign w:val="center"/>
          </w:tcPr>
          <w:p w:rsidR="00AD14A0" w:rsidP="008665DC" w:rsidRDefault="00AD14A0" w14:paraId="15D002A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990" w:type="dxa"/>
            <w:vAlign w:val="center"/>
          </w:tcPr>
          <w:p w:rsidR="00AD14A0" w:rsidP="008665DC" w:rsidRDefault="00AD14A0" w14:paraId="77A5229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AD14A0" w:rsidP="008665DC" w:rsidRDefault="00AD14A0" w14:paraId="007DCDA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AD14A0" w:rsidTr="008665DC" w14:paraId="1E4482A1" wp14:textId="77777777">
        <w:tc>
          <w:tcPr>
            <w:tcW w:w="378" w:type="dxa"/>
            <w:vAlign w:val="center"/>
          </w:tcPr>
          <w:p w:rsidR="00AD14A0" w:rsidP="008665DC" w:rsidRDefault="00AD14A0" w14:paraId="6ADF4C7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1050" w:type="dxa"/>
            <w:vAlign w:val="center"/>
          </w:tcPr>
          <w:p w:rsidR="00AD14A0" w:rsidP="008665DC" w:rsidRDefault="00AD14A0" w14:paraId="450EA2D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810" w:type="dxa"/>
            <w:vAlign w:val="center"/>
          </w:tcPr>
          <w:p w:rsidR="00AD14A0" w:rsidP="008665DC" w:rsidRDefault="00AD14A0" w14:paraId="3DD355C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AD14A0" w:rsidP="008665DC" w:rsidRDefault="00AD14A0" w14:paraId="52B5654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990" w:type="dxa"/>
          </w:tcPr>
          <w:p w:rsidR="00AD14A0" w:rsidP="008665DC" w:rsidRDefault="00AD14A0" w14:paraId="1A81F0B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AD14A0" w:rsidTr="008665DC" w14:paraId="11F9B95B" wp14:textId="77777777">
        <w:tc>
          <w:tcPr>
            <w:tcW w:w="378" w:type="dxa"/>
            <w:vAlign w:val="center"/>
          </w:tcPr>
          <w:p w:rsidR="00AD14A0" w:rsidP="008665DC" w:rsidRDefault="00AD14A0" w14:paraId="72B376D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  <w:tc>
          <w:tcPr>
            <w:tcW w:w="1050" w:type="dxa"/>
            <w:vAlign w:val="center"/>
          </w:tcPr>
          <w:p w:rsidR="00AD14A0" w:rsidP="008665DC" w:rsidRDefault="00AD14A0" w14:paraId="717AAFB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810" w:type="dxa"/>
            <w:vAlign w:val="center"/>
          </w:tcPr>
          <w:p w:rsidR="00AD14A0" w:rsidP="008665DC" w:rsidRDefault="00AD14A0" w14:paraId="56EE48E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  <w:vAlign w:val="center"/>
          </w:tcPr>
          <w:p w:rsidR="00AD14A0" w:rsidP="008665DC" w:rsidRDefault="00AD14A0" w14:paraId="2908EB2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90" w:type="dxa"/>
          </w:tcPr>
          <w:p w:rsidR="00AD14A0" w:rsidP="008665DC" w:rsidRDefault="00AD14A0" w14:paraId="3FBCFBA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acc</w:t>
            </w:r>
          </w:p>
        </w:tc>
      </w:tr>
    </w:tbl>
    <w:p xmlns:wp14="http://schemas.microsoft.com/office/word/2010/wordml" w:rsidR="002F567C" w:rsidP="007803DA" w:rsidRDefault="00C53FF3" w14:paraId="6362ABD2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 xml:space="preserve">d) </w:t>
      </w:r>
      <w:r w:rsidRPr="005C2361">
        <w:rPr>
          <w:lang w:val="ro-RO"/>
        </w:rPr>
        <w:t>if c then if c then stmt else stmt</w:t>
      </w:r>
      <w:r>
        <w:rPr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Î</w:t>
      </w:r>
      <w:r>
        <w:rPr>
          <w:lang w:val="ro-RO"/>
        </w:rPr>
        <w:t xml:space="preserve"> L(G)?</w:t>
      </w:r>
    </w:p>
    <w:p xmlns:wp14="http://schemas.microsoft.com/office/word/2010/wordml" w:rsidR="00C53FF3" w:rsidP="00C53FF3" w:rsidRDefault="00C53FF3" w14:paraId="6038956E" wp14:textId="77777777">
      <w:pPr>
        <w:suppressAutoHyphens w:val="0"/>
        <w:autoSpaceDE w:val="0"/>
        <w:autoSpaceDN w:val="0"/>
        <w:adjustRightInd w:val="0"/>
        <w:ind w:firstLine="360"/>
        <w:rPr>
          <w:lang w:val="ro-RO"/>
        </w:rPr>
      </w:pPr>
      <w:r>
        <w:rPr>
          <w:lang w:val="ro-RO"/>
        </w:rPr>
        <w:t>aaibi</w:t>
      </w:r>
      <w:r w:rsidRPr="005C2361">
        <w:rPr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Î</w:t>
      </w:r>
      <w:r>
        <w:rPr>
          <w:lang w:val="ro-RO"/>
        </w:rPr>
        <w:t xml:space="preserve"> L(G)?</w:t>
      </w:r>
    </w:p>
    <w:p xmlns:wp14="http://schemas.microsoft.com/office/word/2010/wordml" w:rsidR="00A5592D" w:rsidP="00590E9E" w:rsidRDefault="00590E9E" w14:paraId="06420772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(aaibi$,S$,</w:t>
      </w:r>
      <w:r>
        <w:rPr>
          <w:rFonts w:ascii="Symbol" w:hAnsi="Symbol" w:eastAsia="Symbol" w:cs="Symbol"/>
          <w:lang w:val="ro-RO"/>
        </w:rPr>
        <w:t>e</w:t>
      </w:r>
      <w:r>
        <w:rPr>
          <w:lang w:val="ro-RO"/>
        </w:rPr>
        <w:t xml:space="preserve">) </w:t>
      </w:r>
      <w:r w:rsidR="004C565D">
        <w:rPr>
          <w:lang w:val="ro-RO"/>
        </w:rPr>
        <w:t>|- (push 1)</w:t>
      </w:r>
      <w:r w:rsidRPr="004C565D" w:rsidR="004C565D">
        <w:rPr>
          <w:lang w:val="ro-RO"/>
        </w:rPr>
        <w:t xml:space="preserve"> </w:t>
      </w:r>
      <w:r w:rsidR="004C565D">
        <w:rPr>
          <w:lang w:val="ro-RO"/>
        </w:rPr>
        <w:t>(aaibi$,</w:t>
      </w:r>
      <w:r w:rsidR="004C565D">
        <w:rPr>
          <w:lang w:val="ro-RO"/>
        </w:rPr>
        <w:t>aSP</w:t>
      </w:r>
      <w:r w:rsidR="004C565D">
        <w:rPr>
          <w:lang w:val="ro-RO"/>
        </w:rPr>
        <w:t>$,</w:t>
      </w:r>
      <w:r w:rsidR="004C565D">
        <w:rPr>
          <w:lang w:val="ro-RO"/>
        </w:rPr>
        <w:t>1</w:t>
      </w:r>
      <w:r w:rsidR="004C565D">
        <w:rPr>
          <w:lang w:val="ro-RO"/>
        </w:rPr>
        <w:t>)</w:t>
      </w:r>
      <w:r w:rsidR="004C565D">
        <w:rPr>
          <w:lang w:val="ro-RO"/>
        </w:rPr>
        <w:t xml:space="preserve"> </w:t>
      </w:r>
      <w:r w:rsidR="00705F18">
        <w:rPr>
          <w:lang w:val="ro-RO"/>
        </w:rPr>
        <w:t>|- (pop)</w:t>
      </w:r>
      <w:r w:rsidRPr="00705F18" w:rsidR="00705F18">
        <w:rPr>
          <w:lang w:val="ro-RO"/>
        </w:rPr>
        <w:t xml:space="preserve"> </w:t>
      </w:r>
      <w:r w:rsidR="00705F18">
        <w:rPr>
          <w:lang w:val="ro-RO"/>
        </w:rPr>
        <w:t>(aibi$,SP$,1)</w:t>
      </w:r>
      <w:r w:rsidR="00705F18">
        <w:rPr>
          <w:lang w:val="ro-RO"/>
        </w:rPr>
        <w:t xml:space="preserve"> </w:t>
      </w:r>
      <w:r w:rsidR="00B52F86">
        <w:rPr>
          <w:lang w:val="ro-RO"/>
        </w:rPr>
        <w:t xml:space="preserve">|- (push 1) </w:t>
      </w:r>
      <w:r w:rsidR="00B52F86">
        <w:rPr>
          <w:lang w:val="ro-RO"/>
        </w:rPr>
        <w:t>(aibi$,</w:t>
      </w:r>
      <w:r w:rsidR="00B52F86">
        <w:rPr>
          <w:lang w:val="ro-RO"/>
        </w:rPr>
        <w:t>aSP</w:t>
      </w:r>
      <w:r w:rsidR="00B52F86">
        <w:rPr>
          <w:lang w:val="ro-RO"/>
        </w:rPr>
        <w:t>P$,1</w:t>
      </w:r>
      <w:r w:rsidR="00B52F86">
        <w:rPr>
          <w:lang w:val="ro-RO"/>
        </w:rPr>
        <w:t>1</w:t>
      </w:r>
      <w:r w:rsidR="00B52F86">
        <w:rPr>
          <w:lang w:val="ro-RO"/>
        </w:rPr>
        <w:t>)</w:t>
      </w:r>
      <w:r w:rsidR="00B52F86">
        <w:rPr>
          <w:lang w:val="ro-RO"/>
        </w:rPr>
        <w:t xml:space="preserve"> </w:t>
      </w:r>
      <w:r w:rsidR="006C4B1C">
        <w:rPr>
          <w:lang w:val="ro-RO"/>
        </w:rPr>
        <w:t xml:space="preserve">|- (pop) </w:t>
      </w:r>
      <w:r w:rsidR="006C4B1C">
        <w:rPr>
          <w:lang w:val="ro-RO"/>
        </w:rPr>
        <w:t>(ibi$,SPP$,11)</w:t>
      </w:r>
      <w:r w:rsidR="006C4B1C">
        <w:rPr>
          <w:lang w:val="ro-RO"/>
        </w:rPr>
        <w:t xml:space="preserve"> </w:t>
      </w:r>
      <w:r w:rsidR="00626890">
        <w:rPr>
          <w:lang w:val="ro-RO"/>
        </w:rPr>
        <w:t xml:space="preserve">|- (push 4) </w:t>
      </w:r>
      <w:r w:rsidR="00626890">
        <w:rPr>
          <w:lang w:val="ro-RO"/>
        </w:rPr>
        <w:t>(ibi$,</w:t>
      </w:r>
      <w:r w:rsidR="00626890">
        <w:rPr>
          <w:lang w:val="ro-RO"/>
        </w:rPr>
        <w:t>i</w:t>
      </w:r>
      <w:r w:rsidR="00626890">
        <w:rPr>
          <w:lang w:val="ro-RO"/>
        </w:rPr>
        <w:t>PP$,11</w:t>
      </w:r>
      <w:r w:rsidR="00626890">
        <w:rPr>
          <w:lang w:val="ro-RO"/>
        </w:rPr>
        <w:t>4</w:t>
      </w:r>
      <w:r w:rsidR="00626890">
        <w:rPr>
          <w:lang w:val="ro-RO"/>
        </w:rPr>
        <w:t>)</w:t>
      </w:r>
      <w:r w:rsidR="00626890">
        <w:rPr>
          <w:lang w:val="ro-RO"/>
        </w:rPr>
        <w:t xml:space="preserve"> </w:t>
      </w:r>
      <w:r w:rsidR="00282BE2">
        <w:rPr>
          <w:lang w:val="ro-RO"/>
        </w:rPr>
        <w:t xml:space="preserve">|- (pop) </w:t>
      </w:r>
      <w:r w:rsidR="00282BE2">
        <w:rPr>
          <w:lang w:val="ro-RO"/>
        </w:rPr>
        <w:t>(bi$,PP$,114)</w:t>
      </w:r>
      <w:r w:rsidR="00282BE2">
        <w:rPr>
          <w:lang w:val="ro-RO"/>
        </w:rPr>
        <w:t xml:space="preserve"> |- (</w:t>
      </w:r>
      <w:r w:rsidR="005C5D6E">
        <w:rPr>
          <w:lang w:val="ro-RO"/>
        </w:rPr>
        <w:t xml:space="preserve">push 2) </w:t>
      </w:r>
      <w:r w:rsidR="005C5D6E">
        <w:rPr>
          <w:lang w:val="ro-RO"/>
        </w:rPr>
        <w:t>(bi$,</w:t>
      </w:r>
      <w:r w:rsidR="005C5D6E">
        <w:rPr>
          <w:lang w:val="ro-RO"/>
        </w:rPr>
        <w:t>bS</w:t>
      </w:r>
      <w:r w:rsidR="005C5D6E">
        <w:rPr>
          <w:lang w:val="ro-RO"/>
        </w:rPr>
        <w:t>P$,114</w:t>
      </w:r>
      <w:r w:rsidR="005C5D6E">
        <w:rPr>
          <w:lang w:val="ro-RO"/>
        </w:rPr>
        <w:t>2</w:t>
      </w:r>
      <w:r w:rsidR="005C5D6E">
        <w:rPr>
          <w:lang w:val="ro-RO"/>
        </w:rPr>
        <w:t>)</w:t>
      </w:r>
      <w:r w:rsidR="005C5D6E">
        <w:rPr>
          <w:lang w:val="ro-RO"/>
        </w:rPr>
        <w:t xml:space="preserve"> |- (pop)</w:t>
      </w:r>
      <w:r w:rsidRPr="005C5D6E" w:rsidR="005C5D6E">
        <w:rPr>
          <w:lang w:val="ro-RO"/>
        </w:rPr>
        <w:t xml:space="preserve"> </w:t>
      </w:r>
      <w:r w:rsidR="005C5D6E">
        <w:rPr>
          <w:lang w:val="ro-RO"/>
        </w:rPr>
        <w:t>(i$,SP$,1142)</w:t>
      </w:r>
      <w:r w:rsidR="005C5D6E">
        <w:rPr>
          <w:lang w:val="ro-RO"/>
        </w:rPr>
        <w:t xml:space="preserve"> |- (push 4) </w:t>
      </w:r>
      <w:r w:rsidR="005C5D6E">
        <w:rPr>
          <w:lang w:val="ro-RO"/>
        </w:rPr>
        <w:t>(i$,</w:t>
      </w:r>
      <w:r w:rsidR="005C5D6E">
        <w:rPr>
          <w:lang w:val="ro-RO"/>
        </w:rPr>
        <w:t>i</w:t>
      </w:r>
      <w:r w:rsidR="005C5D6E">
        <w:rPr>
          <w:lang w:val="ro-RO"/>
        </w:rPr>
        <w:t>P$,1142</w:t>
      </w:r>
      <w:r w:rsidR="005C5D6E">
        <w:rPr>
          <w:lang w:val="ro-RO"/>
        </w:rPr>
        <w:t>4</w:t>
      </w:r>
      <w:r w:rsidR="005C5D6E">
        <w:rPr>
          <w:lang w:val="ro-RO"/>
        </w:rPr>
        <w:t>)</w:t>
      </w:r>
      <w:r w:rsidR="005C5D6E">
        <w:rPr>
          <w:lang w:val="ro-RO"/>
        </w:rPr>
        <w:t xml:space="preserve"> |- (pop) </w:t>
      </w:r>
      <w:r w:rsidR="005C5D6E">
        <w:rPr>
          <w:lang w:val="ro-RO"/>
        </w:rPr>
        <w:t>($,P$,11424)</w:t>
      </w:r>
      <w:r w:rsidR="005C5D6E">
        <w:rPr>
          <w:lang w:val="ro-RO"/>
        </w:rPr>
        <w:t xml:space="preserve"> |- (</w:t>
      </w:r>
      <w:r w:rsidR="008F4C26">
        <w:rPr>
          <w:lang w:val="ro-RO"/>
        </w:rPr>
        <w:t xml:space="preserve">push </w:t>
      </w:r>
      <w:r w:rsidR="00B7640E">
        <w:rPr>
          <w:lang w:val="ro-RO"/>
        </w:rPr>
        <w:t>3)</w:t>
      </w:r>
      <w:r w:rsidRPr="00B7640E" w:rsidR="00B7640E">
        <w:rPr>
          <w:lang w:val="ro-RO"/>
        </w:rPr>
        <w:t xml:space="preserve"> </w:t>
      </w:r>
      <w:r w:rsidR="00B7640E">
        <w:rPr>
          <w:lang w:val="ro-RO"/>
        </w:rPr>
        <w:t>($,$,11424</w:t>
      </w:r>
      <w:r w:rsidR="00B7640E">
        <w:rPr>
          <w:lang w:val="ro-RO"/>
        </w:rPr>
        <w:t>3</w:t>
      </w:r>
      <w:r w:rsidR="00B7640E">
        <w:rPr>
          <w:lang w:val="ro-RO"/>
        </w:rPr>
        <w:t>)</w:t>
      </w:r>
      <w:r w:rsidR="00B7640E">
        <w:rPr>
          <w:lang w:val="ro-RO"/>
        </w:rPr>
        <w:t xml:space="preserve"> |- </w:t>
      </w:r>
      <w:r w:rsidR="00146F46">
        <w:rPr>
          <w:lang w:val="ro-RO"/>
        </w:rPr>
        <w:t xml:space="preserve">acc </w:t>
      </w:r>
      <w:r w:rsidR="00146F46">
        <w:rPr>
          <w:rFonts w:ascii="Symbol" w:hAnsi="Symbol" w:eastAsia="Symbol" w:cs="Symbol"/>
          <w:lang w:val="ro-RO"/>
        </w:rPr>
        <w:t>Þ</w:t>
      </w:r>
      <w:r w:rsidR="00146F46">
        <w:rPr>
          <w:lang w:val="ro-RO"/>
        </w:rPr>
        <w:t xml:space="preserve"> </w:t>
      </w:r>
      <w:r w:rsidR="00146F46">
        <w:rPr>
          <w:lang w:val="ro-RO"/>
        </w:rPr>
        <w:t>aaibi</w:t>
      </w:r>
      <w:r w:rsidRPr="005C2361" w:rsidR="00146F46">
        <w:rPr>
          <w:lang w:val="ro-RO"/>
        </w:rPr>
        <w:t xml:space="preserve"> </w:t>
      </w:r>
      <w:r w:rsidR="00146F46">
        <w:rPr>
          <w:rFonts w:ascii="Symbol" w:hAnsi="Symbol" w:eastAsia="Symbol" w:cs="Symbol"/>
          <w:lang w:val="ro-RO"/>
        </w:rPr>
        <w:t>Î</w:t>
      </w:r>
      <w:r w:rsidR="00146F46">
        <w:rPr>
          <w:lang w:val="ro-RO"/>
        </w:rPr>
        <w:t xml:space="preserve"> L(G)</w:t>
      </w:r>
      <w:r w:rsidR="00146F46">
        <w:rPr>
          <w:lang w:val="ro-RO"/>
        </w:rPr>
        <w:t xml:space="preserve"> (Da) și șirul regulilor de producție utilizate este: </w:t>
      </w:r>
      <w:r w:rsidR="00146F46">
        <w:rPr>
          <w:lang w:val="ro-RO"/>
        </w:rPr>
        <w:t>114243</w:t>
      </w:r>
    </w:p>
    <w:p xmlns:wp14="http://schemas.microsoft.com/office/word/2010/wordml" w:rsidRPr="00B900B8" w:rsidR="001D0226" w:rsidP="001D0226" w:rsidRDefault="001D0226" w14:paraId="121FD38A" wp14:textId="77777777">
      <w:pPr>
        <w:suppressAutoHyphens w:val="0"/>
        <w:autoSpaceDE w:val="0"/>
        <w:autoSpaceDN w:val="0"/>
        <w:adjustRightInd w:val="0"/>
        <w:ind w:left="360"/>
        <w:rPr>
          <w:sz w:val="12"/>
          <w:lang w:val="ro-RO"/>
        </w:rPr>
      </w:pPr>
    </w:p>
    <w:p xmlns:wp14="http://schemas.microsoft.com/office/word/2010/wordml" w:rsidR="001D0226" w:rsidP="001D0226" w:rsidRDefault="001D0226" w14:paraId="1FE2DD96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="001D0226" w:rsidP="001D0226" w:rsidRDefault="001D0226" w14:paraId="4B77D16F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lastRenderedPageBreak/>
        <w:t>Dându-se gramatica:</w:t>
      </w:r>
    </w:p>
    <w:p xmlns:wp14="http://schemas.microsoft.com/office/word/2010/wordml" w:rsidR="001D0226" w:rsidP="001D0226" w:rsidRDefault="001D0226" w14:paraId="3997A738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br w:type="column"/>
      </w:r>
      <w:r w:rsidRPr="005C2361">
        <w:rPr>
          <w:lang w:val="ro-RO"/>
        </w:rPr>
        <w:lastRenderedPageBreak/>
        <w:t xml:space="preserve">E → T + E | T </w:t>
      </w:r>
    </w:p>
    <w:p xmlns:wp14="http://schemas.microsoft.com/office/word/2010/wordml" w:rsidR="001D0226" w:rsidP="001D0226" w:rsidRDefault="001D0226" w14:paraId="6D8A5BC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T → T * F | F </w:t>
      </w:r>
    </w:p>
    <w:p xmlns:wp14="http://schemas.microsoft.com/office/word/2010/wordml" w:rsidR="001D0226" w:rsidP="001D0226" w:rsidRDefault="001D0226" w14:paraId="682AA2C3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B900B8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  <w:r w:rsidRPr="005C2361">
        <w:rPr>
          <w:lang w:val="ro-RO"/>
        </w:rPr>
        <w:t xml:space="preserve">F → (E) | a </w:t>
      </w:r>
    </w:p>
    <w:p xmlns:wp14="http://schemas.microsoft.com/office/word/2010/wordml" w:rsidR="001D0226" w:rsidP="001D0226" w:rsidRDefault="001D0226" w14:paraId="4FA31488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lastRenderedPageBreak/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647E5E4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b)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534E446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c) Folosind un analizor descendent 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secvența: a+a</w:t>
      </w:r>
      <w:r w:rsidRPr="005C2361">
        <w:rPr>
          <w:lang w:val="ro-RO"/>
        </w:rPr>
        <w:t xml:space="preserve"> </w:t>
      </w:r>
      <w:r>
        <w:rPr>
          <w:lang w:val="ro-RO"/>
        </w:rPr>
        <w:t>aparține limbajului generat de gramatică.</w:t>
      </w:r>
      <w:r w:rsidRPr="005C2361">
        <w:rPr>
          <w:lang w:val="ro-RO"/>
        </w:rPr>
        <w:t xml:space="preserve"> </w:t>
      </w:r>
    </w:p>
    <w:p xmlns:wp14="http://schemas.microsoft.com/office/word/2010/wordml" w:rsidR="00A5592D" w:rsidP="001D0226" w:rsidRDefault="00A5592D" w14:paraId="2B3D4F8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...</w:t>
      </w:r>
    </w:p>
    <w:p xmlns:wp14="http://schemas.microsoft.com/office/word/2010/wordml" w:rsidRPr="00B900B8" w:rsidR="001D0226" w:rsidP="001D0226" w:rsidRDefault="001D0226" w14:paraId="27357532" wp14:textId="77777777">
      <w:pPr>
        <w:suppressAutoHyphens w:val="0"/>
        <w:autoSpaceDE w:val="0"/>
        <w:autoSpaceDN w:val="0"/>
        <w:adjustRightInd w:val="0"/>
        <w:ind w:left="360"/>
        <w:rPr>
          <w:sz w:val="10"/>
          <w:lang w:val="ro-RO"/>
        </w:rPr>
      </w:pPr>
    </w:p>
    <w:p xmlns:wp14="http://schemas.microsoft.com/office/word/2010/wordml" w:rsidR="001D0226" w:rsidP="001D0226" w:rsidRDefault="001D0226" w14:paraId="07F023C8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  <w:sectPr w:rsidR="001D0226" w:rsidSect="002C0C71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="001D0226" w:rsidP="001D0226" w:rsidRDefault="001D0226" w14:paraId="3C354388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</w:pPr>
      <w:r>
        <w:lastRenderedPageBreak/>
        <w:t xml:space="preserve"> Fie </w:t>
      </w:r>
      <w:r w:rsidRPr="00FE6E46">
        <w:rPr>
          <w:lang w:val="ro-RO"/>
        </w:rPr>
        <w:t>gramatica</w:t>
      </w:r>
      <w:r>
        <w:t xml:space="preserve">: </w:t>
      </w:r>
    </w:p>
    <w:p xmlns:wp14="http://schemas.microsoft.com/office/word/2010/wordml" w:rsidR="001D0226" w:rsidP="001D0226" w:rsidRDefault="001D0226" w14:paraId="191E93AC" wp14:textId="77777777">
      <w:pPr>
        <w:pStyle w:val="ListParagraph"/>
        <w:suppressAutoHyphens w:val="0"/>
        <w:autoSpaceDE w:val="0"/>
        <w:autoSpaceDN w:val="0"/>
        <w:adjustRightInd w:val="0"/>
      </w:pPr>
      <w:r>
        <w:t xml:space="preserve">List → id </w:t>
      </w:r>
    </w:p>
    <w:p xmlns:wp14="http://schemas.microsoft.com/office/word/2010/wordml" w:rsidR="001D0226" w:rsidP="001D0226" w:rsidRDefault="001D0226" w14:paraId="324957C0" wp14:textId="77777777">
      <w:pPr>
        <w:pStyle w:val="ListParagraph"/>
        <w:suppressAutoHyphens w:val="0"/>
        <w:autoSpaceDE w:val="0"/>
        <w:autoSpaceDN w:val="0"/>
        <w:adjustRightInd w:val="0"/>
      </w:pPr>
      <w:r>
        <w:t xml:space="preserve">List → id </w:t>
      </w:r>
      <w:proofErr w:type="spellStart"/>
      <w:proofErr w:type="gramStart"/>
      <w:r>
        <w:t>sep</w:t>
      </w:r>
      <w:proofErr w:type="spellEnd"/>
      <w:proofErr w:type="gramEnd"/>
      <w:r>
        <w:t xml:space="preserve"> List</w:t>
      </w:r>
    </w:p>
    <w:p xmlns:wp14="http://schemas.microsoft.com/office/word/2010/wordml" w:rsidR="001D0226" w:rsidP="001D0226" w:rsidRDefault="001D0226" w14:paraId="4BDB5498" wp14:textId="77777777">
      <w:pPr>
        <w:pStyle w:val="ListParagraph"/>
        <w:suppressAutoHyphens w:val="0"/>
        <w:autoSpaceDE w:val="0"/>
        <w:autoSpaceDN w:val="0"/>
        <w:adjustRightInd w:val="0"/>
      </w:pPr>
    </w:p>
    <w:p xmlns:wp14="http://schemas.microsoft.com/office/word/2010/wordml" w:rsidR="001D0226" w:rsidP="001D0226" w:rsidRDefault="001D0226" w14:paraId="646475C2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62F0686E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b</w:t>
      </w:r>
      <w:r w:rsidRPr="005C2361">
        <w:rPr>
          <w:lang w:val="ro-RO"/>
        </w:rPr>
        <w:t xml:space="preserve">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63367DE2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br w:type="column"/>
      </w:r>
      <w:r>
        <w:rPr>
          <w:lang w:val="ro-RO"/>
        </w:rPr>
        <w:lastRenderedPageBreak/>
        <w:t>Fie</w:t>
      </w:r>
      <w:r w:rsidRPr="00B900B8">
        <w:rPr>
          <w:lang w:val="ro-RO"/>
        </w:rPr>
        <w:t xml:space="preserve"> </w:t>
      </w:r>
      <w:proofErr w:type="spellStart"/>
      <w:r w:rsidRPr="00A922CA">
        <w:t>gramatica</w:t>
      </w:r>
      <w:proofErr w:type="spellEnd"/>
      <w:r w:rsidRPr="00B900B8">
        <w:rPr>
          <w:lang w:val="ro-RO"/>
        </w:rPr>
        <w:t xml:space="preserve">: </w:t>
      </w:r>
    </w:p>
    <w:p xmlns:wp14="http://schemas.microsoft.com/office/word/2010/wordml" w:rsidR="001D0226" w:rsidP="001D0226" w:rsidRDefault="001D0226" w14:paraId="157F19AA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S → begin S</w:t>
      </w:r>
      <w:r w:rsidRPr="00B900B8">
        <w:rPr>
          <w:lang w:val="ro-RO"/>
        </w:rPr>
        <w:t xml:space="preserve">List end </w:t>
      </w:r>
    </w:p>
    <w:p xmlns:wp14="http://schemas.microsoft.com/office/word/2010/wordml" w:rsidR="001D0226" w:rsidP="001D0226" w:rsidRDefault="001D0226" w14:paraId="63EBDA67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 xml:space="preserve">S → stmt </w:t>
      </w:r>
    </w:p>
    <w:p xmlns:wp14="http://schemas.microsoft.com/office/word/2010/wordml" w:rsidR="001D0226" w:rsidP="001D0226" w:rsidRDefault="001D0226" w14:paraId="7978C8FA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 xml:space="preserve">SList → S </w:t>
      </w:r>
    </w:p>
    <w:p xmlns:wp14="http://schemas.microsoft.com/office/word/2010/wordml" w:rsidR="001D0226" w:rsidP="001D0226" w:rsidRDefault="001D0226" w14:paraId="0295C05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>SList → S</w:t>
      </w:r>
      <w:r>
        <w:rPr>
          <w:lang w:val="ro-RO"/>
        </w:rPr>
        <w:t xml:space="preserve"> ;</w:t>
      </w:r>
      <w:r w:rsidRPr="00B900B8">
        <w:rPr>
          <w:lang w:val="ro-RO"/>
        </w:rPr>
        <w:t xml:space="preserve"> SList </w:t>
      </w:r>
    </w:p>
    <w:p xmlns:wp14="http://schemas.microsoft.com/office/word/2010/wordml" w:rsidR="001D0226" w:rsidP="001D0226" w:rsidRDefault="001D0226" w14:paraId="36482877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7CDAB797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b</w:t>
      </w:r>
      <w:r w:rsidRPr="005C2361">
        <w:rPr>
          <w:lang w:val="ro-RO"/>
        </w:rPr>
        <w:t xml:space="preserve">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A5592D" w:rsidP="001D0226" w:rsidRDefault="00A5592D" w14:paraId="2916C19D" wp14:textId="77777777">
      <w:pPr>
        <w:suppressAutoHyphens w:val="0"/>
        <w:autoSpaceDE w:val="0"/>
        <w:autoSpaceDN w:val="0"/>
        <w:adjustRightInd w:val="0"/>
        <w:rPr>
          <w:lang w:val="ro-RO"/>
        </w:rPr>
        <w:sectPr w:rsidR="00A5592D" w:rsidSect="00561304">
          <w:footerReference w:type="even" r:id="rId8"/>
          <w:footerReference w:type="default" r:id="rId9"/>
          <w:footnotePr>
            <w:pos w:val="beneathText"/>
          </w:footnotePr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="001D23E3" w:rsidP="001D23E3" w:rsidRDefault="001D23E3" w14:paraId="04C87496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lastRenderedPageBreak/>
        <w:t xml:space="preserve">5. a) </w:t>
      </w:r>
      <w:r>
        <w:rPr>
          <w:lang w:val="ro-RO"/>
        </w:rPr>
        <w:t>S → begin S</w:t>
      </w:r>
      <w:r w:rsidRPr="00B900B8">
        <w:rPr>
          <w:lang w:val="ro-RO"/>
        </w:rPr>
        <w:t xml:space="preserve">List end </w:t>
      </w:r>
      <w:r w:rsidR="008C765E">
        <w:rPr>
          <w:lang w:val="ro-RO"/>
        </w:rPr>
        <w:t>(1)</w:t>
      </w:r>
    </w:p>
    <w:p xmlns:wp14="http://schemas.microsoft.com/office/word/2010/wordml" w:rsidR="001D23E3" w:rsidP="001D23E3" w:rsidRDefault="001D23E3" w14:paraId="7EE4114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 xml:space="preserve">S → stmt </w:t>
      </w:r>
      <w:r w:rsidR="008C765E">
        <w:rPr>
          <w:lang w:val="ro-RO"/>
        </w:rPr>
        <w:t>(2)</w:t>
      </w:r>
    </w:p>
    <w:p xmlns:wp14="http://schemas.microsoft.com/office/word/2010/wordml" w:rsidR="001D23E3" w:rsidP="001D23E3" w:rsidRDefault="001D23E3" w14:paraId="6E457668" wp14:textId="2DAD4270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4488FAF7" w:rsidR="001D23E3">
        <w:rPr>
          <w:lang w:val="ro-RO"/>
        </w:rPr>
        <w:t xml:space="preserve">SList → S </w:t>
      </w:r>
      <w:r w:rsidRPr="4488FAF7" w:rsidR="008C765E">
        <w:rPr>
          <w:lang w:val="ro-RO"/>
        </w:rPr>
        <w:t>(3)</w:t>
      </w:r>
    </w:p>
    <w:p xmlns:wp14="http://schemas.microsoft.com/office/word/2010/wordml" w:rsidR="001D23E3" w:rsidP="001D23E3" w:rsidRDefault="001D23E3" w14:paraId="1AF04C56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>SList → S</w:t>
      </w:r>
      <w:r>
        <w:rPr>
          <w:lang w:val="ro-RO"/>
        </w:rPr>
        <w:t xml:space="preserve"> ;</w:t>
      </w:r>
      <w:r w:rsidRPr="00B900B8">
        <w:rPr>
          <w:lang w:val="ro-RO"/>
        </w:rPr>
        <w:t xml:space="preserve"> SList </w:t>
      </w:r>
      <w:r w:rsidR="008C765E">
        <w:rPr>
          <w:lang w:val="ro-RO"/>
        </w:rPr>
        <w:t>(4)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3"/>
        <w:gridCol w:w="950"/>
        <w:gridCol w:w="1296"/>
      </w:tblGrid>
      <w:tr xmlns:wp14="http://schemas.microsoft.com/office/word/2010/wordml" w:rsidR="00696968" w:rsidTr="008665DC" w14:paraId="02F24C27" wp14:textId="77777777">
        <w:tc>
          <w:tcPr>
            <w:tcW w:w="468" w:type="dxa"/>
            <w:vAlign w:val="center"/>
          </w:tcPr>
          <w:p w:rsidR="00696968" w:rsidP="008665DC" w:rsidRDefault="00696968" w14:paraId="74869460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</w:p>
        </w:tc>
        <w:tc>
          <w:tcPr>
            <w:tcW w:w="950" w:type="dxa"/>
            <w:vAlign w:val="center"/>
          </w:tcPr>
          <w:p w:rsidR="00696968" w:rsidP="008665DC" w:rsidRDefault="00696968" w14:paraId="4D01F82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  <w:vAlign w:val="center"/>
          </w:tcPr>
          <w:p w:rsidR="00696968" w:rsidP="008665DC" w:rsidRDefault="00696968" w14:paraId="0857477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696968" w:rsidTr="008665DC" w14:paraId="76BAD7EB" wp14:textId="77777777">
        <w:tc>
          <w:tcPr>
            <w:tcW w:w="468" w:type="dxa"/>
            <w:vAlign w:val="center"/>
          </w:tcPr>
          <w:p w:rsidR="00696968" w:rsidP="008665DC" w:rsidRDefault="00696968" w14:paraId="665C0F1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950" w:type="dxa"/>
            <w:vAlign w:val="center"/>
          </w:tcPr>
          <w:p w:rsidR="00696968" w:rsidP="008665DC" w:rsidRDefault="00D559A7" w14:paraId="46C8254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begin</w:t>
            </w:r>
            <w:r>
              <w:rPr>
                <w:lang w:val="ro-RO"/>
              </w:rPr>
              <w:t>,</w:t>
            </w:r>
            <w:r w:rsidRPr="00B900B8">
              <w:rPr>
                <w:lang w:val="ro-RO"/>
              </w:rPr>
              <w:t xml:space="preserve"> </w:t>
            </w:r>
            <w:r w:rsidRPr="00B900B8">
              <w:rPr>
                <w:lang w:val="ro-RO"/>
              </w:rPr>
              <w:t>stmt</w:t>
            </w:r>
          </w:p>
        </w:tc>
        <w:tc>
          <w:tcPr>
            <w:tcW w:w="1296" w:type="dxa"/>
            <w:vAlign w:val="center"/>
          </w:tcPr>
          <w:p w:rsidR="00696968" w:rsidP="004B4DA9" w:rsidRDefault="004B4DA9" w14:paraId="29F95701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$, ”</w:t>
            </w:r>
            <w:r w:rsidRPr="004B4DA9">
              <w:rPr>
                <w:b/>
                <w:lang w:val="ro-RO"/>
              </w:rPr>
              <w:t>;</w:t>
            </w:r>
            <w:r>
              <w:rPr>
                <w:lang w:val="ro-RO"/>
              </w:rPr>
              <w:t>”</w:t>
            </w:r>
            <w:r w:rsidR="00533492">
              <w:rPr>
                <w:lang w:val="ro-RO"/>
              </w:rPr>
              <w:t>, end</w:t>
            </w:r>
          </w:p>
        </w:tc>
      </w:tr>
      <w:tr xmlns:wp14="http://schemas.microsoft.com/office/word/2010/wordml" w:rsidR="00696968" w:rsidTr="008665DC" w14:paraId="67A5EFBC" wp14:textId="77777777">
        <w:tc>
          <w:tcPr>
            <w:tcW w:w="468" w:type="dxa"/>
            <w:vAlign w:val="center"/>
          </w:tcPr>
          <w:p w:rsidR="00696968" w:rsidP="008665DC" w:rsidRDefault="00696968" w14:paraId="6946D92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B900B8">
              <w:rPr>
                <w:lang w:val="ro-RO"/>
              </w:rPr>
              <w:t>SList</w:t>
            </w:r>
          </w:p>
        </w:tc>
        <w:tc>
          <w:tcPr>
            <w:tcW w:w="950" w:type="dxa"/>
            <w:vAlign w:val="center"/>
          </w:tcPr>
          <w:p w:rsidR="00696968" w:rsidP="008665DC" w:rsidRDefault="00D559A7" w14:paraId="428074DB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begin,</w:t>
            </w:r>
            <w:r w:rsidRPr="00B900B8">
              <w:rPr>
                <w:lang w:val="ro-RO"/>
              </w:rPr>
              <w:t xml:space="preserve"> stmt</w:t>
            </w:r>
          </w:p>
        </w:tc>
        <w:tc>
          <w:tcPr>
            <w:tcW w:w="1296" w:type="dxa"/>
            <w:vAlign w:val="center"/>
          </w:tcPr>
          <w:p w:rsidR="00696968" w:rsidP="008665DC" w:rsidRDefault="00533492" w14:paraId="380B31D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lang w:val="ro-RO"/>
              </w:rPr>
            </w:pPr>
            <w:r w:rsidRPr="00B900B8">
              <w:rPr>
                <w:lang w:val="ro-RO"/>
              </w:rPr>
              <w:t>end</w:t>
            </w:r>
          </w:p>
        </w:tc>
      </w:tr>
    </w:tbl>
    <w:p xmlns:wp14="http://schemas.microsoft.com/office/word/2010/wordml" w:rsidR="00A23092" w:rsidP="001D23E3" w:rsidRDefault="00A477F3" w14:paraId="7ACBFD36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Tabelul de analiză LL(1)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2238"/>
        <w:gridCol w:w="1215"/>
        <w:gridCol w:w="2115"/>
        <w:gridCol w:w="315"/>
        <w:gridCol w:w="1215"/>
      </w:tblGrid>
      <w:tr xmlns:wp14="http://schemas.microsoft.com/office/word/2010/wordml" w:rsidR="00311247" w:rsidTr="00F76776" w14:paraId="274B70BC" wp14:textId="77777777">
        <w:tc>
          <w:tcPr>
            <w:tcW w:w="750" w:type="dxa"/>
            <w:vAlign w:val="center"/>
          </w:tcPr>
          <w:p w:rsidR="00311247" w:rsidP="00311247" w:rsidRDefault="00311247" w14:paraId="187F57B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2238" w:type="dxa"/>
            <w:vAlign w:val="center"/>
          </w:tcPr>
          <w:p w:rsidR="00311247" w:rsidP="00311247" w:rsidRDefault="00311247" w14:paraId="427B17B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begin</w:t>
            </w:r>
          </w:p>
        </w:tc>
        <w:tc>
          <w:tcPr>
            <w:tcW w:w="1215" w:type="dxa"/>
            <w:vAlign w:val="center"/>
          </w:tcPr>
          <w:p w:rsidR="00311247" w:rsidP="00311247" w:rsidRDefault="00311247" w14:paraId="28781CA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B900B8">
              <w:rPr>
                <w:lang w:val="ro-RO"/>
              </w:rPr>
              <w:t>end</w:t>
            </w:r>
          </w:p>
        </w:tc>
        <w:tc>
          <w:tcPr>
            <w:tcW w:w="2115" w:type="dxa"/>
            <w:vAlign w:val="center"/>
          </w:tcPr>
          <w:p w:rsidR="00311247" w:rsidP="00311247" w:rsidRDefault="00311247" w14:paraId="723D113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B900B8">
              <w:rPr>
                <w:lang w:val="ro-RO"/>
              </w:rPr>
              <w:t>stmt</w:t>
            </w:r>
          </w:p>
        </w:tc>
        <w:tc>
          <w:tcPr>
            <w:tcW w:w="315" w:type="dxa"/>
            <w:vAlign w:val="center"/>
          </w:tcPr>
          <w:p w:rsidR="00311247" w:rsidP="00311247" w:rsidRDefault="00311247" w14:paraId="70D661F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;</w:t>
            </w:r>
          </w:p>
        </w:tc>
        <w:tc>
          <w:tcPr>
            <w:tcW w:w="1215" w:type="dxa"/>
            <w:vAlign w:val="center"/>
          </w:tcPr>
          <w:p w:rsidR="00311247" w:rsidP="00311247" w:rsidRDefault="00311247" w14:paraId="0308213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</w:tr>
      <w:tr xmlns:wp14="http://schemas.microsoft.com/office/word/2010/wordml" w:rsidR="00311247" w:rsidTr="00F76776" w14:paraId="4CA5D90F" wp14:textId="77777777">
        <w:tc>
          <w:tcPr>
            <w:tcW w:w="750" w:type="dxa"/>
            <w:vAlign w:val="center"/>
          </w:tcPr>
          <w:p w:rsidR="00311247" w:rsidP="00311247" w:rsidRDefault="00311247" w14:paraId="6EE6565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2238" w:type="dxa"/>
            <w:vAlign w:val="center"/>
          </w:tcPr>
          <w:p w:rsidR="00311247" w:rsidP="00311247" w:rsidRDefault="00137267" w14:paraId="3237F4F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(</w:t>
            </w:r>
            <w:r>
              <w:rPr>
                <w:lang w:val="ro-RO"/>
              </w:rPr>
              <w:t>begin S</w:t>
            </w:r>
            <w:r w:rsidRPr="00B900B8">
              <w:rPr>
                <w:lang w:val="ro-RO"/>
              </w:rPr>
              <w:t>List end</w:t>
            </w:r>
            <w:r>
              <w:rPr>
                <w:lang w:val="ro-RO"/>
              </w:rPr>
              <w:t>,1)</w:t>
            </w:r>
          </w:p>
        </w:tc>
        <w:tc>
          <w:tcPr>
            <w:tcW w:w="1215" w:type="dxa"/>
            <w:vAlign w:val="center"/>
          </w:tcPr>
          <w:p w:rsidR="00311247" w:rsidP="00311247" w:rsidRDefault="00311247" w14:paraId="54738AF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2115" w:type="dxa"/>
            <w:vAlign w:val="center"/>
          </w:tcPr>
          <w:p w:rsidR="00311247" w:rsidP="00311247" w:rsidRDefault="008E5335" w14:paraId="701AB5D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(</w:t>
            </w:r>
            <w:r w:rsidRPr="00B900B8">
              <w:rPr>
                <w:lang w:val="ro-RO"/>
              </w:rPr>
              <w:t>stmt</w:t>
            </w:r>
            <w:r>
              <w:rPr>
                <w:lang w:val="ro-RO"/>
              </w:rPr>
              <w:t>,2)</w:t>
            </w:r>
          </w:p>
        </w:tc>
        <w:tc>
          <w:tcPr>
            <w:tcW w:w="315" w:type="dxa"/>
            <w:vAlign w:val="center"/>
          </w:tcPr>
          <w:p w:rsidR="00311247" w:rsidP="00311247" w:rsidRDefault="00311247" w14:paraId="46ABBD8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215" w:type="dxa"/>
            <w:vAlign w:val="center"/>
          </w:tcPr>
          <w:p w:rsidR="00311247" w:rsidP="00311247" w:rsidRDefault="00311247" w14:paraId="06BBA33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311247" w:rsidTr="00F76776" w14:paraId="68E6572D" wp14:textId="77777777">
        <w:tc>
          <w:tcPr>
            <w:tcW w:w="750" w:type="dxa"/>
            <w:vAlign w:val="center"/>
          </w:tcPr>
          <w:p w:rsidR="00311247" w:rsidP="00311247" w:rsidRDefault="00311247" w14:paraId="3E28168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B900B8">
              <w:rPr>
                <w:lang w:val="ro-RO"/>
              </w:rPr>
              <w:t>SList</w:t>
            </w:r>
          </w:p>
        </w:tc>
        <w:tc>
          <w:tcPr>
            <w:tcW w:w="2238" w:type="dxa"/>
            <w:vAlign w:val="center"/>
          </w:tcPr>
          <w:p w:rsidR="00311247" w:rsidP="0011165C" w:rsidRDefault="00577CA8" w14:paraId="405C940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F76776">
              <w:rPr>
                <w:color w:val="FF0000"/>
                <w:lang w:val="ro-RO"/>
              </w:rPr>
              <w:t>(S,3)</w:t>
            </w:r>
            <w:r w:rsidRPr="00F76776" w:rsidR="00F76776">
              <w:rPr>
                <w:color w:val="FF0000"/>
                <w:lang w:val="ro-RO"/>
              </w:rPr>
              <w:t xml:space="preserve"> (</w:t>
            </w:r>
            <w:r w:rsidRPr="00F76776" w:rsidR="00F76776">
              <w:rPr>
                <w:color w:val="FF0000"/>
                <w:lang w:val="ro-RO"/>
              </w:rPr>
              <w:t>S ; S</w:t>
            </w:r>
            <w:r w:rsidR="0011165C">
              <w:rPr>
                <w:color w:val="FF0000"/>
                <w:lang w:val="ro-RO"/>
              </w:rPr>
              <w:t>L</w:t>
            </w:r>
            <w:r w:rsidRPr="00F76776" w:rsidR="00F76776">
              <w:rPr>
                <w:color w:val="FF0000"/>
                <w:lang w:val="ro-RO"/>
              </w:rPr>
              <w:t>ist</w:t>
            </w:r>
            <w:r w:rsidRPr="00F76776" w:rsidR="00F76776">
              <w:rPr>
                <w:color w:val="FF0000"/>
                <w:lang w:val="ro-RO"/>
              </w:rPr>
              <w:t>,4)</w:t>
            </w:r>
          </w:p>
        </w:tc>
        <w:tc>
          <w:tcPr>
            <w:tcW w:w="1215" w:type="dxa"/>
            <w:vAlign w:val="center"/>
          </w:tcPr>
          <w:p w:rsidR="00311247" w:rsidP="00311247" w:rsidRDefault="00311247" w14:paraId="464FCBC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2115" w:type="dxa"/>
            <w:vAlign w:val="center"/>
          </w:tcPr>
          <w:p w:rsidR="00311247" w:rsidP="0011165C" w:rsidRDefault="00577CA8" w14:paraId="617B003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F76776">
              <w:rPr>
                <w:color w:val="FF0000"/>
                <w:lang w:val="ro-RO"/>
              </w:rPr>
              <w:t>(S,3)</w:t>
            </w:r>
            <w:r w:rsidRPr="00F76776" w:rsidR="00F76776">
              <w:rPr>
                <w:color w:val="FF0000"/>
                <w:lang w:val="ro-RO"/>
              </w:rPr>
              <w:t xml:space="preserve"> </w:t>
            </w:r>
            <w:r w:rsidRPr="00F76776" w:rsidR="00F76776">
              <w:rPr>
                <w:color w:val="FF0000"/>
                <w:lang w:val="ro-RO"/>
              </w:rPr>
              <w:t>(S ; S</w:t>
            </w:r>
            <w:r w:rsidR="0011165C">
              <w:rPr>
                <w:color w:val="FF0000"/>
                <w:lang w:val="ro-RO"/>
              </w:rPr>
              <w:t>L</w:t>
            </w:r>
            <w:bookmarkStart w:name="_GoBack" w:id="0"/>
            <w:bookmarkEnd w:id="0"/>
            <w:r w:rsidRPr="00F76776" w:rsidR="00F76776">
              <w:rPr>
                <w:color w:val="FF0000"/>
                <w:lang w:val="ro-RO"/>
              </w:rPr>
              <w:t>ist,4)</w:t>
            </w:r>
          </w:p>
        </w:tc>
        <w:tc>
          <w:tcPr>
            <w:tcW w:w="315" w:type="dxa"/>
            <w:vAlign w:val="center"/>
          </w:tcPr>
          <w:p w:rsidR="00311247" w:rsidP="00311247" w:rsidRDefault="00311247" w14:paraId="5C8C6B0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215" w:type="dxa"/>
            <w:vAlign w:val="center"/>
          </w:tcPr>
          <w:p w:rsidR="00311247" w:rsidP="00311247" w:rsidRDefault="00311247" w14:paraId="3382A36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311247" w:rsidTr="00F76776" w14:paraId="7195D309" wp14:textId="77777777">
        <w:tc>
          <w:tcPr>
            <w:tcW w:w="750" w:type="dxa"/>
            <w:vAlign w:val="center"/>
          </w:tcPr>
          <w:p w:rsidR="00311247" w:rsidP="00311247" w:rsidRDefault="00311247" w14:paraId="671A8F2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begin</w:t>
            </w:r>
          </w:p>
        </w:tc>
        <w:tc>
          <w:tcPr>
            <w:tcW w:w="2238" w:type="dxa"/>
            <w:vAlign w:val="center"/>
          </w:tcPr>
          <w:p w:rsidR="00311247" w:rsidP="00311247" w:rsidRDefault="00311247" w14:paraId="5C71F13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215" w:type="dxa"/>
            <w:vAlign w:val="center"/>
          </w:tcPr>
          <w:p w:rsidR="00311247" w:rsidP="00311247" w:rsidRDefault="00311247" w14:paraId="6219946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2115" w:type="dxa"/>
            <w:vAlign w:val="center"/>
          </w:tcPr>
          <w:p w:rsidR="00311247" w:rsidP="00311247" w:rsidRDefault="00311247" w14:paraId="0DA123B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315" w:type="dxa"/>
            <w:vAlign w:val="center"/>
          </w:tcPr>
          <w:p w:rsidR="00311247" w:rsidP="00311247" w:rsidRDefault="00311247" w14:paraId="4C4CEA3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215" w:type="dxa"/>
            <w:vAlign w:val="center"/>
          </w:tcPr>
          <w:p w:rsidR="00311247" w:rsidP="00311247" w:rsidRDefault="00311247" w14:paraId="50895670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311247" w:rsidTr="00F76776" w14:paraId="202B9C7D" wp14:textId="77777777">
        <w:tc>
          <w:tcPr>
            <w:tcW w:w="750" w:type="dxa"/>
            <w:vAlign w:val="center"/>
          </w:tcPr>
          <w:p w:rsidR="00311247" w:rsidP="00311247" w:rsidRDefault="00311247" w14:paraId="5C036AD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B900B8">
              <w:rPr>
                <w:lang w:val="ro-RO"/>
              </w:rPr>
              <w:t>end</w:t>
            </w:r>
          </w:p>
        </w:tc>
        <w:tc>
          <w:tcPr>
            <w:tcW w:w="2238" w:type="dxa"/>
            <w:vAlign w:val="center"/>
          </w:tcPr>
          <w:p w:rsidR="00311247" w:rsidP="00311247" w:rsidRDefault="00311247" w14:paraId="38C1F85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215" w:type="dxa"/>
            <w:vAlign w:val="center"/>
          </w:tcPr>
          <w:p w:rsidR="00311247" w:rsidP="00311247" w:rsidRDefault="00311247" w14:paraId="0C8FE7C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2115" w:type="dxa"/>
            <w:vAlign w:val="center"/>
          </w:tcPr>
          <w:p w:rsidR="00311247" w:rsidP="00311247" w:rsidRDefault="00311247" w14:paraId="41004F1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315" w:type="dxa"/>
            <w:vAlign w:val="center"/>
          </w:tcPr>
          <w:p w:rsidR="00311247" w:rsidP="00311247" w:rsidRDefault="00311247" w14:paraId="67C0C65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215" w:type="dxa"/>
            <w:vAlign w:val="center"/>
          </w:tcPr>
          <w:p w:rsidR="00311247" w:rsidP="00311247" w:rsidRDefault="00311247" w14:paraId="308D56C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311247" w:rsidTr="00F76776" w14:paraId="017122AB" wp14:textId="77777777">
        <w:tc>
          <w:tcPr>
            <w:tcW w:w="750" w:type="dxa"/>
            <w:vAlign w:val="center"/>
          </w:tcPr>
          <w:p w:rsidR="00311247" w:rsidP="00311247" w:rsidRDefault="00311247" w14:paraId="0378D23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B900B8">
              <w:rPr>
                <w:lang w:val="ro-RO"/>
              </w:rPr>
              <w:t>stmt</w:t>
            </w:r>
          </w:p>
        </w:tc>
        <w:tc>
          <w:tcPr>
            <w:tcW w:w="2238" w:type="dxa"/>
            <w:vAlign w:val="center"/>
          </w:tcPr>
          <w:p w:rsidR="00311247" w:rsidP="00311247" w:rsidRDefault="00311247" w14:paraId="797E50C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215" w:type="dxa"/>
            <w:vAlign w:val="center"/>
          </w:tcPr>
          <w:p w:rsidR="00311247" w:rsidP="00311247" w:rsidRDefault="00311247" w14:paraId="7B04FA4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2115" w:type="dxa"/>
            <w:vAlign w:val="center"/>
          </w:tcPr>
          <w:p w:rsidR="00311247" w:rsidP="00311247" w:rsidRDefault="00311247" w14:paraId="568C698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315" w:type="dxa"/>
            <w:vAlign w:val="center"/>
          </w:tcPr>
          <w:p w:rsidR="00311247" w:rsidP="00311247" w:rsidRDefault="00311247" w14:paraId="1A93948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215" w:type="dxa"/>
            <w:vAlign w:val="center"/>
          </w:tcPr>
          <w:p w:rsidR="00311247" w:rsidP="00311247" w:rsidRDefault="00311247" w14:paraId="6AA258D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311247" w:rsidTr="00F76776" w14:paraId="773DB67D" wp14:textId="77777777">
        <w:tc>
          <w:tcPr>
            <w:tcW w:w="750" w:type="dxa"/>
            <w:vAlign w:val="center"/>
          </w:tcPr>
          <w:p w:rsidR="00311247" w:rsidP="00311247" w:rsidRDefault="00311247" w14:paraId="1B96D4F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;</w:t>
            </w:r>
          </w:p>
        </w:tc>
        <w:tc>
          <w:tcPr>
            <w:tcW w:w="2238" w:type="dxa"/>
            <w:vAlign w:val="center"/>
          </w:tcPr>
          <w:p w:rsidR="00311247" w:rsidP="00311247" w:rsidRDefault="00311247" w14:paraId="6FFBD3E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215" w:type="dxa"/>
            <w:vAlign w:val="center"/>
          </w:tcPr>
          <w:p w:rsidR="00311247" w:rsidP="00311247" w:rsidRDefault="00311247" w14:paraId="30DCCCA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2115" w:type="dxa"/>
            <w:vAlign w:val="center"/>
          </w:tcPr>
          <w:p w:rsidR="00311247" w:rsidP="00311247" w:rsidRDefault="00311247" w14:paraId="36AF688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315" w:type="dxa"/>
            <w:vAlign w:val="center"/>
          </w:tcPr>
          <w:p w:rsidR="00311247" w:rsidP="00311247" w:rsidRDefault="00311247" w14:paraId="54C529E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215" w:type="dxa"/>
            <w:vAlign w:val="center"/>
          </w:tcPr>
          <w:p w:rsidR="00311247" w:rsidP="00311247" w:rsidRDefault="00311247" w14:paraId="1C0157D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311247" w:rsidTr="00F76776" w14:paraId="65931CC3" wp14:textId="77777777">
        <w:tc>
          <w:tcPr>
            <w:tcW w:w="750" w:type="dxa"/>
            <w:vAlign w:val="center"/>
          </w:tcPr>
          <w:p w:rsidR="00311247" w:rsidP="00311247" w:rsidRDefault="00311247" w14:paraId="19410B2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  <w:tc>
          <w:tcPr>
            <w:tcW w:w="2238" w:type="dxa"/>
            <w:vAlign w:val="center"/>
          </w:tcPr>
          <w:p w:rsidR="00311247" w:rsidP="00311247" w:rsidRDefault="00311247" w14:paraId="3691E7B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215" w:type="dxa"/>
            <w:vAlign w:val="center"/>
          </w:tcPr>
          <w:p w:rsidR="00311247" w:rsidP="00311247" w:rsidRDefault="00311247" w14:paraId="526770C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2115" w:type="dxa"/>
            <w:vAlign w:val="center"/>
          </w:tcPr>
          <w:p w:rsidR="00311247" w:rsidP="00311247" w:rsidRDefault="00311247" w14:paraId="7CBEED8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315" w:type="dxa"/>
            <w:vAlign w:val="center"/>
          </w:tcPr>
          <w:p w:rsidR="00311247" w:rsidP="00311247" w:rsidRDefault="00311247" w14:paraId="6E36661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215" w:type="dxa"/>
            <w:vAlign w:val="center"/>
          </w:tcPr>
          <w:p w:rsidR="00311247" w:rsidP="00311247" w:rsidRDefault="00311247" w14:paraId="38645DC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</w:tbl>
    <w:p xmlns:wp14="http://schemas.microsoft.com/office/word/2010/wordml" w:rsidR="00A5592D" w:rsidP="001D0226" w:rsidRDefault="00F76776" w14:paraId="4E32855A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Avem conflict, deci gramatica nu e de tip LL(1)</w:t>
      </w:r>
    </w:p>
    <w:p xmlns:wp14="http://schemas.microsoft.com/office/word/2010/wordml" w:rsidR="00A5592D" w:rsidP="001D0226" w:rsidRDefault="00A5592D" w14:paraId="135E58C4" wp14:textId="77777777">
      <w:pPr>
        <w:suppressAutoHyphens w:val="0"/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="00A5592D" w:rsidP="001D0226" w:rsidRDefault="00A5592D" w14:paraId="62EBF9A1" wp14:textId="77777777">
      <w:pPr>
        <w:suppressAutoHyphens w:val="0"/>
        <w:autoSpaceDE w:val="0"/>
        <w:autoSpaceDN w:val="0"/>
        <w:adjustRightInd w:val="0"/>
        <w:rPr>
          <w:lang w:val="ro-RO"/>
        </w:rPr>
        <w:sectPr w:rsidR="00A5592D" w:rsidSect="00A5592D">
          <w:footnotePr>
            <w:pos w:val="beneathText"/>
          </w:footnotePr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="00A5592D" w:rsidP="001D0226" w:rsidRDefault="00A5592D" w14:paraId="0C6C2CD5" wp14:textId="77777777">
      <w:pPr>
        <w:suppressAutoHyphens w:val="0"/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Pr="00FE6E46" w:rsidR="001D0226" w:rsidP="001D0226" w:rsidRDefault="001D0226" w14:paraId="709E88E4" wp14:textId="77777777">
      <w:pPr>
        <w:suppressAutoHyphens w:val="0"/>
        <w:autoSpaceDE w:val="0"/>
        <w:autoSpaceDN w:val="0"/>
        <w:adjustRightInd w:val="0"/>
        <w:ind w:left="360"/>
        <w:rPr>
          <w:sz w:val="12"/>
          <w:lang w:val="ro-RO"/>
        </w:rPr>
      </w:pPr>
    </w:p>
    <w:p xmlns:wp14="http://schemas.microsoft.com/office/word/2010/wordml" w:rsidR="001D0226" w:rsidP="001D0226" w:rsidRDefault="001D0226" w14:paraId="29D6B04F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noProof/>
          <w:lang w:eastAsia="en-US"/>
        </w:rPr>
        <w:lastRenderedPageBreak/>
        <w:drawing>
          <wp:inline xmlns:wp14="http://schemas.microsoft.com/office/word/2010/wordprocessingDrawing" distT="0" distB="0" distL="0" distR="0" wp14:anchorId="48519738" wp14:editId="7D23283D">
            <wp:extent cx="3136392" cy="21945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92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2AF" w:rsidR="001D0226">
        <w:rPr>
          <w:lang w:val="ro-RO"/>
        </w:rPr>
        <w:t xml:space="preserve"> </w:t>
      </w:r>
      <w:r>
        <w:rPr>
          <w:noProof/>
          <w:lang w:eastAsia="en-US"/>
        </w:rPr>
        <w:drawing>
          <wp:inline xmlns:wp14="http://schemas.microsoft.com/office/word/2010/wordprocessingDrawing" distT="0" distB="0" distL="0" distR="0" wp14:anchorId="48CBB7C0" wp14:editId="4A5529E0">
            <wp:extent cx="2935224" cy="2176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24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D0226" w:rsidP="001D0226" w:rsidRDefault="001D0226" w14:paraId="0A6959E7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noProof/>
          <w:lang w:eastAsia="en-US"/>
        </w:rPr>
        <w:drawing>
          <wp:inline xmlns:wp14="http://schemas.microsoft.com/office/word/2010/wordprocessingDrawing" distT="0" distB="0" distL="0" distR="0" wp14:anchorId="40344A25" wp14:editId="310D4A21">
            <wp:extent cx="2825496" cy="186537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96" cy="186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F6C" w:rsidR="001D0226">
        <w:rPr>
          <w:lang w:val="ro-RO"/>
        </w:rPr>
        <w:t xml:space="preserve"> </w:t>
      </w:r>
      <w:r>
        <w:rPr>
          <w:noProof/>
          <w:lang w:eastAsia="en-US"/>
        </w:rPr>
        <w:drawing>
          <wp:inline xmlns:wp14="http://schemas.microsoft.com/office/word/2010/wordprocessingDrawing" distT="0" distB="0" distL="0" distR="0" wp14:anchorId="65E1A1E9" wp14:editId="1C0D6441">
            <wp:extent cx="2807208" cy="18928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8" cy="189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D0226" w:rsidP="001D0226" w:rsidRDefault="001D0226" w14:paraId="100C5B58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noProof/>
          <w:lang w:eastAsia="en-US"/>
        </w:rPr>
        <w:lastRenderedPageBreak/>
        <w:drawing>
          <wp:inline xmlns:wp14="http://schemas.microsoft.com/office/word/2010/wordprocessingDrawing" distT="0" distB="0" distL="0" distR="0" wp14:anchorId="48CBC7B6" wp14:editId="4CB97080">
            <wp:extent cx="2715768" cy="1746504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174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F6C" w:rsidR="001D0226">
        <w:rPr>
          <w:lang w:val="ro-RO"/>
        </w:rPr>
        <w:t xml:space="preserve"> </w:t>
      </w:r>
      <w:r>
        <w:rPr>
          <w:noProof/>
          <w:lang w:eastAsia="en-US"/>
        </w:rPr>
        <w:drawing>
          <wp:inline xmlns:wp14="http://schemas.microsoft.com/office/word/2010/wordprocessingDrawing" distT="0" distB="0" distL="0" distR="0" wp14:anchorId="011DC11C" wp14:editId="6D860425">
            <wp:extent cx="2770632" cy="186537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32" cy="186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900B8" w:rsidR="001D0226" w:rsidP="001D0226" w:rsidRDefault="001D0226" w14:paraId="508C98E9" wp14:textId="77777777">
      <w:pPr>
        <w:suppressAutoHyphens w:val="0"/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Pr="001D0226" w:rsidR="00D75EEA" w:rsidP="001D0226" w:rsidRDefault="00D75EEA" w14:paraId="779F8E76" wp14:textId="77777777"/>
    <w:sectPr w:rsidRPr="001D0226" w:rsidR="00D75EEA" w:rsidSect="00561304">
      <w:footnotePr>
        <w:pos w:val="beneathText"/>
      </w:footnotePr>
      <w:type w:val="continuous"/>
      <w:pgSz w:w="12240" w:h="15840" w:orient="portrait"/>
      <w:pgMar w:top="720" w:right="720" w:bottom="720" w:left="720" w:header="720" w:footer="720" w:gutter="0"/>
      <w:cols w:space="720" w:num="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50300" w:rsidRDefault="00250300" w14:paraId="44F69B9A" wp14:textId="77777777">
      <w:r>
        <w:separator/>
      </w:r>
    </w:p>
  </w:endnote>
  <w:endnote w:type="continuationSeparator" w:id="0">
    <w:p xmlns:wp14="http://schemas.microsoft.com/office/word/2010/wordml" w:rsidR="00250300" w:rsidRDefault="00250300" w14:paraId="5F07D11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531CE" w:rsidP="004F4F96" w:rsidRDefault="003531CE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3531CE" w:rsidP="003B05ED" w:rsidRDefault="003531CE" w14:paraId="7818863E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531CE" w:rsidP="004F4F96" w:rsidRDefault="003531CE" w14:paraId="7C70BCC4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6968">
      <w:rPr>
        <w:rStyle w:val="PageNumber"/>
        <w:noProof/>
      </w:rPr>
      <w:t>5</w:t>
    </w:r>
    <w:r>
      <w:rPr>
        <w:rStyle w:val="PageNumber"/>
      </w:rPr>
      <w:fldChar w:fldCharType="end"/>
    </w:r>
  </w:p>
  <w:p xmlns:wp14="http://schemas.microsoft.com/office/word/2010/wordml" w:rsidR="003531CE" w:rsidP="003B05ED" w:rsidRDefault="003531CE" w14:paraId="17DBC151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50300" w:rsidRDefault="00250300" w14:paraId="41508A3C" wp14:textId="77777777">
      <w:r>
        <w:separator/>
      </w:r>
    </w:p>
  </w:footnote>
  <w:footnote w:type="continuationSeparator" w:id="0">
    <w:p xmlns:wp14="http://schemas.microsoft.com/office/word/2010/wordml" w:rsidR="00250300" w:rsidRDefault="00250300" w14:paraId="43D6B1D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pStyle w:val="Heading10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144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F7595"/>
    <w:multiLevelType w:val="hybridMultilevel"/>
    <w:tmpl w:val="C916FC14"/>
    <w:lvl w:ilvl="0" w:tplc="3AB824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C241A0"/>
    <w:multiLevelType w:val="hybridMultilevel"/>
    <w:tmpl w:val="932EF4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DAEC3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2ED6BE5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54962CE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883282C"/>
    <w:multiLevelType w:val="hybridMultilevel"/>
    <w:tmpl w:val="E5EABDCA"/>
    <w:lvl w:ilvl="0" w:tplc="C7DE38D0">
      <w:start w:val="2"/>
      <w:numFmt w:val="bullet"/>
      <w:lvlText w:val="-"/>
      <w:lvlJc w:val="left"/>
      <w:pPr>
        <w:ind w:left="720" w:hanging="360"/>
      </w:pPr>
      <w:rPr>
        <w:rFonts w:hint="default" w:ascii="Courier New" w:hAnsi="Courier New" w:eastAsia="Calibri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C3E5489"/>
    <w:multiLevelType w:val="hybridMultilevel"/>
    <w:tmpl w:val="A8F43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0E30028F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7F5392"/>
    <w:multiLevelType w:val="hybridMultilevel"/>
    <w:tmpl w:val="B4849A54"/>
    <w:lvl w:ilvl="0" w:tplc="75BE65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56" w:hanging="360"/>
      </w:pPr>
    </w:lvl>
    <w:lvl w:ilvl="2" w:tplc="0418001B" w:tentative="1">
      <w:start w:val="1"/>
      <w:numFmt w:val="lowerRoman"/>
      <w:lvlText w:val="%3."/>
      <w:lvlJc w:val="right"/>
      <w:pPr>
        <w:ind w:left="2376" w:hanging="180"/>
      </w:pPr>
    </w:lvl>
    <w:lvl w:ilvl="3" w:tplc="0418000F" w:tentative="1">
      <w:start w:val="1"/>
      <w:numFmt w:val="decimal"/>
      <w:lvlText w:val="%4."/>
      <w:lvlJc w:val="left"/>
      <w:pPr>
        <w:ind w:left="3096" w:hanging="360"/>
      </w:pPr>
    </w:lvl>
    <w:lvl w:ilvl="4" w:tplc="04180019" w:tentative="1">
      <w:start w:val="1"/>
      <w:numFmt w:val="lowerLetter"/>
      <w:lvlText w:val="%5."/>
      <w:lvlJc w:val="left"/>
      <w:pPr>
        <w:ind w:left="3816" w:hanging="360"/>
      </w:pPr>
    </w:lvl>
    <w:lvl w:ilvl="5" w:tplc="0418001B" w:tentative="1">
      <w:start w:val="1"/>
      <w:numFmt w:val="lowerRoman"/>
      <w:lvlText w:val="%6."/>
      <w:lvlJc w:val="right"/>
      <w:pPr>
        <w:ind w:left="4536" w:hanging="180"/>
      </w:pPr>
    </w:lvl>
    <w:lvl w:ilvl="6" w:tplc="0418000F" w:tentative="1">
      <w:start w:val="1"/>
      <w:numFmt w:val="decimal"/>
      <w:lvlText w:val="%7."/>
      <w:lvlJc w:val="left"/>
      <w:pPr>
        <w:ind w:left="5256" w:hanging="360"/>
      </w:pPr>
    </w:lvl>
    <w:lvl w:ilvl="7" w:tplc="04180019" w:tentative="1">
      <w:start w:val="1"/>
      <w:numFmt w:val="lowerLetter"/>
      <w:lvlText w:val="%8."/>
      <w:lvlJc w:val="left"/>
      <w:pPr>
        <w:ind w:left="5976" w:hanging="360"/>
      </w:pPr>
    </w:lvl>
    <w:lvl w:ilvl="8" w:tplc="0418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1AF55CA5"/>
    <w:multiLevelType w:val="hybridMultilevel"/>
    <w:tmpl w:val="C4580B92"/>
    <w:lvl w:ilvl="0" w:tplc="42AAD7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  <w:lvl w:ilvl="1" w:tplc="61961C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</w:rPr>
    </w:lvl>
    <w:lvl w:ilvl="2" w:tplc="F542AA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/>
      </w:rPr>
    </w:lvl>
    <w:lvl w:ilvl="3" w:tplc="6406AF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Times New Roman" w:hAnsi="Times New Roman"/>
      </w:rPr>
    </w:lvl>
    <w:lvl w:ilvl="4" w:tplc="7A50F0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Times New Roman" w:hAnsi="Times New Roman"/>
      </w:rPr>
    </w:lvl>
    <w:lvl w:ilvl="5" w:tplc="81C83A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Times New Roman" w:hAnsi="Times New Roman"/>
      </w:rPr>
    </w:lvl>
    <w:lvl w:ilvl="6" w:tplc="4A389C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Times New Roman" w:hAnsi="Times New Roman"/>
      </w:rPr>
    </w:lvl>
    <w:lvl w:ilvl="7" w:tplc="1520C5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Times New Roman" w:hAnsi="Times New Roman"/>
      </w:rPr>
    </w:lvl>
    <w:lvl w:ilvl="8" w:tplc="809E99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Times New Roman" w:hAnsi="Times New Roman"/>
      </w:rPr>
    </w:lvl>
  </w:abstractNum>
  <w:abstractNum w:abstractNumId="13">
    <w:nsid w:val="1BD60C8A"/>
    <w:multiLevelType w:val="hybridMultilevel"/>
    <w:tmpl w:val="87AA1C0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6E36E3"/>
    <w:multiLevelType w:val="hybridMultilevel"/>
    <w:tmpl w:val="FE5832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7E669B1"/>
    <w:multiLevelType w:val="hybridMultilevel"/>
    <w:tmpl w:val="3A1A4116"/>
    <w:lvl w:ilvl="0" w:tplc="61684E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49263E"/>
    <w:multiLevelType w:val="hybridMultilevel"/>
    <w:tmpl w:val="7794F050"/>
    <w:lvl w:ilvl="0" w:tplc="8B70C1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DA6D9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F446A5"/>
    <w:multiLevelType w:val="hybridMultilevel"/>
    <w:tmpl w:val="51849F4E"/>
    <w:lvl w:ilvl="0" w:tplc="AC76A6E0">
      <w:start w:val="1"/>
      <w:numFmt w:val="lowerLetter"/>
      <w:lvlText w:val="%1)"/>
      <w:lvlJc w:val="left"/>
      <w:pPr>
        <w:ind w:left="720" w:hanging="360"/>
      </w:pPr>
      <w:rPr>
        <w:rFonts w:hint="default" w:cs="Arial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4B1496"/>
    <w:multiLevelType w:val="hybridMultilevel"/>
    <w:tmpl w:val="048CE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3BE201A4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776671"/>
    <w:multiLevelType w:val="hybridMultilevel"/>
    <w:tmpl w:val="EE746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0314BB5"/>
    <w:multiLevelType w:val="multilevel"/>
    <w:tmpl w:val="3566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3328F0"/>
    <w:multiLevelType w:val="multilevel"/>
    <w:tmpl w:val="880C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265CA3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572E89"/>
    <w:multiLevelType w:val="hybridMultilevel"/>
    <w:tmpl w:val="DFD6AE4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512CBD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6491F14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F2F53"/>
    <w:multiLevelType w:val="multilevel"/>
    <w:tmpl w:val="8E14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9902BE"/>
    <w:multiLevelType w:val="hybridMultilevel"/>
    <w:tmpl w:val="A092B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8559B8"/>
    <w:multiLevelType w:val="multilevel"/>
    <w:tmpl w:val="C3900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8"/>
  </w:num>
  <w:num w:numId="6">
    <w:abstractNumId w:val="24"/>
  </w:num>
  <w:num w:numId="7">
    <w:abstractNumId w:val="9"/>
  </w:num>
  <w:num w:numId="8">
    <w:abstractNumId w:val="0"/>
  </w:num>
  <w:num w:numId="9">
    <w:abstractNumId w:val="5"/>
  </w:num>
  <w:num w:numId="10">
    <w:abstractNumId w:val="16"/>
  </w:num>
  <w:num w:numId="11">
    <w:abstractNumId w:val="18"/>
  </w:num>
  <w:num w:numId="12">
    <w:abstractNumId w:val="20"/>
  </w:num>
  <w:num w:numId="13">
    <w:abstractNumId w:val="7"/>
  </w:num>
  <w:num w:numId="14">
    <w:abstractNumId w:val="13"/>
  </w:num>
  <w:num w:numId="15">
    <w:abstractNumId w:val="14"/>
  </w:num>
  <w:num w:numId="16">
    <w:abstractNumId w:val="19"/>
  </w:num>
  <w:num w:numId="17">
    <w:abstractNumId w:val="8"/>
  </w:num>
  <w:num w:numId="18">
    <w:abstractNumId w:val="17"/>
  </w:num>
  <w:num w:numId="19">
    <w:abstractNumId w:val="11"/>
  </w:num>
  <w:num w:numId="20">
    <w:abstractNumId w:val="6"/>
  </w:num>
  <w:num w:numId="21">
    <w:abstractNumId w:val="10"/>
  </w:num>
  <w:num w:numId="22">
    <w:abstractNumId w:val="23"/>
  </w:num>
  <w:num w:numId="23">
    <w:abstractNumId w:val="22"/>
  </w:num>
  <w:num w:numId="24">
    <w:abstractNumId w:val="21"/>
  </w:num>
  <w:num w:numId="25">
    <w:abstractNumId w:val="26"/>
  </w:num>
  <w:num w:numId="26">
    <w:abstractNumId w:val="12"/>
  </w:num>
  <w:num w:numId="27">
    <w:abstractNumId w:val="27"/>
  </w:num>
  <w:num w:numId="28">
    <w:abstractNumId w:val="15"/>
  </w:num>
  <w:num w:numId="29">
    <w:abstractNumId w:val="25"/>
  </w:num>
  <w:num w:numId="3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AE"/>
    <w:rsid w:val="0000023B"/>
    <w:rsid w:val="000033D8"/>
    <w:rsid w:val="000037EA"/>
    <w:rsid w:val="00003D80"/>
    <w:rsid w:val="00005429"/>
    <w:rsid w:val="000102EE"/>
    <w:rsid w:val="00013B22"/>
    <w:rsid w:val="00016F2F"/>
    <w:rsid w:val="00031779"/>
    <w:rsid w:val="00050E87"/>
    <w:rsid w:val="00053103"/>
    <w:rsid w:val="00075D14"/>
    <w:rsid w:val="00080A42"/>
    <w:rsid w:val="000841E2"/>
    <w:rsid w:val="00092198"/>
    <w:rsid w:val="000973A6"/>
    <w:rsid w:val="000A3997"/>
    <w:rsid w:val="000A64A2"/>
    <w:rsid w:val="000A75B9"/>
    <w:rsid w:val="000B2943"/>
    <w:rsid w:val="000B6B2C"/>
    <w:rsid w:val="000B6E2C"/>
    <w:rsid w:val="000C154F"/>
    <w:rsid w:val="000C2489"/>
    <w:rsid w:val="000D33BD"/>
    <w:rsid w:val="000D4517"/>
    <w:rsid w:val="000D4598"/>
    <w:rsid w:val="000D66E4"/>
    <w:rsid w:val="000E59F5"/>
    <w:rsid w:val="000E77AE"/>
    <w:rsid w:val="000F2013"/>
    <w:rsid w:val="000F32BA"/>
    <w:rsid w:val="000F53F7"/>
    <w:rsid w:val="00110F72"/>
    <w:rsid w:val="0011165C"/>
    <w:rsid w:val="0011175A"/>
    <w:rsid w:val="00121614"/>
    <w:rsid w:val="00121F0E"/>
    <w:rsid w:val="00123F1D"/>
    <w:rsid w:val="001273FA"/>
    <w:rsid w:val="0013089E"/>
    <w:rsid w:val="00130AC5"/>
    <w:rsid w:val="00137267"/>
    <w:rsid w:val="00137DD3"/>
    <w:rsid w:val="00146F46"/>
    <w:rsid w:val="0015728D"/>
    <w:rsid w:val="00161F20"/>
    <w:rsid w:val="00181DEC"/>
    <w:rsid w:val="00196CE1"/>
    <w:rsid w:val="001B50FE"/>
    <w:rsid w:val="001D0226"/>
    <w:rsid w:val="001D23E3"/>
    <w:rsid w:val="001D45FC"/>
    <w:rsid w:val="001D54B0"/>
    <w:rsid w:val="001E5B9C"/>
    <w:rsid w:val="001F4601"/>
    <w:rsid w:val="001F5131"/>
    <w:rsid w:val="001F639E"/>
    <w:rsid w:val="0021028B"/>
    <w:rsid w:val="00210A4D"/>
    <w:rsid w:val="00212C84"/>
    <w:rsid w:val="00220FAC"/>
    <w:rsid w:val="002229DC"/>
    <w:rsid w:val="00224F2F"/>
    <w:rsid w:val="00227922"/>
    <w:rsid w:val="0023473A"/>
    <w:rsid w:val="0024293B"/>
    <w:rsid w:val="002433DF"/>
    <w:rsid w:val="002443A2"/>
    <w:rsid w:val="00247743"/>
    <w:rsid w:val="00247D12"/>
    <w:rsid w:val="00250300"/>
    <w:rsid w:val="0025715E"/>
    <w:rsid w:val="00260EE4"/>
    <w:rsid w:val="00276DF4"/>
    <w:rsid w:val="00280639"/>
    <w:rsid w:val="002826CE"/>
    <w:rsid w:val="00282BE2"/>
    <w:rsid w:val="00291F93"/>
    <w:rsid w:val="002A5ACF"/>
    <w:rsid w:val="002B3571"/>
    <w:rsid w:val="002C702B"/>
    <w:rsid w:val="002E0588"/>
    <w:rsid w:val="002E1D5C"/>
    <w:rsid w:val="002E5BF7"/>
    <w:rsid w:val="002E7CFA"/>
    <w:rsid w:val="002F282D"/>
    <w:rsid w:val="002F4A16"/>
    <w:rsid w:val="002F516C"/>
    <w:rsid w:val="002F567C"/>
    <w:rsid w:val="002F6222"/>
    <w:rsid w:val="00300D0D"/>
    <w:rsid w:val="00303244"/>
    <w:rsid w:val="003074CA"/>
    <w:rsid w:val="00311247"/>
    <w:rsid w:val="00312228"/>
    <w:rsid w:val="00321544"/>
    <w:rsid w:val="0033125B"/>
    <w:rsid w:val="00343017"/>
    <w:rsid w:val="003453AE"/>
    <w:rsid w:val="00350D75"/>
    <w:rsid w:val="00352FBD"/>
    <w:rsid w:val="003531CE"/>
    <w:rsid w:val="00355F4C"/>
    <w:rsid w:val="00360882"/>
    <w:rsid w:val="0036399D"/>
    <w:rsid w:val="00363DC2"/>
    <w:rsid w:val="00364038"/>
    <w:rsid w:val="003664BD"/>
    <w:rsid w:val="00367EBE"/>
    <w:rsid w:val="003721A7"/>
    <w:rsid w:val="003865CF"/>
    <w:rsid w:val="00393718"/>
    <w:rsid w:val="00396171"/>
    <w:rsid w:val="003A790B"/>
    <w:rsid w:val="003B05ED"/>
    <w:rsid w:val="003B5C07"/>
    <w:rsid w:val="003B669B"/>
    <w:rsid w:val="003C5846"/>
    <w:rsid w:val="003C748D"/>
    <w:rsid w:val="003C7E3D"/>
    <w:rsid w:val="003D09C8"/>
    <w:rsid w:val="003D4266"/>
    <w:rsid w:val="003D74BA"/>
    <w:rsid w:val="003E67C0"/>
    <w:rsid w:val="003F06BB"/>
    <w:rsid w:val="00411F29"/>
    <w:rsid w:val="004127B3"/>
    <w:rsid w:val="004132A1"/>
    <w:rsid w:val="00431DB2"/>
    <w:rsid w:val="0044629E"/>
    <w:rsid w:val="00460129"/>
    <w:rsid w:val="00463816"/>
    <w:rsid w:val="004672B7"/>
    <w:rsid w:val="00481D10"/>
    <w:rsid w:val="004849BA"/>
    <w:rsid w:val="004865DF"/>
    <w:rsid w:val="00496905"/>
    <w:rsid w:val="004A13C1"/>
    <w:rsid w:val="004A357E"/>
    <w:rsid w:val="004A68EC"/>
    <w:rsid w:val="004B005B"/>
    <w:rsid w:val="004B1171"/>
    <w:rsid w:val="004B4DA9"/>
    <w:rsid w:val="004C0BCE"/>
    <w:rsid w:val="004C565D"/>
    <w:rsid w:val="004C5739"/>
    <w:rsid w:val="004C737F"/>
    <w:rsid w:val="004F0A58"/>
    <w:rsid w:val="004F329F"/>
    <w:rsid w:val="004F3D2D"/>
    <w:rsid w:val="004F4363"/>
    <w:rsid w:val="004F4F96"/>
    <w:rsid w:val="00512279"/>
    <w:rsid w:val="00512A3C"/>
    <w:rsid w:val="00514718"/>
    <w:rsid w:val="00516986"/>
    <w:rsid w:val="005177F4"/>
    <w:rsid w:val="00524D19"/>
    <w:rsid w:val="005255BD"/>
    <w:rsid w:val="00533492"/>
    <w:rsid w:val="00536A99"/>
    <w:rsid w:val="00540304"/>
    <w:rsid w:val="00561304"/>
    <w:rsid w:val="00561DD9"/>
    <w:rsid w:val="00575843"/>
    <w:rsid w:val="005766DF"/>
    <w:rsid w:val="00577CA8"/>
    <w:rsid w:val="00582863"/>
    <w:rsid w:val="0058549F"/>
    <w:rsid w:val="00590E9E"/>
    <w:rsid w:val="005A69AB"/>
    <w:rsid w:val="005B0A2D"/>
    <w:rsid w:val="005B3BD9"/>
    <w:rsid w:val="005B4009"/>
    <w:rsid w:val="005B665F"/>
    <w:rsid w:val="005C38DA"/>
    <w:rsid w:val="005C5D6E"/>
    <w:rsid w:val="005C6382"/>
    <w:rsid w:val="005C7DA0"/>
    <w:rsid w:val="005C7F6A"/>
    <w:rsid w:val="005D281F"/>
    <w:rsid w:val="005D6B0F"/>
    <w:rsid w:val="005F0476"/>
    <w:rsid w:val="005F4FD1"/>
    <w:rsid w:val="005F6246"/>
    <w:rsid w:val="00600AE3"/>
    <w:rsid w:val="0060299F"/>
    <w:rsid w:val="00605448"/>
    <w:rsid w:val="00612D02"/>
    <w:rsid w:val="006264F1"/>
    <w:rsid w:val="00626890"/>
    <w:rsid w:val="00631014"/>
    <w:rsid w:val="00631775"/>
    <w:rsid w:val="00632D1E"/>
    <w:rsid w:val="0064064D"/>
    <w:rsid w:val="006500B6"/>
    <w:rsid w:val="006724D2"/>
    <w:rsid w:val="00672CE5"/>
    <w:rsid w:val="00684A08"/>
    <w:rsid w:val="00696968"/>
    <w:rsid w:val="006A06CA"/>
    <w:rsid w:val="006B2027"/>
    <w:rsid w:val="006B6318"/>
    <w:rsid w:val="006C4B1C"/>
    <w:rsid w:val="006D2064"/>
    <w:rsid w:val="006D450B"/>
    <w:rsid w:val="006D4DC0"/>
    <w:rsid w:val="006D50E6"/>
    <w:rsid w:val="006E0FC2"/>
    <w:rsid w:val="006E7CE2"/>
    <w:rsid w:val="006F05C2"/>
    <w:rsid w:val="0070595C"/>
    <w:rsid w:val="00705F18"/>
    <w:rsid w:val="00706614"/>
    <w:rsid w:val="00713D03"/>
    <w:rsid w:val="00720B45"/>
    <w:rsid w:val="00724DB2"/>
    <w:rsid w:val="007264D0"/>
    <w:rsid w:val="007301D2"/>
    <w:rsid w:val="00737106"/>
    <w:rsid w:val="0074467C"/>
    <w:rsid w:val="0074769A"/>
    <w:rsid w:val="007762C2"/>
    <w:rsid w:val="007803DA"/>
    <w:rsid w:val="00782CBF"/>
    <w:rsid w:val="00783280"/>
    <w:rsid w:val="007B1145"/>
    <w:rsid w:val="007C018E"/>
    <w:rsid w:val="007C5076"/>
    <w:rsid w:val="007F0827"/>
    <w:rsid w:val="007F43FD"/>
    <w:rsid w:val="008035DD"/>
    <w:rsid w:val="00805D97"/>
    <w:rsid w:val="00825C8C"/>
    <w:rsid w:val="008319BC"/>
    <w:rsid w:val="00841778"/>
    <w:rsid w:val="008457E0"/>
    <w:rsid w:val="00852491"/>
    <w:rsid w:val="00864B0F"/>
    <w:rsid w:val="00870C39"/>
    <w:rsid w:val="008973A3"/>
    <w:rsid w:val="008976C7"/>
    <w:rsid w:val="008A662F"/>
    <w:rsid w:val="008B611B"/>
    <w:rsid w:val="008C1607"/>
    <w:rsid w:val="008C2A54"/>
    <w:rsid w:val="008C765E"/>
    <w:rsid w:val="008D578E"/>
    <w:rsid w:val="008E4D51"/>
    <w:rsid w:val="008E4EB1"/>
    <w:rsid w:val="008E5335"/>
    <w:rsid w:val="008E7748"/>
    <w:rsid w:val="008F07D3"/>
    <w:rsid w:val="008F4C26"/>
    <w:rsid w:val="00901BC6"/>
    <w:rsid w:val="00903187"/>
    <w:rsid w:val="00911DEC"/>
    <w:rsid w:val="00961024"/>
    <w:rsid w:val="009665FE"/>
    <w:rsid w:val="0097177E"/>
    <w:rsid w:val="00974F59"/>
    <w:rsid w:val="00987973"/>
    <w:rsid w:val="00987D42"/>
    <w:rsid w:val="00990421"/>
    <w:rsid w:val="00990FE3"/>
    <w:rsid w:val="009A196B"/>
    <w:rsid w:val="009A716B"/>
    <w:rsid w:val="009B10CF"/>
    <w:rsid w:val="009B3BBE"/>
    <w:rsid w:val="009B4352"/>
    <w:rsid w:val="009B5461"/>
    <w:rsid w:val="009C4150"/>
    <w:rsid w:val="009C440E"/>
    <w:rsid w:val="009C5D3C"/>
    <w:rsid w:val="009D2892"/>
    <w:rsid w:val="009E5F43"/>
    <w:rsid w:val="009F06AE"/>
    <w:rsid w:val="009F7F59"/>
    <w:rsid w:val="00A0247F"/>
    <w:rsid w:val="00A075BC"/>
    <w:rsid w:val="00A21759"/>
    <w:rsid w:val="00A23092"/>
    <w:rsid w:val="00A275C9"/>
    <w:rsid w:val="00A27983"/>
    <w:rsid w:val="00A3243B"/>
    <w:rsid w:val="00A359E9"/>
    <w:rsid w:val="00A3660F"/>
    <w:rsid w:val="00A40087"/>
    <w:rsid w:val="00A40FDA"/>
    <w:rsid w:val="00A457E8"/>
    <w:rsid w:val="00A477F3"/>
    <w:rsid w:val="00A5592D"/>
    <w:rsid w:val="00A56C48"/>
    <w:rsid w:val="00A67141"/>
    <w:rsid w:val="00A70967"/>
    <w:rsid w:val="00A807B0"/>
    <w:rsid w:val="00A80BA6"/>
    <w:rsid w:val="00A87E02"/>
    <w:rsid w:val="00AA10CF"/>
    <w:rsid w:val="00AA1E44"/>
    <w:rsid w:val="00AB1004"/>
    <w:rsid w:val="00AB4163"/>
    <w:rsid w:val="00AC41E0"/>
    <w:rsid w:val="00AC5AF7"/>
    <w:rsid w:val="00AD14A0"/>
    <w:rsid w:val="00AD2B5D"/>
    <w:rsid w:val="00AE03A4"/>
    <w:rsid w:val="00AE25A2"/>
    <w:rsid w:val="00AE5960"/>
    <w:rsid w:val="00AF0BF4"/>
    <w:rsid w:val="00AF4A65"/>
    <w:rsid w:val="00AF4C8F"/>
    <w:rsid w:val="00AF502E"/>
    <w:rsid w:val="00B03F7A"/>
    <w:rsid w:val="00B07010"/>
    <w:rsid w:val="00B23E9E"/>
    <w:rsid w:val="00B249E7"/>
    <w:rsid w:val="00B31216"/>
    <w:rsid w:val="00B31E10"/>
    <w:rsid w:val="00B36625"/>
    <w:rsid w:val="00B36C42"/>
    <w:rsid w:val="00B4150C"/>
    <w:rsid w:val="00B50D4E"/>
    <w:rsid w:val="00B52F86"/>
    <w:rsid w:val="00B64889"/>
    <w:rsid w:val="00B669B1"/>
    <w:rsid w:val="00B66FBC"/>
    <w:rsid w:val="00B70F30"/>
    <w:rsid w:val="00B7640E"/>
    <w:rsid w:val="00B84A1C"/>
    <w:rsid w:val="00B92715"/>
    <w:rsid w:val="00BA0461"/>
    <w:rsid w:val="00BD1381"/>
    <w:rsid w:val="00BD3A91"/>
    <w:rsid w:val="00BD6B17"/>
    <w:rsid w:val="00BD7AD4"/>
    <w:rsid w:val="00BE0DFD"/>
    <w:rsid w:val="00BE28D7"/>
    <w:rsid w:val="00BE2D31"/>
    <w:rsid w:val="00BE5D01"/>
    <w:rsid w:val="00BF13FE"/>
    <w:rsid w:val="00BF49B5"/>
    <w:rsid w:val="00C10F77"/>
    <w:rsid w:val="00C115EC"/>
    <w:rsid w:val="00C11B3E"/>
    <w:rsid w:val="00C277AF"/>
    <w:rsid w:val="00C44520"/>
    <w:rsid w:val="00C445A1"/>
    <w:rsid w:val="00C44C44"/>
    <w:rsid w:val="00C44E3D"/>
    <w:rsid w:val="00C53FF3"/>
    <w:rsid w:val="00C56F7C"/>
    <w:rsid w:val="00C66C81"/>
    <w:rsid w:val="00C77B20"/>
    <w:rsid w:val="00C77F0E"/>
    <w:rsid w:val="00C830C5"/>
    <w:rsid w:val="00C83275"/>
    <w:rsid w:val="00C858C6"/>
    <w:rsid w:val="00C97939"/>
    <w:rsid w:val="00CA06B2"/>
    <w:rsid w:val="00CA60E9"/>
    <w:rsid w:val="00CB08C2"/>
    <w:rsid w:val="00CB54B8"/>
    <w:rsid w:val="00CB614A"/>
    <w:rsid w:val="00CC65A5"/>
    <w:rsid w:val="00CD27EA"/>
    <w:rsid w:val="00CD4980"/>
    <w:rsid w:val="00CF004F"/>
    <w:rsid w:val="00D0009D"/>
    <w:rsid w:val="00D03D13"/>
    <w:rsid w:val="00D21255"/>
    <w:rsid w:val="00D21C0F"/>
    <w:rsid w:val="00D3173A"/>
    <w:rsid w:val="00D34E01"/>
    <w:rsid w:val="00D3583C"/>
    <w:rsid w:val="00D40383"/>
    <w:rsid w:val="00D42F13"/>
    <w:rsid w:val="00D43A8D"/>
    <w:rsid w:val="00D45B2A"/>
    <w:rsid w:val="00D45C07"/>
    <w:rsid w:val="00D50A70"/>
    <w:rsid w:val="00D53793"/>
    <w:rsid w:val="00D559A7"/>
    <w:rsid w:val="00D644D3"/>
    <w:rsid w:val="00D716F7"/>
    <w:rsid w:val="00D739B3"/>
    <w:rsid w:val="00D74541"/>
    <w:rsid w:val="00D75EEA"/>
    <w:rsid w:val="00D77CE3"/>
    <w:rsid w:val="00D842B3"/>
    <w:rsid w:val="00D852C2"/>
    <w:rsid w:val="00D8534F"/>
    <w:rsid w:val="00D87F1B"/>
    <w:rsid w:val="00D94872"/>
    <w:rsid w:val="00D95B50"/>
    <w:rsid w:val="00DA0E2D"/>
    <w:rsid w:val="00DA4CDB"/>
    <w:rsid w:val="00DA52CA"/>
    <w:rsid w:val="00DA7C60"/>
    <w:rsid w:val="00DB5A3D"/>
    <w:rsid w:val="00DB6751"/>
    <w:rsid w:val="00DB69A3"/>
    <w:rsid w:val="00DC0B16"/>
    <w:rsid w:val="00DC5714"/>
    <w:rsid w:val="00DD1E20"/>
    <w:rsid w:val="00DD6474"/>
    <w:rsid w:val="00DE5070"/>
    <w:rsid w:val="00DF598B"/>
    <w:rsid w:val="00E013C8"/>
    <w:rsid w:val="00E045E2"/>
    <w:rsid w:val="00E04969"/>
    <w:rsid w:val="00E0757A"/>
    <w:rsid w:val="00E16C95"/>
    <w:rsid w:val="00E223D4"/>
    <w:rsid w:val="00E3339E"/>
    <w:rsid w:val="00E51790"/>
    <w:rsid w:val="00E66B17"/>
    <w:rsid w:val="00E833CC"/>
    <w:rsid w:val="00E83DD6"/>
    <w:rsid w:val="00E90BC4"/>
    <w:rsid w:val="00E948B5"/>
    <w:rsid w:val="00EA2FB1"/>
    <w:rsid w:val="00EB043C"/>
    <w:rsid w:val="00EB4727"/>
    <w:rsid w:val="00EB6F8B"/>
    <w:rsid w:val="00EC00A8"/>
    <w:rsid w:val="00EE5B8B"/>
    <w:rsid w:val="00F016A6"/>
    <w:rsid w:val="00F056E0"/>
    <w:rsid w:val="00F17A0A"/>
    <w:rsid w:val="00F24E8E"/>
    <w:rsid w:val="00F33EBD"/>
    <w:rsid w:val="00F416C2"/>
    <w:rsid w:val="00F500F5"/>
    <w:rsid w:val="00F606F2"/>
    <w:rsid w:val="00F61BAE"/>
    <w:rsid w:val="00F65871"/>
    <w:rsid w:val="00F66B9C"/>
    <w:rsid w:val="00F76776"/>
    <w:rsid w:val="00F77F96"/>
    <w:rsid w:val="00F84A26"/>
    <w:rsid w:val="00F85B31"/>
    <w:rsid w:val="00F878E0"/>
    <w:rsid w:val="00F9201F"/>
    <w:rsid w:val="00FA2CE4"/>
    <w:rsid w:val="00FA6D1A"/>
    <w:rsid w:val="00FC0C33"/>
    <w:rsid w:val="00FC1AA7"/>
    <w:rsid w:val="00FC2193"/>
    <w:rsid w:val="00FC5668"/>
    <w:rsid w:val="00FD4112"/>
    <w:rsid w:val="00FE39F4"/>
    <w:rsid w:val="00FE72F2"/>
    <w:rsid w:val="00FF7D57"/>
    <w:rsid w:val="4488FAF7"/>
    <w:rsid w:val="6F2CC7F3"/>
    <w:rsid w:val="700D8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3EAB"/>
  <w15:docId w15:val="{5b1366e4-86c9-4ebe-9c99-33ab109ec9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720" w:firstLine="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2z1" w:customStyle="1">
    <w:name w:val="WW8Num2z1"/>
    <w:rPr>
      <w:rFonts w:ascii="Times New Roman" w:hAnsi="Times New Roman" w:cs="Times New Roman"/>
    </w:rPr>
  </w:style>
  <w:style w:type="character" w:styleId="Absatz-Standardschriftart" w:customStyle="1">
    <w:name w:val="Absatz-Standardschriftart"/>
  </w:style>
  <w:style w:type="character" w:styleId="WW8Num2z0" w:customStyle="1">
    <w:name w:val="WW8Num2z0"/>
    <w:rPr>
      <w:rFonts w:ascii="Symbol" w:hAnsi="Symbol"/>
    </w:rPr>
  </w:style>
  <w:style w:type="character" w:styleId="WW8Num3z1" w:customStyle="1">
    <w:name w:val="WW8Num3z1"/>
    <w:rPr>
      <w:rFonts w:ascii="Times New Roman" w:hAnsi="Times New Roman" w:cs="Times New Roman"/>
    </w:rPr>
  </w:style>
  <w:style w:type="character" w:styleId="WW-Absatz-Standardschriftart" w:customStyle="1">
    <w:name w:val="WW-Absatz-Standardschriftart"/>
  </w:style>
  <w:style w:type="character" w:styleId="WW8Num1z0" w:customStyle="1">
    <w:name w:val="WW8Num1z0"/>
    <w:rPr>
      <w:rFonts w:ascii="Symbol" w:hAnsi="Symbol"/>
    </w:rPr>
  </w:style>
  <w:style w:type="character" w:styleId="WW8Num1z1" w:customStyle="1">
    <w:name w:val="WW8Num1z1"/>
    <w:rPr>
      <w:rFonts w:ascii="Courier New" w:hAnsi="Courier New"/>
    </w:rPr>
  </w:style>
  <w:style w:type="character" w:styleId="WW8Num1z2" w:customStyle="1">
    <w:name w:val="WW8Num1z2"/>
    <w:rPr>
      <w:rFonts w:ascii="Wingdings" w:hAnsi="Wingdings"/>
    </w:rPr>
  </w:style>
  <w:style w:type="character" w:styleId="WW8Num4z1" w:customStyle="1">
    <w:name w:val="WW8Num4z1"/>
    <w:rPr>
      <w:rFonts w:ascii="Times New Roman" w:hAnsi="Times New Roman" w:eastAsia="Times New Roman" w:cs="Times New Roman"/>
    </w:rPr>
  </w:style>
  <w:style w:type="character" w:styleId="NumberingSymbols" w:customStyle="1">
    <w:name w:val="Numbering Symbols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BodyTextIndent">
    <w:name w:val="Body Text Indent"/>
    <w:basedOn w:val="Normal"/>
    <w:pPr>
      <w:ind w:left="360" w:firstLine="360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Heading10" w:customStyle="1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TMLCode">
    <w:name w:val="HTML Code"/>
    <w:rsid w:val="006E7CE2"/>
    <w:rPr>
      <w:rFonts w:ascii="Courier New" w:hAnsi="Courier New" w:eastAsia="Times New Roman" w:cs="Courier New"/>
      <w:sz w:val="20"/>
      <w:szCs w:val="20"/>
    </w:rPr>
  </w:style>
  <w:style w:type="paragraph" w:styleId="Footer">
    <w:name w:val="footer"/>
    <w:basedOn w:val="Normal"/>
    <w:rsid w:val="003B05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05ED"/>
  </w:style>
  <w:style w:type="paragraph" w:styleId="DocumentMap">
    <w:name w:val="Document Map"/>
    <w:basedOn w:val="Normal"/>
    <w:semiHidden/>
    <w:rsid w:val="00AE596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3473A"/>
    <w:pPr>
      <w:suppressAutoHyphens w:val="0"/>
    </w:pPr>
    <w:rPr>
      <w:rFonts w:ascii="Consolas" w:hAnsi="Consolas" w:eastAsia="Calibri" w:cs="Consolas"/>
      <w:sz w:val="21"/>
      <w:szCs w:val="21"/>
      <w:lang w:eastAsia="en-US"/>
    </w:rPr>
  </w:style>
  <w:style w:type="character" w:styleId="PlainTextChar" w:customStyle="1">
    <w:name w:val="Plain Text Char"/>
    <w:link w:val="PlainText"/>
    <w:uiPriority w:val="99"/>
    <w:rsid w:val="0023473A"/>
    <w:rPr>
      <w:rFonts w:ascii="Consolas" w:hAnsi="Consolas" w:eastAsia="Calibri" w:cs="Consolas"/>
      <w:sz w:val="21"/>
      <w:szCs w:val="21"/>
    </w:rPr>
  </w:style>
  <w:style w:type="character" w:styleId="Hyperlink">
    <w:name w:val="Hyperlink"/>
    <w:rsid w:val="00B669B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66C8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66C81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9610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1D0226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2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720" w:firstLine="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1">
    <w:name w:val="WW8Num2z1"/>
    <w:rPr>
      <w:rFonts w:ascii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Symbol" w:hAnsi="Symbol"/>
    </w:rPr>
  </w:style>
  <w:style w:type="character" w:customStyle="1" w:styleId="WW8Num3z1">
    <w:name w:val="WW8Num3z1"/>
    <w:rPr>
      <w:rFonts w:ascii="Times New Roman" w:hAnsi="Times New Roman" w:cs="Times New Roman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4z1">
    <w:name w:val="WW8Num4z1"/>
    <w:rPr>
      <w:rFonts w:ascii="Times New Roman" w:eastAsia="Times New Roman" w:hAnsi="Times New Roman" w:cs="Times New Roma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BodyTextIndent">
    <w:name w:val="Body Text Indent"/>
    <w:basedOn w:val="Normal"/>
    <w:pPr>
      <w:ind w:left="360" w:firstLine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TMLCode">
    <w:name w:val="HTML Code"/>
    <w:rsid w:val="006E7CE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rsid w:val="003B05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05ED"/>
  </w:style>
  <w:style w:type="paragraph" w:styleId="DocumentMap">
    <w:name w:val="Document Map"/>
    <w:basedOn w:val="Normal"/>
    <w:semiHidden/>
    <w:rsid w:val="00AE596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3473A"/>
    <w:pPr>
      <w:suppressAutoHyphens w:val="0"/>
    </w:pPr>
    <w:rPr>
      <w:rFonts w:ascii="Consolas" w:eastAsia="Calibri" w:hAnsi="Consolas" w:cs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23473A"/>
    <w:rPr>
      <w:rFonts w:ascii="Consolas" w:eastAsia="Calibri" w:hAnsi="Consolas" w:cs="Consolas"/>
      <w:sz w:val="21"/>
      <w:szCs w:val="21"/>
    </w:rPr>
  </w:style>
  <w:style w:type="character" w:styleId="Hyperlink">
    <w:name w:val="Hyperlink"/>
    <w:rsid w:val="00B669B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66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6C81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961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D0226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6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image" Target="media/image4.emf" Id="rId13" /><Relationship Type="http://schemas.openxmlformats.org/officeDocument/2006/relationships/customXml" Target="../customXml/item1.xml" Id="rId1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image" Target="media/image3.emf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2.emf" Id="rId11" /><Relationship Type="http://schemas.openxmlformats.org/officeDocument/2006/relationships/webSettings" Target="webSettings.xml" Id="rId5" /><Relationship Type="http://schemas.openxmlformats.org/officeDocument/2006/relationships/image" Target="media/image6.emf" Id="rId15" /><Relationship Type="http://schemas.openxmlformats.org/officeDocument/2006/relationships/image" Target="media/image1.emf" Id="rId10" /><Relationship Type="http://schemas.openxmlformats.org/officeDocument/2006/relationships/customXml" Target="../customXml/item2.xml" Id="rId19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image" Target="media/image5.emf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10" ma:contentTypeDescription="Create a new document." ma:contentTypeScope="" ma:versionID="fc9af10e8d093cf0c94df1d51bee032c">
  <xsd:schema xmlns:xsd="http://www.w3.org/2001/XMLSchema" xmlns:xs="http://www.w3.org/2001/XMLSchema" xmlns:p="http://schemas.microsoft.com/office/2006/metadata/properties" xmlns:ns2="0c2a090c-80d2-4674-aab9-e2f91f7b1abc" xmlns:ns3="4a0798af-936d-4f97-8b9b-d3364acd23b0" targetNamespace="http://schemas.microsoft.com/office/2006/metadata/properties" ma:root="true" ma:fieldsID="f3023eefda9ca9f1edcbdb0322aa6801" ns2:_="" ns3:_="">
    <xsd:import namespace="0c2a090c-80d2-4674-aab9-e2f91f7b1abc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F3D045-C8CC-49F1-B8C6-74EBEC95AB87}"/>
</file>

<file path=customXml/itemProps2.xml><?xml version="1.0" encoding="utf-8"?>
<ds:datastoreItem xmlns:ds="http://schemas.openxmlformats.org/officeDocument/2006/customXml" ds:itemID="{9DAF2624-A37B-498B-9762-50D8C02D56D2}"/>
</file>

<file path=customXml/itemProps3.xml><?xml version="1.0" encoding="utf-8"?>
<ds:datastoreItem xmlns:ds="http://schemas.openxmlformats.org/officeDocument/2006/customXml" ds:itemID="{94819D6C-AD91-48A1-AB99-668E7999D9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UBB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creator>dana</dc:creator>
  <lastModifiedBy>TUDOR-VASILE JOANTĂ</lastModifiedBy>
  <revision>111</revision>
  <lastPrinted>2018-11-12T19:54:00.0000000Z</lastPrinted>
  <dcterms:created xsi:type="dcterms:W3CDTF">2020-11-10T16:13:00.0000000Z</dcterms:created>
  <dcterms:modified xsi:type="dcterms:W3CDTF">2021-01-25T15:45:51.2586634Z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